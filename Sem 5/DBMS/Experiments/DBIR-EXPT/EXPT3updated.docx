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8"/>
        <w:gridCol w:w="1965"/>
        <w:gridCol w:w="7107"/>
        <w:gridCol w:w="62"/>
      </w:tblGrid>
      <w:tr w:rsidR="00346321" w:rsidRPr="00D7232E" w:rsidTr="008735FB">
        <w:tc>
          <w:tcPr>
            <w:tcW w:w="9242" w:type="dxa"/>
            <w:gridSpan w:val="4"/>
          </w:tcPr>
          <w:p w:rsidR="00346321" w:rsidRPr="00D7232E" w:rsidRDefault="00BF26A6" w:rsidP="007C7D2E">
            <w:pPr>
              <w:spacing w:after="120"/>
              <w:rPr>
                <w:rFonts w:ascii="Times New Roman" w:hAnsi="Times New Roman"/>
              </w:rPr>
            </w:pPr>
            <w:proofErr w:type="spellStart"/>
            <w:r w:rsidRPr="00D7232E">
              <w:rPr>
                <w:rFonts w:ascii="Times New Roman" w:hAnsi="Times New Roman"/>
              </w:rPr>
              <w:t>TEcomputer</w:t>
            </w:r>
            <w:proofErr w:type="spellEnd"/>
            <w:r w:rsidR="00346321" w:rsidRPr="00D7232E">
              <w:rPr>
                <w:rFonts w:ascii="Times New Roman" w:hAnsi="Times New Roman"/>
              </w:rPr>
              <w:t xml:space="preserve">                                                                                         </w:t>
            </w:r>
            <w:r w:rsidR="00A63FAB" w:rsidRPr="00D7232E">
              <w:rPr>
                <w:rFonts w:ascii="Times New Roman" w:hAnsi="Times New Roman"/>
              </w:rPr>
              <w:t xml:space="preserve">    </w:t>
            </w:r>
            <w:r w:rsidR="00346321" w:rsidRPr="00D7232E">
              <w:rPr>
                <w:rFonts w:ascii="Times New Roman" w:hAnsi="Times New Roman"/>
              </w:rPr>
              <w:t xml:space="preserve">    Roll number :                              </w:t>
            </w:r>
          </w:p>
        </w:tc>
      </w:tr>
      <w:tr w:rsidR="00346321" w:rsidRPr="00D7232E" w:rsidTr="008735FB">
        <w:tc>
          <w:tcPr>
            <w:tcW w:w="9242" w:type="dxa"/>
            <w:gridSpan w:val="4"/>
          </w:tcPr>
          <w:p w:rsidR="00346321" w:rsidRPr="00D7232E" w:rsidRDefault="00A63FAB" w:rsidP="007C7D2E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 xml:space="preserve">Experiment </w:t>
            </w:r>
            <w:r w:rsidR="00346321" w:rsidRPr="00D7232E">
              <w:rPr>
                <w:rFonts w:ascii="Times New Roman" w:hAnsi="Times New Roman"/>
              </w:rPr>
              <w:t xml:space="preserve">no. : </w:t>
            </w:r>
            <w:r w:rsidR="00B80EF9" w:rsidRPr="00D7232E">
              <w:rPr>
                <w:rFonts w:ascii="Times New Roman" w:hAnsi="Times New Roman"/>
              </w:rPr>
              <w:t>3</w:t>
            </w:r>
            <w:r w:rsidR="00346321" w:rsidRPr="00D7232E">
              <w:rPr>
                <w:rFonts w:ascii="Times New Roman" w:hAnsi="Times New Roman"/>
              </w:rPr>
              <w:t xml:space="preserve">                              </w:t>
            </w:r>
            <w:r w:rsidR="00247210" w:rsidRPr="00D7232E">
              <w:rPr>
                <w:rFonts w:ascii="Times New Roman" w:hAnsi="Times New Roman"/>
              </w:rPr>
              <w:t xml:space="preserve">               </w:t>
            </w:r>
            <w:r w:rsidR="00346321" w:rsidRPr="00D7232E">
              <w:rPr>
                <w:rFonts w:ascii="Times New Roman" w:hAnsi="Times New Roman"/>
              </w:rPr>
              <w:t xml:space="preserve">              Date of </w:t>
            </w:r>
            <w:r w:rsidRPr="00D7232E">
              <w:rPr>
                <w:rFonts w:ascii="Times New Roman" w:hAnsi="Times New Roman"/>
              </w:rPr>
              <w:t>Implementation</w:t>
            </w:r>
            <w:r w:rsidR="00346321" w:rsidRPr="00D7232E">
              <w:rPr>
                <w:rFonts w:ascii="Times New Roman" w:hAnsi="Times New Roman"/>
              </w:rPr>
              <w:t xml:space="preserve"> </w:t>
            </w:r>
            <w:r w:rsidRPr="00D7232E">
              <w:rPr>
                <w:rFonts w:ascii="Times New Roman" w:hAnsi="Times New Roman"/>
              </w:rPr>
              <w:t>:</w:t>
            </w:r>
          </w:p>
        </w:tc>
      </w:tr>
      <w:tr w:rsidR="003314A5" w:rsidRPr="00D7232E" w:rsidTr="008735FB">
        <w:tc>
          <w:tcPr>
            <w:tcW w:w="9242" w:type="dxa"/>
            <w:gridSpan w:val="4"/>
          </w:tcPr>
          <w:p w:rsidR="007C7D2E" w:rsidRPr="00D7232E" w:rsidRDefault="003314A5" w:rsidP="007C7D2E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 xml:space="preserve">Aim : To implement </w:t>
            </w:r>
            <w:r w:rsidR="00A45958" w:rsidRPr="00D7232E">
              <w:rPr>
                <w:rFonts w:ascii="Times New Roman" w:hAnsi="Times New Roman"/>
              </w:rPr>
              <w:t>data manipulation language (DM</w:t>
            </w:r>
            <w:r w:rsidRPr="00D7232E">
              <w:rPr>
                <w:rFonts w:ascii="Times New Roman" w:hAnsi="Times New Roman"/>
              </w:rPr>
              <w:t>L) commands</w:t>
            </w:r>
          </w:p>
        </w:tc>
      </w:tr>
      <w:tr w:rsidR="003314A5" w:rsidRPr="00D7232E" w:rsidTr="008735FB">
        <w:tc>
          <w:tcPr>
            <w:tcW w:w="9242" w:type="dxa"/>
            <w:gridSpan w:val="4"/>
          </w:tcPr>
          <w:p w:rsidR="003314A5" w:rsidRPr="00D7232E" w:rsidRDefault="003314A5" w:rsidP="007C7D2E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 xml:space="preserve">Tool Used : </w:t>
            </w:r>
            <w:proofErr w:type="spellStart"/>
            <w:r w:rsidRPr="00D7232E">
              <w:rPr>
                <w:rFonts w:ascii="Times New Roman" w:hAnsi="Times New Roman"/>
              </w:rPr>
              <w:t>PostgreSQL</w:t>
            </w:r>
            <w:proofErr w:type="spellEnd"/>
          </w:p>
        </w:tc>
      </w:tr>
      <w:tr w:rsidR="00346321" w:rsidRPr="00D7232E" w:rsidTr="008735FB">
        <w:tc>
          <w:tcPr>
            <w:tcW w:w="9242" w:type="dxa"/>
            <w:gridSpan w:val="4"/>
          </w:tcPr>
          <w:p w:rsidR="007C7D2E" w:rsidRPr="00D7232E" w:rsidRDefault="00346321" w:rsidP="007C7D2E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 xml:space="preserve">Related Course outcome : </w:t>
            </w:r>
            <w:r w:rsidR="007C7D2E" w:rsidRPr="00D7232E">
              <w:rPr>
                <w:rFonts w:ascii="Times New Roman" w:hAnsi="Times New Roman"/>
              </w:rPr>
              <w:t xml:space="preserve">Students should be able to </w:t>
            </w:r>
          </w:p>
          <w:p w:rsidR="00346321" w:rsidRPr="00D7232E" w:rsidRDefault="007C7D2E" w:rsidP="007C7D2E">
            <w:pPr>
              <w:spacing w:after="120"/>
              <w:rPr>
                <w:rFonts w:ascii="Times New Roman" w:hAnsi="Times New Roman"/>
              </w:rPr>
            </w:pPr>
            <w:r w:rsidRPr="00D7232E">
              <w:rPr>
                <w:rFonts w:ascii="Times New Roman" w:eastAsiaTheme="minorHAnsi" w:hAnsi="Times New Roman"/>
                <w:kern w:val="0"/>
                <w:lang w:val="en-IN"/>
              </w:rPr>
              <w:t>Write queries in SQL to retrieve any type of information from a data base.</w:t>
            </w:r>
          </w:p>
        </w:tc>
      </w:tr>
      <w:tr w:rsidR="00346321" w:rsidRPr="00D7232E" w:rsidTr="008735FB">
        <w:trPr>
          <w:trHeight w:val="1512"/>
        </w:trPr>
        <w:tc>
          <w:tcPr>
            <w:tcW w:w="9242" w:type="dxa"/>
            <w:gridSpan w:val="4"/>
          </w:tcPr>
          <w:p w:rsidR="00346321" w:rsidRPr="00D7232E" w:rsidRDefault="00346321" w:rsidP="007C7D2E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Rubrics for assessment of Experiment: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3256"/>
              <w:gridCol w:w="1701"/>
              <w:gridCol w:w="2126"/>
              <w:gridCol w:w="1701"/>
            </w:tblGrid>
            <w:tr w:rsidR="00346321" w:rsidRPr="00D7232E" w:rsidTr="00346321">
              <w:tc>
                <w:tcPr>
                  <w:tcW w:w="3256" w:type="dxa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Indicator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Poor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Average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Good</w:t>
                  </w:r>
                </w:p>
              </w:tc>
            </w:tr>
            <w:tr w:rsidR="00346321" w:rsidRPr="00D7232E" w:rsidTr="00346321">
              <w:tc>
                <w:tcPr>
                  <w:tcW w:w="3256" w:type="dxa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Timeliness</w:t>
                  </w:r>
                </w:p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</w:t>
                  </w:r>
                  <w:r w:rsidR="007C7D2E"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Experiment</w:t>
                  </w: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deadline 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7C7D2E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</w:t>
                  </w:r>
                  <w:r w:rsidR="00346321"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not done 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One or More than One week late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Maintains deadline (3)</w:t>
                  </w:r>
                </w:p>
              </w:tc>
            </w:tr>
            <w:tr w:rsidR="00346321" w:rsidRPr="00D7232E" w:rsidTr="00346321">
              <w:tc>
                <w:tcPr>
                  <w:tcW w:w="3256" w:type="dxa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Completeness and neatness</w:t>
                  </w:r>
                </w:p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Complete all parts of </w:t>
                  </w:r>
                  <w:r w:rsidR="007C7D2E"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</w:t>
                  </w: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(3)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N/A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&lt; 80% complete (1-2)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100% complete (3)</w:t>
                  </w:r>
                </w:p>
              </w:tc>
            </w:tr>
            <w:tr w:rsidR="00346321" w:rsidRPr="00D7232E" w:rsidTr="00346321">
              <w:tc>
                <w:tcPr>
                  <w:tcW w:w="3256" w:type="dxa"/>
                </w:tcPr>
                <w:p w:rsidR="00346321" w:rsidRPr="00D7232E" w:rsidRDefault="00346321" w:rsidP="007C7D2E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Extent of plagiarism(2)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Copied it from someone else(0)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At least </w:t>
                  </w:r>
                  <w:r w:rsidR="007C7D2E" w:rsidRPr="00D7232E">
                    <w:rPr>
                      <w:rFonts w:ascii="Times New Roman" w:hAnsi="Times New Roman"/>
                      <w:sz w:val="24"/>
                      <w:szCs w:val="24"/>
                    </w:rPr>
                    <w:t>try to implement but could not succeed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7C7D2E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Implemented (2)</w:t>
                  </w:r>
                </w:p>
              </w:tc>
            </w:tr>
            <w:tr w:rsidR="00346321" w:rsidRPr="00D7232E" w:rsidTr="00346321">
              <w:tc>
                <w:tcPr>
                  <w:tcW w:w="3256" w:type="dxa"/>
                </w:tcPr>
                <w:p w:rsidR="00346321" w:rsidRPr="00D7232E" w:rsidRDefault="00346321" w:rsidP="007C7D2E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In depth knowledge of the </w:t>
                  </w:r>
                  <w:r w:rsidR="007C7D2E" w:rsidRPr="00D7232E">
                    <w:rPr>
                      <w:rFonts w:ascii="Times New Roman" w:hAnsi="Times New Roman"/>
                      <w:sz w:val="24"/>
                      <w:szCs w:val="24"/>
                    </w:rPr>
                    <w:t>Experiment</w:t>
                  </w: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>(2)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Unable to answer  </w:t>
                  </w:r>
                  <w:r w:rsidR="007C7D2E" w:rsidRPr="00D7232E">
                    <w:rPr>
                      <w:rFonts w:ascii="Times New Roman" w:hAnsi="Times New Roman"/>
                      <w:sz w:val="24"/>
                      <w:szCs w:val="24"/>
                    </w:rPr>
                    <w:t>any</w:t>
                  </w: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questions(0)</w:t>
                  </w:r>
                </w:p>
              </w:tc>
              <w:tc>
                <w:tcPr>
                  <w:tcW w:w="2126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Unable to answer </w:t>
                  </w:r>
                  <w:r w:rsidR="007C7D2E" w:rsidRPr="00D7232E">
                    <w:rPr>
                      <w:rFonts w:ascii="Times New Roman" w:hAnsi="Times New Roman"/>
                      <w:sz w:val="24"/>
                      <w:szCs w:val="24"/>
                    </w:rPr>
                    <w:t>few</w:t>
                  </w: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question</w:t>
                  </w:r>
                  <w:r w:rsidR="007C7D2E" w:rsidRPr="00D7232E">
                    <w:rPr>
                      <w:rFonts w:ascii="Times New Roman" w:hAnsi="Times New Roman"/>
                      <w:sz w:val="24"/>
                      <w:szCs w:val="24"/>
                    </w:rPr>
                    <w:t>s</w:t>
                  </w: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(1)</w:t>
                  </w:r>
                </w:p>
              </w:tc>
              <w:tc>
                <w:tcPr>
                  <w:tcW w:w="1701" w:type="dxa"/>
                  <w:vAlign w:val="center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Able to answer </w:t>
                  </w:r>
                  <w:r w:rsidR="007C7D2E" w:rsidRPr="00D7232E">
                    <w:rPr>
                      <w:rFonts w:ascii="Times New Roman" w:hAnsi="Times New Roman"/>
                      <w:sz w:val="24"/>
                      <w:szCs w:val="24"/>
                    </w:rPr>
                    <w:t>all</w:t>
                  </w:r>
                  <w:r w:rsidRPr="00D7232E">
                    <w:rPr>
                      <w:rFonts w:ascii="Times New Roman" w:hAnsi="Times New Roman"/>
                      <w:sz w:val="24"/>
                      <w:szCs w:val="24"/>
                    </w:rPr>
                    <w:t xml:space="preserve"> questions (2)</w:t>
                  </w:r>
                </w:p>
              </w:tc>
            </w:tr>
          </w:tbl>
          <w:p w:rsidR="00346321" w:rsidRPr="00D7232E" w:rsidRDefault="00346321" w:rsidP="007C7D2E">
            <w:pPr>
              <w:spacing w:before="120"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D7232E" w:rsidTr="008735FB">
        <w:tc>
          <w:tcPr>
            <w:tcW w:w="9242" w:type="dxa"/>
            <w:gridSpan w:val="4"/>
          </w:tcPr>
          <w:p w:rsidR="00346321" w:rsidRPr="00D7232E" w:rsidRDefault="00346321" w:rsidP="007C7D2E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346321" w:rsidRPr="00D7232E" w:rsidRDefault="00346321" w:rsidP="007C7D2E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Assessment Marks : </w:t>
            </w:r>
          </w:p>
          <w:p w:rsidR="00346321" w:rsidRPr="00D7232E" w:rsidRDefault="00346321" w:rsidP="007C7D2E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695"/>
              <w:gridCol w:w="2070"/>
            </w:tblGrid>
            <w:tr w:rsidR="00346321" w:rsidRPr="00D7232E" w:rsidTr="00507D04">
              <w:tc>
                <w:tcPr>
                  <w:tcW w:w="2695" w:type="dxa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Timeliness</w:t>
                  </w:r>
                </w:p>
              </w:tc>
              <w:tc>
                <w:tcPr>
                  <w:tcW w:w="2070" w:type="dxa"/>
                </w:tcPr>
                <w:p w:rsidR="00346321" w:rsidRPr="00D7232E" w:rsidRDefault="00346321" w:rsidP="007C7D2E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D7232E" w:rsidTr="00507D04">
              <w:tc>
                <w:tcPr>
                  <w:tcW w:w="2695" w:type="dxa"/>
                </w:tcPr>
                <w:p w:rsidR="00346321" w:rsidRPr="00D7232E" w:rsidRDefault="00346321" w:rsidP="007C7D2E">
                  <w:pPr>
                    <w:spacing w:after="120"/>
                    <w:rPr>
                      <w:rFonts w:ascii="Times New Roman" w:hAnsi="Times New Roman"/>
                    </w:rPr>
                  </w:pPr>
                  <w:r w:rsidRPr="00D7232E">
                    <w:rPr>
                      <w:rFonts w:ascii="Times New Roman" w:hAnsi="Times New Roman"/>
                    </w:rPr>
                    <w:t>Completeness and neatness</w:t>
                  </w:r>
                </w:p>
              </w:tc>
              <w:tc>
                <w:tcPr>
                  <w:tcW w:w="2070" w:type="dxa"/>
                </w:tcPr>
                <w:p w:rsidR="00346321" w:rsidRPr="00D7232E" w:rsidRDefault="00346321" w:rsidP="007C7D2E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D7232E" w:rsidTr="00507D04">
              <w:tc>
                <w:tcPr>
                  <w:tcW w:w="2695" w:type="dxa"/>
                </w:tcPr>
                <w:p w:rsidR="00346321" w:rsidRPr="00D7232E" w:rsidRDefault="00346321" w:rsidP="007C7D2E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Originality</w:t>
                  </w:r>
                </w:p>
              </w:tc>
              <w:tc>
                <w:tcPr>
                  <w:tcW w:w="2070" w:type="dxa"/>
                </w:tcPr>
                <w:p w:rsidR="00346321" w:rsidRPr="00D7232E" w:rsidRDefault="00346321" w:rsidP="007C7D2E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D7232E" w:rsidTr="00507D04">
              <w:tc>
                <w:tcPr>
                  <w:tcW w:w="2695" w:type="dxa"/>
                </w:tcPr>
                <w:p w:rsidR="00346321" w:rsidRPr="00D7232E" w:rsidRDefault="00346321" w:rsidP="007C7D2E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>Knowledge</w:t>
                  </w:r>
                </w:p>
              </w:tc>
              <w:tc>
                <w:tcPr>
                  <w:tcW w:w="2070" w:type="dxa"/>
                </w:tcPr>
                <w:p w:rsidR="00346321" w:rsidRPr="00D7232E" w:rsidRDefault="00346321" w:rsidP="007C7D2E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  <w:tr w:rsidR="00346321" w:rsidRPr="00D7232E" w:rsidTr="00507D04">
              <w:tc>
                <w:tcPr>
                  <w:tcW w:w="2695" w:type="dxa"/>
                </w:tcPr>
                <w:p w:rsidR="00346321" w:rsidRPr="00D7232E" w:rsidRDefault="00346321" w:rsidP="007C7D2E">
                  <w:pPr>
                    <w:pStyle w:val="ListParagraph"/>
                    <w:spacing w:after="120"/>
                    <w:ind w:left="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Total </w:t>
                  </w:r>
                </w:p>
              </w:tc>
              <w:tc>
                <w:tcPr>
                  <w:tcW w:w="2070" w:type="dxa"/>
                </w:tcPr>
                <w:p w:rsidR="00346321" w:rsidRPr="00D7232E" w:rsidRDefault="00346321" w:rsidP="007C7D2E">
                  <w:pPr>
                    <w:pStyle w:val="Header"/>
                    <w:spacing w:after="120"/>
                    <w:rPr>
                      <w:rFonts w:ascii="Times New Roman" w:hAnsi="Times New Roman"/>
                      <w:b/>
                      <w:bCs/>
                    </w:rPr>
                  </w:pPr>
                </w:p>
              </w:tc>
            </w:tr>
          </w:tbl>
          <w:p w:rsidR="00346321" w:rsidRPr="00D7232E" w:rsidRDefault="00346321" w:rsidP="007C7D2E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346321" w:rsidRPr="00D7232E" w:rsidRDefault="00346321" w:rsidP="007C7D2E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</w:tc>
      </w:tr>
      <w:tr w:rsidR="00346321" w:rsidRPr="00D7232E" w:rsidTr="008735FB">
        <w:tc>
          <w:tcPr>
            <w:tcW w:w="9242" w:type="dxa"/>
            <w:gridSpan w:val="4"/>
          </w:tcPr>
          <w:p w:rsidR="00346321" w:rsidRPr="00D7232E" w:rsidRDefault="00346321" w:rsidP="007C7D2E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346321" w:rsidRPr="00D7232E" w:rsidRDefault="00346321" w:rsidP="007C7D2E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>Total :             (Out of 10)</w:t>
            </w:r>
          </w:p>
        </w:tc>
      </w:tr>
      <w:tr w:rsidR="00346321" w:rsidRPr="00D7232E" w:rsidTr="008735FB">
        <w:tc>
          <w:tcPr>
            <w:tcW w:w="9242" w:type="dxa"/>
            <w:gridSpan w:val="4"/>
          </w:tcPr>
          <w:p w:rsidR="00346321" w:rsidRPr="00D7232E" w:rsidRDefault="00346321" w:rsidP="007C7D2E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</w:p>
          <w:p w:rsidR="00346321" w:rsidRPr="00D7232E" w:rsidRDefault="00346321" w:rsidP="007C7D2E">
            <w:pPr>
              <w:pStyle w:val="Header"/>
              <w:spacing w:after="120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/>
                <w:bCs/>
              </w:rPr>
              <w:t xml:space="preserve">Teacher's Sign :                        </w:t>
            </w:r>
          </w:p>
        </w:tc>
      </w:tr>
      <w:tr w:rsidR="003314A5" w:rsidRPr="00D7232E" w:rsidTr="009B0AE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  <w:trHeight w:val="361"/>
        </w:trPr>
        <w:tc>
          <w:tcPr>
            <w:tcW w:w="1965" w:type="dxa"/>
          </w:tcPr>
          <w:p w:rsidR="003314A5" w:rsidRPr="00D7232E" w:rsidRDefault="003314A5" w:rsidP="007C7D2E">
            <w:pPr>
              <w:pStyle w:val="WW-TableHeading1"/>
              <w:snapToGrid w:val="0"/>
              <w:jc w:val="left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lastRenderedPageBreak/>
              <w:t xml:space="preserve">EXPERIMENT </w:t>
            </w:r>
            <w:r w:rsidR="00B80EF9" w:rsidRPr="00D7232E">
              <w:rPr>
                <w:rFonts w:ascii="Times New Roman" w:hAnsi="Times New Roman"/>
              </w:rPr>
              <w:t>3</w:t>
            </w:r>
          </w:p>
        </w:tc>
        <w:tc>
          <w:tcPr>
            <w:tcW w:w="7107" w:type="dxa"/>
          </w:tcPr>
          <w:p w:rsidR="003314A5" w:rsidRPr="00D7232E" w:rsidRDefault="00614A3E" w:rsidP="007C7D2E">
            <w:pPr>
              <w:pStyle w:val="BodyText"/>
              <w:snapToGrid w:val="0"/>
              <w:rPr>
                <w:rFonts w:ascii="Times New Roman" w:hAnsi="Times New Roman"/>
                <w:b/>
                <w:bCs/>
                <w:i/>
                <w:iCs/>
              </w:rPr>
            </w:pPr>
            <w:r w:rsidRPr="00D7232E">
              <w:rPr>
                <w:rFonts w:ascii="Times New Roman" w:hAnsi="Times New Roman"/>
                <w:bCs/>
                <w:iCs/>
              </w:rPr>
              <w:t xml:space="preserve">DDL and </w:t>
            </w:r>
            <w:r w:rsidR="00A45958" w:rsidRPr="00D7232E">
              <w:rPr>
                <w:rFonts w:ascii="Times New Roman" w:hAnsi="Times New Roman"/>
                <w:bCs/>
                <w:iCs/>
              </w:rPr>
              <w:t>DM</w:t>
            </w:r>
            <w:r w:rsidR="003314A5" w:rsidRPr="00D7232E">
              <w:rPr>
                <w:rFonts w:ascii="Times New Roman" w:hAnsi="Times New Roman"/>
                <w:bCs/>
                <w:iCs/>
              </w:rPr>
              <w:t>L Commands</w:t>
            </w:r>
          </w:p>
        </w:tc>
      </w:tr>
      <w:tr w:rsidR="003314A5" w:rsidRPr="00D7232E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D7232E" w:rsidRDefault="003314A5" w:rsidP="007C7D2E">
            <w:pPr>
              <w:pStyle w:val="WW-TableContents1"/>
              <w:snapToGrid w:val="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Aim</w:t>
            </w:r>
          </w:p>
        </w:tc>
        <w:tc>
          <w:tcPr>
            <w:tcW w:w="7107" w:type="dxa"/>
          </w:tcPr>
          <w:p w:rsidR="003314A5" w:rsidRPr="00D7232E" w:rsidRDefault="003314A5" w:rsidP="007C7D2E">
            <w:pPr>
              <w:pStyle w:val="WW-TableContents1"/>
              <w:snapToGrid w:val="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  <w:iCs/>
              </w:rPr>
              <w:t>To implement</w:t>
            </w:r>
            <w:r w:rsidR="00614A3E" w:rsidRPr="00D7232E">
              <w:rPr>
                <w:rFonts w:ascii="Times New Roman" w:hAnsi="Times New Roman"/>
                <w:iCs/>
              </w:rPr>
              <w:t xml:space="preserve"> DDL and </w:t>
            </w:r>
            <w:r w:rsidRPr="00D7232E">
              <w:rPr>
                <w:rFonts w:ascii="Times New Roman" w:hAnsi="Times New Roman"/>
                <w:iCs/>
              </w:rPr>
              <w:t xml:space="preserve"> </w:t>
            </w:r>
            <w:r w:rsidR="00A45958" w:rsidRPr="00D7232E">
              <w:rPr>
                <w:rFonts w:ascii="Times New Roman" w:hAnsi="Times New Roman"/>
                <w:iCs/>
              </w:rPr>
              <w:t>DM</w:t>
            </w:r>
            <w:r w:rsidRPr="00D7232E">
              <w:rPr>
                <w:rFonts w:ascii="Times New Roman" w:hAnsi="Times New Roman"/>
                <w:iCs/>
              </w:rPr>
              <w:t xml:space="preserve">L – Data </w:t>
            </w:r>
            <w:r w:rsidR="00A45958" w:rsidRPr="00D7232E">
              <w:rPr>
                <w:rFonts w:ascii="Times New Roman" w:hAnsi="Times New Roman"/>
                <w:iCs/>
              </w:rPr>
              <w:t xml:space="preserve">manipulation </w:t>
            </w:r>
            <w:r w:rsidRPr="00D7232E">
              <w:rPr>
                <w:rFonts w:ascii="Times New Roman" w:hAnsi="Times New Roman"/>
                <w:iCs/>
              </w:rPr>
              <w:t>language command</w:t>
            </w:r>
          </w:p>
        </w:tc>
      </w:tr>
      <w:tr w:rsidR="003314A5" w:rsidRPr="00D7232E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D7232E" w:rsidRDefault="003314A5" w:rsidP="007C7D2E">
            <w:pPr>
              <w:pStyle w:val="WW-TableContents1"/>
              <w:snapToGrid w:val="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Tools</w:t>
            </w:r>
          </w:p>
        </w:tc>
        <w:tc>
          <w:tcPr>
            <w:tcW w:w="7107" w:type="dxa"/>
          </w:tcPr>
          <w:p w:rsidR="003314A5" w:rsidRPr="00D7232E" w:rsidRDefault="003314A5" w:rsidP="007C7D2E">
            <w:pPr>
              <w:pStyle w:val="WW-TableContents1"/>
              <w:snapToGrid w:val="0"/>
              <w:rPr>
                <w:rFonts w:ascii="Times New Roman" w:hAnsi="Times New Roman"/>
              </w:rPr>
            </w:pPr>
            <w:proofErr w:type="spellStart"/>
            <w:r w:rsidRPr="00D7232E">
              <w:rPr>
                <w:rFonts w:ascii="Times New Roman" w:hAnsi="Times New Roman"/>
              </w:rPr>
              <w:t>PostgreSQL</w:t>
            </w:r>
            <w:proofErr w:type="spellEnd"/>
          </w:p>
        </w:tc>
      </w:tr>
      <w:tr w:rsidR="003314A5" w:rsidRPr="00D7232E" w:rsidTr="008735F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55" w:type="dxa"/>
            <w:left w:w="55" w:type="dxa"/>
            <w:bottom w:w="55" w:type="dxa"/>
            <w:right w:w="55" w:type="dxa"/>
          </w:tblCellMar>
          <w:tblLook w:val="0000"/>
        </w:tblPrEx>
        <w:trPr>
          <w:gridBefore w:val="1"/>
          <w:gridAfter w:val="1"/>
          <w:wBefore w:w="108" w:type="dxa"/>
          <w:wAfter w:w="62" w:type="dxa"/>
          <w:cantSplit/>
        </w:trPr>
        <w:tc>
          <w:tcPr>
            <w:tcW w:w="1965" w:type="dxa"/>
          </w:tcPr>
          <w:p w:rsidR="003314A5" w:rsidRPr="00D7232E" w:rsidRDefault="003314A5" w:rsidP="007C7D2E">
            <w:pPr>
              <w:pStyle w:val="WW-TableContents1"/>
              <w:snapToGrid w:val="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Theory</w:t>
            </w:r>
          </w:p>
        </w:tc>
        <w:tc>
          <w:tcPr>
            <w:tcW w:w="7107" w:type="dxa"/>
          </w:tcPr>
          <w:p w:rsidR="007E5FF2" w:rsidRPr="00D7232E" w:rsidRDefault="007E5FF2" w:rsidP="007E5FF2">
            <w:pPr>
              <w:spacing w:after="12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Data Definition Language</w:t>
            </w:r>
            <w:r w:rsidR="0028453F" w:rsidRPr="00D7232E">
              <w:rPr>
                <w:rFonts w:ascii="Times New Roman" w:hAnsi="Times New Roman"/>
                <w:bCs/>
                <w:sz w:val="22"/>
                <w:szCs w:val="22"/>
              </w:rPr>
              <w:t>-1) Create 2) Alter 3) D</w:t>
            </w: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 xml:space="preserve">rop 4) Rename 5) Truncate </w:t>
            </w:r>
          </w:p>
          <w:p w:rsidR="00D15332" w:rsidRPr="00D7232E" w:rsidRDefault="00843BC4" w:rsidP="00D15332">
            <w:pPr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bCs/>
              </w:rPr>
            </w:pPr>
            <w:hyperlink r:id="rId5" w:history="1">
              <w:r w:rsidR="00D15332" w:rsidRPr="00D7232E">
                <w:rPr>
                  <w:rStyle w:val="Hyperlink"/>
                  <w:rFonts w:ascii="Times New Roman" w:hAnsi="Times New Roman"/>
                  <w:b/>
                  <w:bCs/>
                  <w:color w:val="auto"/>
                  <w:sz w:val="22"/>
                  <w:szCs w:val="22"/>
                </w:rPr>
                <w:t>CREATE</w:t>
              </w:r>
            </w:hyperlink>
            <w:r w:rsidR="00D15332" w:rsidRPr="00D7232E">
              <w:rPr>
                <w:rFonts w:ascii="Times New Roman" w:hAnsi="Times New Roman"/>
                <w:bCs/>
                <w:sz w:val="22"/>
                <w:szCs w:val="22"/>
              </w:rPr>
              <w:t xml:space="preserve"> – is used to create the database or its objects (like table, index, function, views, store procedure and triggers).</w:t>
            </w:r>
          </w:p>
          <w:p w:rsidR="00D15332" w:rsidRPr="00D7232E" w:rsidRDefault="00843BC4" w:rsidP="00D15332">
            <w:pPr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bCs/>
              </w:rPr>
            </w:pPr>
            <w:hyperlink r:id="rId6" w:history="1">
              <w:r w:rsidR="00D15332" w:rsidRPr="00D7232E">
                <w:rPr>
                  <w:rStyle w:val="Hyperlink"/>
                  <w:rFonts w:ascii="Times New Roman" w:hAnsi="Times New Roman"/>
                  <w:b/>
                  <w:bCs/>
                  <w:color w:val="auto"/>
                  <w:sz w:val="22"/>
                  <w:szCs w:val="22"/>
                </w:rPr>
                <w:t>DROP</w:t>
              </w:r>
            </w:hyperlink>
            <w:r w:rsidR="00D15332" w:rsidRPr="00D7232E">
              <w:rPr>
                <w:rFonts w:ascii="Times New Roman" w:hAnsi="Times New Roman"/>
                <w:bCs/>
                <w:sz w:val="22"/>
                <w:szCs w:val="22"/>
              </w:rPr>
              <w:t xml:space="preserve"> – is used to delete objects from the database.</w:t>
            </w:r>
          </w:p>
          <w:p w:rsidR="00D15332" w:rsidRPr="00D7232E" w:rsidRDefault="00843BC4" w:rsidP="00D15332">
            <w:pPr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bCs/>
              </w:rPr>
            </w:pPr>
            <w:hyperlink r:id="rId7" w:history="1">
              <w:r w:rsidR="00D15332" w:rsidRPr="00D7232E">
                <w:rPr>
                  <w:rStyle w:val="Hyperlink"/>
                  <w:rFonts w:ascii="Times New Roman" w:hAnsi="Times New Roman"/>
                  <w:b/>
                  <w:bCs/>
                  <w:color w:val="auto"/>
                  <w:sz w:val="22"/>
                  <w:szCs w:val="22"/>
                </w:rPr>
                <w:t>ALTER</w:t>
              </w:r>
            </w:hyperlink>
            <w:r w:rsidR="00D15332" w:rsidRPr="00D7232E">
              <w:rPr>
                <w:rFonts w:ascii="Times New Roman" w:hAnsi="Times New Roman"/>
                <w:bCs/>
                <w:sz w:val="22"/>
                <w:szCs w:val="22"/>
              </w:rPr>
              <w:t>-is used to alter the structure of the database.</w:t>
            </w:r>
          </w:p>
          <w:p w:rsidR="00D15332" w:rsidRPr="00D7232E" w:rsidRDefault="00843BC4" w:rsidP="00D15332">
            <w:pPr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bCs/>
              </w:rPr>
            </w:pPr>
            <w:hyperlink r:id="rId8" w:history="1">
              <w:r w:rsidR="00D15332" w:rsidRPr="00D7232E">
                <w:rPr>
                  <w:rStyle w:val="Hyperlink"/>
                  <w:rFonts w:ascii="Times New Roman" w:hAnsi="Times New Roman"/>
                  <w:b/>
                  <w:bCs/>
                  <w:color w:val="auto"/>
                  <w:sz w:val="22"/>
                  <w:szCs w:val="22"/>
                </w:rPr>
                <w:t>TRUNCATE</w:t>
              </w:r>
            </w:hyperlink>
            <w:r w:rsidR="00D15332" w:rsidRPr="00D7232E">
              <w:rPr>
                <w:rFonts w:ascii="Times New Roman" w:hAnsi="Times New Roman"/>
                <w:bCs/>
                <w:sz w:val="22"/>
                <w:szCs w:val="22"/>
              </w:rPr>
              <w:t>–is used to remove all records from a table, including all spaces allocated for the records are removed.</w:t>
            </w:r>
          </w:p>
          <w:p w:rsidR="00D15332" w:rsidRPr="00D7232E" w:rsidRDefault="00843BC4" w:rsidP="00D15332">
            <w:pPr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bCs/>
              </w:rPr>
            </w:pPr>
            <w:hyperlink r:id="rId9" w:history="1">
              <w:r w:rsidR="00D15332" w:rsidRPr="00D7232E">
                <w:rPr>
                  <w:rStyle w:val="Hyperlink"/>
                  <w:rFonts w:ascii="Times New Roman" w:hAnsi="Times New Roman"/>
                  <w:b/>
                  <w:bCs/>
                  <w:color w:val="auto"/>
                  <w:sz w:val="22"/>
                  <w:szCs w:val="22"/>
                </w:rPr>
                <w:t>COMMENT</w:t>
              </w:r>
            </w:hyperlink>
            <w:r w:rsidR="00D15332" w:rsidRPr="00D7232E">
              <w:rPr>
                <w:rFonts w:ascii="Times New Roman" w:hAnsi="Times New Roman"/>
                <w:bCs/>
                <w:sz w:val="22"/>
                <w:szCs w:val="22"/>
              </w:rPr>
              <w:t xml:space="preserve"> –is used to add comments to the data dictionary.</w:t>
            </w:r>
          </w:p>
          <w:p w:rsidR="00D15332" w:rsidRPr="00D7232E" w:rsidRDefault="00843BC4" w:rsidP="00D15332">
            <w:pPr>
              <w:numPr>
                <w:ilvl w:val="0"/>
                <w:numId w:val="25"/>
              </w:numPr>
              <w:spacing w:after="120"/>
              <w:jc w:val="both"/>
              <w:rPr>
                <w:rFonts w:ascii="Times New Roman" w:hAnsi="Times New Roman"/>
                <w:bCs/>
              </w:rPr>
            </w:pPr>
            <w:hyperlink r:id="rId10" w:history="1">
              <w:r w:rsidR="00D15332" w:rsidRPr="00D7232E">
                <w:rPr>
                  <w:rStyle w:val="Hyperlink"/>
                  <w:rFonts w:ascii="Times New Roman" w:hAnsi="Times New Roman"/>
                  <w:b/>
                  <w:bCs/>
                  <w:color w:val="auto"/>
                  <w:sz w:val="22"/>
                  <w:szCs w:val="22"/>
                </w:rPr>
                <w:t xml:space="preserve">RENAME </w:t>
              </w:r>
            </w:hyperlink>
            <w:r w:rsidR="00D15332" w:rsidRPr="00D7232E">
              <w:rPr>
                <w:rFonts w:ascii="Times New Roman" w:hAnsi="Times New Roman"/>
                <w:bCs/>
                <w:sz w:val="22"/>
                <w:szCs w:val="22"/>
              </w:rPr>
              <w:t>–is used to rename an object existing in the database.</w:t>
            </w:r>
          </w:p>
          <w:p w:rsidR="00B90C54" w:rsidRPr="00D7232E" w:rsidRDefault="00D15332" w:rsidP="00D15332">
            <w:pPr>
              <w:spacing w:after="12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7E5FF2" w:rsidRPr="00D7232E">
              <w:rPr>
                <w:rFonts w:ascii="Times New Roman" w:hAnsi="Times New Roman"/>
                <w:bCs/>
                <w:sz w:val="22"/>
                <w:szCs w:val="22"/>
              </w:rPr>
              <w:t>1)</w:t>
            </w:r>
            <w:r w:rsidR="00B90C54" w:rsidRPr="00D7232E">
              <w:rPr>
                <w:rFonts w:ascii="Times New Roman" w:hAnsi="Times New Roman"/>
                <w:bCs/>
                <w:sz w:val="22"/>
                <w:szCs w:val="22"/>
              </w:rPr>
              <w:t xml:space="preserve"> </w:t>
            </w:r>
            <w:r w:rsidR="002F1D93" w:rsidRPr="00D7232E">
              <w:rPr>
                <w:rFonts w:ascii="Times New Roman" w:hAnsi="Times New Roman"/>
                <w:bCs/>
                <w:sz w:val="22"/>
                <w:szCs w:val="22"/>
              </w:rPr>
              <w:t>C</w:t>
            </w:r>
            <w:r w:rsidR="00B90C54" w:rsidRPr="00D7232E">
              <w:rPr>
                <w:rFonts w:ascii="Times New Roman" w:hAnsi="Times New Roman"/>
                <w:bCs/>
                <w:sz w:val="22"/>
                <w:szCs w:val="22"/>
              </w:rPr>
              <w:t>reate table </w:t>
            </w:r>
          </w:p>
          <w:p w:rsidR="00393E20" w:rsidRPr="00D7232E" w:rsidRDefault="00393E20" w:rsidP="00B90C54">
            <w:pPr>
              <w:spacing w:after="12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create table "</w:t>
            </w:r>
            <w:proofErr w:type="spellStart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tablename</w:t>
            </w:r>
            <w:proofErr w:type="spellEnd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"  </w:t>
            </w:r>
          </w:p>
          <w:p w:rsidR="00393E20" w:rsidRPr="00D7232E" w:rsidRDefault="00393E20" w:rsidP="007E5FF2">
            <w:pPr>
              <w:spacing w:after="120"/>
              <w:ind w:left="36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("column1" "data type",  </w:t>
            </w:r>
          </w:p>
          <w:p w:rsidR="00393E20" w:rsidRPr="00D7232E" w:rsidRDefault="00393E20" w:rsidP="007E5FF2">
            <w:pPr>
              <w:spacing w:after="120"/>
              <w:ind w:left="36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"column2" "data type",  </w:t>
            </w:r>
          </w:p>
          <w:p w:rsidR="00393E20" w:rsidRPr="00D7232E" w:rsidRDefault="00393E20" w:rsidP="007E5FF2">
            <w:pPr>
              <w:spacing w:after="120"/>
              <w:ind w:left="36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"column3" "data type",  </w:t>
            </w:r>
          </w:p>
          <w:p w:rsidR="00393E20" w:rsidRPr="00D7232E" w:rsidRDefault="00393E20" w:rsidP="007E5FF2">
            <w:pPr>
              <w:spacing w:after="120"/>
              <w:ind w:left="36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...  </w:t>
            </w:r>
          </w:p>
          <w:p w:rsidR="00393E20" w:rsidRPr="00D7232E" w:rsidRDefault="00393E20" w:rsidP="007E5FF2">
            <w:pPr>
              <w:spacing w:after="120"/>
              <w:ind w:left="36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"</w:t>
            </w:r>
            <w:proofErr w:type="spellStart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columnN</w:t>
            </w:r>
            <w:proofErr w:type="spellEnd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" "data type");  </w:t>
            </w:r>
          </w:p>
          <w:p w:rsidR="001A6151" w:rsidRPr="00D7232E" w:rsidRDefault="00B90C54" w:rsidP="001A6151">
            <w:pPr>
              <w:spacing w:after="120"/>
              <w:jc w:val="both"/>
              <w:rPr>
                <w:rFonts w:ascii="Times New Roman" w:hAnsi="Times New Roman"/>
                <w:b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 xml:space="preserve">2) </w:t>
            </w:r>
            <w:r w:rsidR="001A6151" w:rsidRPr="00D7232E">
              <w:rPr>
                <w:rFonts w:ascii="Times New Roman" w:hAnsi="Times New Roman"/>
                <w:b/>
                <w:bCs/>
                <w:sz w:val="22"/>
                <w:szCs w:val="22"/>
              </w:rPr>
              <w:t xml:space="preserve">DROP object </w:t>
            </w:r>
            <w:proofErr w:type="spellStart"/>
            <w:r w:rsidR="001A6151" w:rsidRPr="00D7232E">
              <w:rPr>
                <w:rFonts w:ascii="Times New Roman" w:hAnsi="Times New Roman"/>
                <w:b/>
                <w:bCs/>
                <w:sz w:val="22"/>
                <w:szCs w:val="22"/>
              </w:rPr>
              <w:t>object_name</w:t>
            </w:r>
            <w:proofErr w:type="spellEnd"/>
          </w:p>
          <w:p w:rsidR="001A6151" w:rsidRPr="00D7232E" w:rsidRDefault="001A6151" w:rsidP="001A6151">
            <w:pPr>
              <w:spacing w:after="12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Examples:</w:t>
            </w:r>
          </w:p>
          <w:p w:rsidR="001A6151" w:rsidRPr="00D7232E" w:rsidRDefault="001A6151" w:rsidP="001A6151">
            <w:pPr>
              <w:spacing w:after="12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 xml:space="preserve">DROP TABLE </w:t>
            </w:r>
            <w:proofErr w:type="spellStart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table_name</w:t>
            </w:r>
            <w:proofErr w:type="spellEnd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;</w:t>
            </w:r>
          </w:p>
          <w:p w:rsidR="001A6151" w:rsidRPr="00D7232E" w:rsidRDefault="001A6151" w:rsidP="001A6151">
            <w:pPr>
              <w:spacing w:after="120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table_name</w:t>
            </w:r>
            <w:proofErr w:type="spellEnd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: Name of the table to be deleted.</w:t>
            </w:r>
          </w:p>
          <w:p w:rsidR="001A6151" w:rsidRPr="00D7232E" w:rsidRDefault="001A6151" w:rsidP="001A6151">
            <w:pPr>
              <w:spacing w:after="120"/>
              <w:jc w:val="both"/>
              <w:rPr>
                <w:rFonts w:ascii="Times New Roman" w:hAnsi="Times New Roman"/>
                <w:bCs/>
              </w:rPr>
            </w:pPr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 xml:space="preserve">DROP DATABASE </w:t>
            </w:r>
            <w:proofErr w:type="spellStart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database_name</w:t>
            </w:r>
            <w:proofErr w:type="spellEnd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;</w:t>
            </w:r>
          </w:p>
          <w:p w:rsidR="001A6151" w:rsidRPr="00D7232E" w:rsidRDefault="001A6151" w:rsidP="001A6151">
            <w:pPr>
              <w:spacing w:after="120"/>
              <w:jc w:val="both"/>
              <w:rPr>
                <w:rFonts w:ascii="Times New Roman" w:hAnsi="Times New Roman"/>
                <w:bCs/>
              </w:rPr>
            </w:pPr>
            <w:proofErr w:type="spellStart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database_name</w:t>
            </w:r>
            <w:proofErr w:type="spellEnd"/>
            <w:r w:rsidRPr="00D7232E">
              <w:rPr>
                <w:rFonts w:ascii="Times New Roman" w:hAnsi="Times New Roman"/>
                <w:bCs/>
                <w:sz w:val="22"/>
                <w:szCs w:val="22"/>
              </w:rPr>
              <w:t>: Name of the database to be deleted.</w:t>
            </w:r>
          </w:p>
          <w:p w:rsidR="007E5FF2" w:rsidRPr="00D7232E" w:rsidRDefault="007E5FF2" w:rsidP="007C7D2E">
            <w:pPr>
              <w:spacing w:after="120"/>
              <w:jc w:val="both"/>
              <w:rPr>
                <w:rFonts w:ascii="Times New Roman" w:hAnsi="Times New Roman"/>
              </w:rPr>
            </w:pPr>
          </w:p>
          <w:p w:rsidR="007E5FF2" w:rsidRPr="00D7232E" w:rsidRDefault="007E5FF2" w:rsidP="007C7D2E">
            <w:pPr>
              <w:spacing w:after="120"/>
              <w:jc w:val="both"/>
              <w:rPr>
                <w:rFonts w:ascii="Times New Roman" w:hAnsi="Times New Roman"/>
                <w:b/>
              </w:rPr>
            </w:pPr>
          </w:p>
          <w:p w:rsidR="007E5FF2" w:rsidRPr="00D7232E" w:rsidRDefault="007E5FF2" w:rsidP="007C7D2E">
            <w:pPr>
              <w:spacing w:after="120"/>
              <w:jc w:val="both"/>
              <w:rPr>
                <w:rFonts w:ascii="Times New Roman" w:hAnsi="Times New Roman"/>
                <w:b/>
              </w:rPr>
            </w:pPr>
          </w:p>
          <w:p w:rsidR="007E5FF2" w:rsidRPr="00D7232E" w:rsidRDefault="007E5FF2" w:rsidP="007C7D2E">
            <w:pPr>
              <w:spacing w:after="120"/>
              <w:jc w:val="both"/>
              <w:rPr>
                <w:rFonts w:ascii="Times New Roman" w:hAnsi="Times New Roman"/>
                <w:b/>
              </w:rPr>
            </w:pPr>
          </w:p>
        </w:tc>
      </w:tr>
    </w:tbl>
    <w:p w:rsidR="00985633" w:rsidRDefault="00985633" w:rsidP="00644972">
      <w:pPr>
        <w:ind w:left="360"/>
        <w:rPr>
          <w:rFonts w:ascii="Times New Roman" w:hAnsi="Times New Roman"/>
          <w:b/>
          <w:bCs/>
        </w:rPr>
      </w:pPr>
    </w:p>
    <w:p w:rsidR="00985633" w:rsidRPr="00985633" w:rsidRDefault="00985633" w:rsidP="00443F5F">
      <w:pPr>
        <w:rPr>
          <w:rFonts w:ascii="Times New Roman" w:hAnsi="Times New Roman"/>
          <w:b/>
          <w:bCs/>
        </w:rPr>
      </w:pPr>
      <w:r w:rsidRPr="00985633">
        <w:rPr>
          <w:rFonts w:ascii="Times New Roman" w:hAnsi="Times New Roman"/>
          <w:b/>
          <w:bCs/>
        </w:rPr>
        <w:t xml:space="preserve">3) TRUNCATE </w:t>
      </w:r>
    </w:p>
    <w:p w:rsidR="00985633" w:rsidRPr="00985633" w:rsidRDefault="00985633" w:rsidP="00985633">
      <w:pPr>
        <w:ind w:left="360"/>
        <w:rPr>
          <w:rFonts w:ascii="Times New Roman" w:hAnsi="Times New Roman"/>
          <w:bCs/>
        </w:rPr>
      </w:pPr>
      <w:r w:rsidRPr="00985633">
        <w:rPr>
          <w:rFonts w:ascii="Times New Roman" w:hAnsi="Times New Roman"/>
          <w:bCs/>
        </w:rPr>
        <w:t xml:space="preserve">TRUNCATE statement is a Data Definition Language (DDL) operation that is used to mark the extents of a table for </w:t>
      </w:r>
      <w:proofErr w:type="spellStart"/>
      <w:r w:rsidRPr="00985633">
        <w:rPr>
          <w:rFonts w:ascii="Times New Roman" w:hAnsi="Times New Roman"/>
          <w:bCs/>
        </w:rPr>
        <w:t>deallocation</w:t>
      </w:r>
      <w:proofErr w:type="spellEnd"/>
      <w:r w:rsidRPr="00985633">
        <w:rPr>
          <w:rFonts w:ascii="Times New Roman" w:hAnsi="Times New Roman"/>
          <w:bCs/>
        </w:rPr>
        <w:t xml:space="preserve"> (empty for reuse). The result of this operation quickly removes all data from a table, typically bypassing a number of integrity enforcing mechanisms. It was officially introduced in the </w:t>
      </w:r>
      <w:hyperlink r:id="rId11" w:history="1"/>
      <w:r w:rsidRPr="00985633">
        <w:rPr>
          <w:rFonts w:ascii="Times New Roman" w:hAnsi="Times New Roman"/>
          <w:bCs/>
        </w:rPr>
        <w:t>standard.</w:t>
      </w:r>
    </w:p>
    <w:p w:rsidR="00985633" w:rsidRPr="00985633" w:rsidRDefault="00985633" w:rsidP="00985633">
      <w:pPr>
        <w:ind w:left="360"/>
        <w:rPr>
          <w:rFonts w:ascii="Times New Roman" w:hAnsi="Times New Roman"/>
          <w:bCs/>
        </w:rPr>
      </w:pPr>
      <w:r w:rsidRPr="00985633">
        <w:rPr>
          <w:rFonts w:ascii="Times New Roman" w:hAnsi="Times New Roman"/>
          <w:bCs/>
        </w:rPr>
        <w:br/>
        <w:t xml:space="preserve">The TRUNCATE TABLE </w:t>
      </w:r>
      <w:proofErr w:type="spellStart"/>
      <w:r w:rsidRPr="00985633">
        <w:rPr>
          <w:rFonts w:ascii="Times New Roman" w:hAnsi="Times New Roman"/>
          <w:bCs/>
        </w:rPr>
        <w:t>mytable</w:t>
      </w:r>
      <w:proofErr w:type="spellEnd"/>
      <w:r w:rsidRPr="00985633">
        <w:rPr>
          <w:rFonts w:ascii="Times New Roman" w:hAnsi="Times New Roman"/>
          <w:bCs/>
        </w:rPr>
        <w:t xml:space="preserve"> statement is logically (though not physically) equivalent to the DELETE FROM </w:t>
      </w:r>
      <w:proofErr w:type="spellStart"/>
      <w:r w:rsidRPr="00985633">
        <w:rPr>
          <w:rFonts w:ascii="Times New Roman" w:hAnsi="Times New Roman"/>
          <w:bCs/>
        </w:rPr>
        <w:t>mytable</w:t>
      </w:r>
      <w:proofErr w:type="spellEnd"/>
      <w:r w:rsidRPr="00985633">
        <w:rPr>
          <w:rFonts w:ascii="Times New Roman" w:hAnsi="Times New Roman"/>
          <w:bCs/>
        </w:rPr>
        <w:t xml:space="preserve"> statement (without a WHERE clause).</w:t>
      </w:r>
    </w:p>
    <w:p w:rsidR="00985633" w:rsidRPr="00985633" w:rsidRDefault="00985633" w:rsidP="00985633">
      <w:pPr>
        <w:ind w:left="360"/>
        <w:rPr>
          <w:rFonts w:ascii="Times New Roman" w:hAnsi="Times New Roman"/>
          <w:bCs/>
        </w:rPr>
      </w:pPr>
      <w:r w:rsidRPr="00985633">
        <w:rPr>
          <w:rFonts w:ascii="Times New Roman" w:hAnsi="Times New Roman"/>
          <w:bCs/>
        </w:rPr>
        <w:lastRenderedPageBreak/>
        <w:t>Syntax:</w:t>
      </w:r>
    </w:p>
    <w:p w:rsidR="00985633" w:rsidRPr="00985633" w:rsidRDefault="00985633" w:rsidP="00985633">
      <w:pPr>
        <w:ind w:left="360"/>
        <w:rPr>
          <w:rFonts w:ascii="Times New Roman" w:hAnsi="Times New Roman"/>
          <w:bCs/>
        </w:rPr>
      </w:pPr>
      <w:r w:rsidRPr="00985633">
        <w:rPr>
          <w:rFonts w:ascii="Times New Roman" w:hAnsi="Times New Roman"/>
          <w:bCs/>
        </w:rPr>
        <w:t xml:space="preserve">TRUNCATE </w:t>
      </w:r>
      <w:proofErr w:type="gramStart"/>
      <w:r w:rsidRPr="00985633">
        <w:rPr>
          <w:rFonts w:ascii="Times New Roman" w:hAnsi="Times New Roman"/>
          <w:bCs/>
        </w:rPr>
        <w:t xml:space="preserve">TABLE  </w:t>
      </w:r>
      <w:proofErr w:type="spellStart"/>
      <w:r w:rsidRPr="00985633">
        <w:rPr>
          <w:rFonts w:ascii="Times New Roman" w:hAnsi="Times New Roman"/>
          <w:bCs/>
        </w:rPr>
        <w:t>table</w:t>
      </w:r>
      <w:proofErr w:type="gramEnd"/>
      <w:r w:rsidRPr="00985633">
        <w:rPr>
          <w:rFonts w:ascii="Times New Roman" w:hAnsi="Times New Roman"/>
          <w:bCs/>
        </w:rPr>
        <w:t>_name</w:t>
      </w:r>
      <w:proofErr w:type="spellEnd"/>
      <w:r w:rsidRPr="00985633">
        <w:rPr>
          <w:rFonts w:ascii="Times New Roman" w:hAnsi="Times New Roman"/>
          <w:bCs/>
        </w:rPr>
        <w:t>;</w:t>
      </w:r>
    </w:p>
    <w:p w:rsidR="00985633" w:rsidRPr="00985633" w:rsidRDefault="00985633" w:rsidP="00985633">
      <w:pPr>
        <w:ind w:left="360"/>
        <w:rPr>
          <w:rFonts w:ascii="Times New Roman" w:hAnsi="Times New Roman"/>
          <w:bCs/>
        </w:rPr>
      </w:pPr>
      <w:proofErr w:type="spellStart"/>
      <w:r w:rsidRPr="00985633">
        <w:rPr>
          <w:rFonts w:ascii="Times New Roman" w:hAnsi="Times New Roman"/>
          <w:bCs/>
        </w:rPr>
        <w:t>table_name</w:t>
      </w:r>
      <w:proofErr w:type="spellEnd"/>
      <w:r w:rsidRPr="00985633">
        <w:rPr>
          <w:rFonts w:ascii="Times New Roman" w:hAnsi="Times New Roman"/>
          <w:bCs/>
        </w:rPr>
        <w:t>: Name of the table to be truncated.</w:t>
      </w:r>
    </w:p>
    <w:p w:rsidR="00985633" w:rsidRPr="00985633" w:rsidRDefault="00985633" w:rsidP="00985633">
      <w:pPr>
        <w:ind w:left="360"/>
        <w:rPr>
          <w:rFonts w:ascii="Times New Roman" w:hAnsi="Times New Roman"/>
          <w:bCs/>
        </w:rPr>
      </w:pPr>
      <w:r w:rsidRPr="00985633">
        <w:rPr>
          <w:rFonts w:ascii="Times New Roman" w:hAnsi="Times New Roman"/>
          <w:bCs/>
        </w:rPr>
        <w:t xml:space="preserve">DATABASE name - </w:t>
      </w:r>
      <w:proofErr w:type="spellStart"/>
      <w:r w:rsidRPr="00985633">
        <w:rPr>
          <w:rFonts w:ascii="Times New Roman" w:hAnsi="Times New Roman"/>
          <w:bCs/>
        </w:rPr>
        <w:t>student_data</w:t>
      </w:r>
      <w:proofErr w:type="spellEnd"/>
    </w:p>
    <w:p w:rsidR="00985633" w:rsidRPr="00985633" w:rsidRDefault="00985633" w:rsidP="00985633">
      <w:pPr>
        <w:numPr>
          <w:ilvl w:val="0"/>
          <w:numId w:val="26"/>
        </w:numPr>
        <w:rPr>
          <w:rFonts w:ascii="Times New Roman" w:hAnsi="Times New Roman"/>
          <w:bCs/>
        </w:rPr>
      </w:pPr>
      <w:proofErr w:type="gramStart"/>
      <w:r w:rsidRPr="00985633">
        <w:rPr>
          <w:rFonts w:ascii="Times New Roman" w:hAnsi="Times New Roman"/>
          <w:b/>
          <w:bCs/>
        </w:rPr>
        <w:t>cannot</w:t>
      </w:r>
      <w:proofErr w:type="gramEnd"/>
      <w:r w:rsidRPr="00985633">
        <w:rPr>
          <w:rFonts w:ascii="Times New Roman" w:hAnsi="Times New Roman"/>
          <w:bCs/>
        </w:rPr>
        <w:t xml:space="preserve"> be rolled back, so it must be used wisely.</w:t>
      </w:r>
    </w:p>
    <w:p w:rsidR="00985633" w:rsidRPr="00985633" w:rsidRDefault="00985633" w:rsidP="00644972">
      <w:pPr>
        <w:ind w:left="360"/>
        <w:rPr>
          <w:rFonts w:ascii="Times New Roman" w:hAnsi="Times New Roman"/>
          <w:bCs/>
        </w:rPr>
      </w:pPr>
    </w:p>
    <w:p w:rsidR="00644972" w:rsidRPr="00D7232E" w:rsidRDefault="00644972" w:rsidP="00443F5F">
      <w:pPr>
        <w:rPr>
          <w:rFonts w:ascii="Times New Roman" w:hAnsi="Times New Roman"/>
        </w:rPr>
      </w:pPr>
      <w:r w:rsidRPr="00D7232E">
        <w:rPr>
          <w:rFonts w:ascii="Times New Roman" w:hAnsi="Times New Roman"/>
          <w:b/>
          <w:bCs/>
        </w:rPr>
        <w:t xml:space="preserve">DROP </w:t>
      </w:r>
      <w:proofErr w:type="spellStart"/>
      <w:r w:rsidRPr="00D7232E">
        <w:rPr>
          <w:rFonts w:ascii="Times New Roman" w:hAnsi="Times New Roman"/>
          <w:b/>
          <w:bCs/>
        </w:rPr>
        <w:t>vs</w:t>
      </w:r>
      <w:proofErr w:type="spellEnd"/>
      <w:r w:rsidRPr="00D7232E">
        <w:rPr>
          <w:rFonts w:ascii="Times New Roman" w:hAnsi="Times New Roman"/>
          <w:b/>
          <w:bCs/>
        </w:rPr>
        <w:t xml:space="preserve"> TRUNCATE</w:t>
      </w:r>
    </w:p>
    <w:p w:rsidR="00644972" w:rsidRPr="00D7232E" w:rsidRDefault="00644972" w:rsidP="00644972">
      <w:pPr>
        <w:numPr>
          <w:ilvl w:val="0"/>
          <w:numId w:val="26"/>
        </w:numPr>
        <w:rPr>
          <w:rFonts w:ascii="Times New Roman" w:hAnsi="Times New Roman"/>
        </w:rPr>
      </w:pPr>
      <w:r w:rsidRPr="00D7232E">
        <w:rPr>
          <w:rFonts w:ascii="Times New Roman" w:hAnsi="Times New Roman"/>
        </w:rPr>
        <w:t xml:space="preserve">Truncate is normally ultra-fast and </w:t>
      </w:r>
      <w:proofErr w:type="gramStart"/>
      <w:r w:rsidRPr="00D7232E">
        <w:rPr>
          <w:rFonts w:ascii="Times New Roman" w:hAnsi="Times New Roman"/>
        </w:rPr>
        <w:t>its</w:t>
      </w:r>
      <w:proofErr w:type="gramEnd"/>
      <w:r w:rsidRPr="00D7232E">
        <w:rPr>
          <w:rFonts w:ascii="Times New Roman" w:hAnsi="Times New Roman"/>
        </w:rPr>
        <w:t xml:space="preserve"> ideal for deleting data from a temporary table.</w:t>
      </w:r>
    </w:p>
    <w:p w:rsidR="00644972" w:rsidRPr="00D7232E" w:rsidRDefault="00644972" w:rsidP="00644972">
      <w:pPr>
        <w:numPr>
          <w:ilvl w:val="0"/>
          <w:numId w:val="26"/>
        </w:numPr>
        <w:rPr>
          <w:rFonts w:ascii="Times New Roman" w:hAnsi="Times New Roman"/>
        </w:rPr>
      </w:pPr>
      <w:r w:rsidRPr="00D7232E">
        <w:rPr>
          <w:rFonts w:ascii="Times New Roman" w:hAnsi="Times New Roman"/>
        </w:rPr>
        <w:t>Truncate preserves the structure of the table for future use, unlike drop table where the table is deleted with its full structure.</w:t>
      </w:r>
    </w:p>
    <w:p w:rsidR="00644972" w:rsidRPr="00D7232E" w:rsidRDefault="00644972" w:rsidP="00644972">
      <w:pPr>
        <w:ind w:left="360"/>
        <w:rPr>
          <w:rFonts w:ascii="Times New Roman" w:hAnsi="Times New Roman"/>
        </w:rPr>
      </w:pPr>
      <w:r w:rsidRPr="00D7232E">
        <w:rPr>
          <w:rFonts w:ascii="Times New Roman" w:hAnsi="Times New Roman"/>
        </w:rPr>
        <w:t>Table or Database deletion using DROP statement</w:t>
      </w:r>
    </w:p>
    <w:p w:rsidR="00E3426F" w:rsidRPr="00D7232E" w:rsidRDefault="00E3426F" w:rsidP="00E3426F">
      <w:pPr>
        <w:numPr>
          <w:ilvl w:val="0"/>
          <w:numId w:val="27"/>
        </w:numPr>
        <w:rPr>
          <w:rFonts w:ascii="Times New Roman" w:hAnsi="Times New Roman"/>
        </w:rPr>
      </w:pPr>
      <w:r w:rsidRPr="00D7232E">
        <w:rPr>
          <w:rFonts w:ascii="Times New Roman" w:hAnsi="Times New Roman"/>
        </w:rPr>
        <w:t xml:space="preserve">To delete the whole database </w:t>
      </w:r>
    </w:p>
    <w:p w:rsidR="00E3426F" w:rsidRPr="00D7232E" w:rsidRDefault="00E3426F" w:rsidP="00C753F5">
      <w:pPr>
        <w:ind w:left="720"/>
        <w:rPr>
          <w:rFonts w:ascii="Times New Roman" w:hAnsi="Times New Roman"/>
        </w:rPr>
      </w:pPr>
      <w:r w:rsidRPr="00D7232E">
        <w:rPr>
          <w:rFonts w:ascii="Times New Roman" w:hAnsi="Times New Roman"/>
        </w:rPr>
        <w:t xml:space="preserve">DROP DATABASE </w:t>
      </w:r>
      <w:proofErr w:type="spellStart"/>
      <w:r w:rsidRPr="00D7232E">
        <w:rPr>
          <w:rFonts w:ascii="Times New Roman" w:hAnsi="Times New Roman"/>
        </w:rPr>
        <w:t>student_data</w:t>
      </w:r>
      <w:proofErr w:type="spellEnd"/>
      <w:r w:rsidRPr="00D7232E">
        <w:rPr>
          <w:rFonts w:ascii="Times New Roman" w:hAnsi="Times New Roman"/>
        </w:rPr>
        <w:t xml:space="preserve">; </w:t>
      </w:r>
    </w:p>
    <w:p w:rsidR="00E3426F" w:rsidRPr="00D7232E" w:rsidRDefault="00E3426F" w:rsidP="00E3426F">
      <w:pPr>
        <w:rPr>
          <w:rFonts w:ascii="Times New Roman" w:hAnsi="Times New Roman"/>
        </w:rPr>
      </w:pPr>
      <w:r w:rsidRPr="00D7232E">
        <w:rPr>
          <w:rFonts w:ascii="Times New Roman" w:hAnsi="Times New Roman"/>
        </w:rPr>
        <w:t>After running the above query whole database will be deleted.</w:t>
      </w:r>
    </w:p>
    <w:p w:rsidR="00E3426F" w:rsidRPr="00D7232E" w:rsidRDefault="00E3426F" w:rsidP="00E3426F">
      <w:pPr>
        <w:numPr>
          <w:ilvl w:val="0"/>
          <w:numId w:val="27"/>
        </w:numPr>
        <w:rPr>
          <w:rFonts w:ascii="Times New Roman" w:hAnsi="Times New Roman"/>
        </w:rPr>
      </w:pPr>
      <w:r w:rsidRPr="00D7232E">
        <w:rPr>
          <w:rFonts w:ascii="Times New Roman" w:hAnsi="Times New Roman"/>
        </w:rPr>
        <w:t xml:space="preserve">To truncate </w:t>
      </w:r>
      <w:proofErr w:type="spellStart"/>
      <w:r w:rsidRPr="00D7232E">
        <w:rPr>
          <w:rFonts w:ascii="Times New Roman" w:hAnsi="Times New Roman"/>
        </w:rPr>
        <w:t>Student_details</w:t>
      </w:r>
      <w:proofErr w:type="spellEnd"/>
      <w:r w:rsidRPr="00D7232E">
        <w:rPr>
          <w:rFonts w:ascii="Times New Roman" w:hAnsi="Times New Roman"/>
        </w:rPr>
        <w:t xml:space="preserve"> table from </w:t>
      </w:r>
      <w:proofErr w:type="spellStart"/>
      <w:r w:rsidRPr="00D7232E">
        <w:rPr>
          <w:rFonts w:ascii="Times New Roman" w:hAnsi="Times New Roman"/>
        </w:rPr>
        <w:t>student_data</w:t>
      </w:r>
      <w:proofErr w:type="spellEnd"/>
      <w:r w:rsidRPr="00D7232E">
        <w:rPr>
          <w:rFonts w:ascii="Times New Roman" w:hAnsi="Times New Roman"/>
        </w:rPr>
        <w:t xml:space="preserve"> database. </w:t>
      </w:r>
    </w:p>
    <w:p w:rsidR="00E3426F" w:rsidRPr="00D7232E" w:rsidRDefault="00E3426F" w:rsidP="00C753F5">
      <w:pPr>
        <w:ind w:left="720"/>
        <w:rPr>
          <w:rFonts w:ascii="Times New Roman" w:hAnsi="Times New Roman"/>
        </w:rPr>
      </w:pPr>
      <w:r w:rsidRPr="00D7232E">
        <w:rPr>
          <w:rFonts w:ascii="Times New Roman" w:hAnsi="Times New Roman"/>
        </w:rPr>
        <w:t xml:space="preserve">TRUNCATE TABLE </w:t>
      </w:r>
      <w:proofErr w:type="spellStart"/>
      <w:r w:rsidRPr="00D7232E">
        <w:rPr>
          <w:rFonts w:ascii="Times New Roman" w:hAnsi="Times New Roman"/>
        </w:rPr>
        <w:t>Student_details</w:t>
      </w:r>
      <w:proofErr w:type="spellEnd"/>
      <w:r w:rsidRPr="00D7232E">
        <w:rPr>
          <w:rFonts w:ascii="Times New Roman" w:hAnsi="Times New Roman"/>
        </w:rPr>
        <w:t>;</w:t>
      </w:r>
    </w:p>
    <w:p w:rsidR="00E3426F" w:rsidRPr="00D7232E" w:rsidRDefault="00E3426F" w:rsidP="00E3426F">
      <w:pPr>
        <w:rPr>
          <w:rFonts w:ascii="Times New Roman" w:hAnsi="Times New Roman"/>
        </w:rPr>
      </w:pPr>
      <w:r w:rsidRPr="00D7232E">
        <w:rPr>
          <w:rFonts w:ascii="Times New Roman" w:hAnsi="Times New Roman"/>
        </w:rPr>
        <w:t xml:space="preserve">After running the above query </w:t>
      </w:r>
      <w:proofErr w:type="spellStart"/>
      <w:r w:rsidRPr="00D7232E">
        <w:rPr>
          <w:rFonts w:ascii="Times New Roman" w:hAnsi="Times New Roman"/>
        </w:rPr>
        <w:t>Student_details</w:t>
      </w:r>
      <w:proofErr w:type="spellEnd"/>
      <w:r w:rsidRPr="00D7232E">
        <w:rPr>
          <w:rFonts w:ascii="Times New Roman" w:hAnsi="Times New Roman"/>
        </w:rPr>
        <w:t xml:space="preserve"> table will be truncated, </w:t>
      </w:r>
      <w:proofErr w:type="spellStart"/>
      <w:r w:rsidRPr="00D7232E">
        <w:rPr>
          <w:rFonts w:ascii="Times New Roman" w:hAnsi="Times New Roman"/>
        </w:rPr>
        <w:t>i.e</w:t>
      </w:r>
      <w:proofErr w:type="spellEnd"/>
      <w:r w:rsidRPr="00D7232E">
        <w:rPr>
          <w:rFonts w:ascii="Times New Roman" w:hAnsi="Times New Roman"/>
        </w:rPr>
        <w:t>, the data will be deleted but the structure will remain in the memory for further operations.</w:t>
      </w:r>
    </w:p>
    <w:p w:rsidR="005A22D2" w:rsidRPr="00D7232E" w:rsidRDefault="00D7232E" w:rsidP="00E3426F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</w:t>
      </w:r>
      <w:r w:rsidRPr="00D7232E">
        <w:rPr>
          <w:rFonts w:ascii="Times New Roman" w:hAnsi="Times New Roman"/>
          <w:b/>
        </w:rPr>
        <w:t>lter</w:t>
      </w:r>
    </w:p>
    <w:p w:rsidR="00D7232E" w:rsidRPr="00D7232E" w:rsidRDefault="00D7232E" w:rsidP="00443F5F">
      <w:pPr>
        <w:ind w:left="360"/>
        <w:rPr>
          <w:rFonts w:ascii="Times New Roman" w:hAnsi="Times New Roman"/>
        </w:rPr>
      </w:pPr>
      <w:proofErr w:type="gramStart"/>
      <w:r w:rsidRPr="00D7232E">
        <w:rPr>
          <w:rFonts w:ascii="Times New Roman" w:hAnsi="Times New Roman"/>
        </w:rPr>
        <w:t>alter</w:t>
      </w:r>
      <w:proofErr w:type="gramEnd"/>
      <w:r w:rsidRPr="00D7232E">
        <w:rPr>
          <w:rFonts w:ascii="Times New Roman" w:hAnsi="Times New Roman"/>
        </w:rPr>
        <w:t xml:space="preserve"> command is used for altering the table structure, such as,</w:t>
      </w:r>
    </w:p>
    <w:p w:rsidR="00D7232E" w:rsidRPr="00D7232E" w:rsidRDefault="00D7232E" w:rsidP="00D7232E">
      <w:pPr>
        <w:numPr>
          <w:ilvl w:val="0"/>
          <w:numId w:val="28"/>
        </w:numPr>
        <w:rPr>
          <w:rFonts w:ascii="Times New Roman" w:hAnsi="Times New Roman"/>
        </w:rPr>
      </w:pPr>
      <w:r w:rsidRPr="00D7232E">
        <w:rPr>
          <w:rFonts w:ascii="Times New Roman" w:hAnsi="Times New Roman"/>
        </w:rPr>
        <w:t>to add a column to existing table</w:t>
      </w:r>
    </w:p>
    <w:p w:rsidR="00D7232E" w:rsidRPr="00D7232E" w:rsidRDefault="00D7232E" w:rsidP="00D7232E">
      <w:pPr>
        <w:numPr>
          <w:ilvl w:val="0"/>
          <w:numId w:val="28"/>
        </w:numPr>
        <w:rPr>
          <w:rFonts w:ascii="Times New Roman" w:hAnsi="Times New Roman"/>
        </w:rPr>
      </w:pPr>
      <w:r w:rsidRPr="00D7232E">
        <w:rPr>
          <w:rFonts w:ascii="Times New Roman" w:hAnsi="Times New Roman"/>
        </w:rPr>
        <w:t>to rename any existing column</w:t>
      </w:r>
    </w:p>
    <w:p w:rsidR="00D7232E" w:rsidRPr="00D7232E" w:rsidRDefault="00D7232E" w:rsidP="00D7232E">
      <w:pPr>
        <w:numPr>
          <w:ilvl w:val="0"/>
          <w:numId w:val="28"/>
        </w:numPr>
        <w:rPr>
          <w:rFonts w:ascii="Times New Roman" w:hAnsi="Times New Roman"/>
        </w:rPr>
      </w:pPr>
      <w:proofErr w:type="gramStart"/>
      <w:r w:rsidRPr="00D7232E">
        <w:rPr>
          <w:rFonts w:ascii="Times New Roman" w:hAnsi="Times New Roman"/>
        </w:rPr>
        <w:t>to</w:t>
      </w:r>
      <w:proofErr w:type="gramEnd"/>
      <w:r w:rsidRPr="00D7232E">
        <w:rPr>
          <w:rFonts w:ascii="Times New Roman" w:hAnsi="Times New Roman"/>
        </w:rPr>
        <w:t xml:space="preserve"> change data</w:t>
      </w:r>
      <w:r w:rsidR="00985633">
        <w:rPr>
          <w:rFonts w:ascii="Times New Roman" w:hAnsi="Times New Roman"/>
        </w:rPr>
        <w:t xml:space="preserve"> </w:t>
      </w:r>
      <w:r w:rsidRPr="00D7232E">
        <w:rPr>
          <w:rFonts w:ascii="Times New Roman" w:hAnsi="Times New Roman"/>
        </w:rPr>
        <w:t>type of any column or to modify its size.</w:t>
      </w:r>
    </w:p>
    <w:p w:rsidR="00D7232E" w:rsidRPr="00D7232E" w:rsidRDefault="00D7232E" w:rsidP="00D7232E">
      <w:pPr>
        <w:numPr>
          <w:ilvl w:val="0"/>
          <w:numId w:val="28"/>
        </w:numPr>
        <w:rPr>
          <w:rFonts w:ascii="Times New Roman" w:hAnsi="Times New Roman"/>
        </w:rPr>
      </w:pPr>
      <w:proofErr w:type="gramStart"/>
      <w:r w:rsidRPr="00D7232E">
        <w:rPr>
          <w:rFonts w:ascii="Times New Roman" w:hAnsi="Times New Roman"/>
        </w:rPr>
        <w:t>to</w:t>
      </w:r>
      <w:proofErr w:type="gramEnd"/>
      <w:r w:rsidRPr="00D7232E">
        <w:rPr>
          <w:rFonts w:ascii="Times New Roman" w:hAnsi="Times New Roman"/>
        </w:rPr>
        <w:t xml:space="preserve"> drop a column from the table.</w:t>
      </w:r>
    </w:p>
    <w:p w:rsidR="008D293F" w:rsidRPr="00D7232E" w:rsidRDefault="008D293F" w:rsidP="00E3426F">
      <w:pPr>
        <w:rPr>
          <w:rFonts w:ascii="Times New Roman" w:hAnsi="Times New Roman"/>
        </w:rPr>
      </w:pPr>
    </w:p>
    <w:p w:rsidR="00895C4A" w:rsidRPr="00895C4A" w:rsidRDefault="00895C4A" w:rsidP="00895C4A">
      <w:pPr>
        <w:rPr>
          <w:rFonts w:ascii="Times New Roman" w:hAnsi="Times New Roman"/>
        </w:rPr>
      </w:pPr>
      <w:r w:rsidRPr="00895C4A">
        <w:rPr>
          <w:rFonts w:ascii="Times New Roman" w:hAnsi="Times New Roman"/>
        </w:rPr>
        <w:t xml:space="preserve">ALTER TABLE </w:t>
      </w:r>
      <w:proofErr w:type="spellStart"/>
      <w:r w:rsidRPr="00895C4A">
        <w:rPr>
          <w:rFonts w:ascii="Times New Roman" w:hAnsi="Times New Roman"/>
        </w:rPr>
        <w:t>table_name</w:t>
      </w:r>
      <w:proofErr w:type="spellEnd"/>
      <w:r w:rsidRPr="00895C4A">
        <w:rPr>
          <w:rFonts w:ascii="Times New Roman" w:hAnsi="Times New Roman"/>
        </w:rPr>
        <w:t xml:space="preserve"> </w:t>
      </w:r>
      <w:proofErr w:type="gramStart"/>
      <w:r w:rsidRPr="00895C4A">
        <w:rPr>
          <w:rFonts w:ascii="Times New Roman" w:hAnsi="Times New Roman"/>
        </w:rPr>
        <w:t>ADD(</w:t>
      </w:r>
      <w:proofErr w:type="gramEnd"/>
    </w:p>
    <w:p w:rsidR="00895C4A" w:rsidRPr="00895C4A" w:rsidRDefault="00895C4A" w:rsidP="00895C4A">
      <w:pPr>
        <w:rPr>
          <w:rFonts w:ascii="Times New Roman" w:hAnsi="Times New Roman"/>
        </w:rPr>
      </w:pPr>
      <w:r w:rsidRPr="00895C4A">
        <w:rPr>
          <w:rFonts w:ascii="Times New Roman" w:hAnsi="Times New Roman"/>
        </w:rPr>
        <w:t xml:space="preserve">    </w:t>
      </w:r>
      <w:proofErr w:type="spellStart"/>
      <w:proofErr w:type="gramStart"/>
      <w:r w:rsidRPr="00895C4A">
        <w:rPr>
          <w:rFonts w:ascii="Times New Roman" w:hAnsi="Times New Roman"/>
        </w:rPr>
        <w:t>column_name</w:t>
      </w:r>
      <w:proofErr w:type="spellEnd"/>
      <w:proofErr w:type="gramEnd"/>
      <w:r w:rsidRPr="00895C4A">
        <w:rPr>
          <w:rFonts w:ascii="Times New Roman" w:hAnsi="Times New Roman"/>
        </w:rPr>
        <w:t xml:space="preserve"> </w:t>
      </w:r>
      <w:proofErr w:type="spellStart"/>
      <w:r w:rsidRPr="00895C4A">
        <w:rPr>
          <w:rFonts w:ascii="Times New Roman" w:hAnsi="Times New Roman"/>
        </w:rPr>
        <w:t>datatype</w:t>
      </w:r>
      <w:proofErr w:type="spellEnd"/>
      <w:r w:rsidRPr="00895C4A">
        <w:rPr>
          <w:rFonts w:ascii="Times New Roman" w:hAnsi="Times New Roman"/>
        </w:rPr>
        <w:t>);</w:t>
      </w:r>
    </w:p>
    <w:p w:rsidR="00365B47" w:rsidRPr="00D7232E" w:rsidRDefault="00365B47">
      <w:pPr>
        <w:rPr>
          <w:rFonts w:ascii="Times New Roman" w:hAnsi="Times New Roman"/>
        </w:rPr>
      </w:pPr>
    </w:p>
    <w:tbl>
      <w:tblPr>
        <w:tblW w:w="9072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65"/>
        <w:gridCol w:w="7107"/>
      </w:tblGrid>
      <w:tr w:rsidR="0031066F" w:rsidRPr="00D7232E" w:rsidTr="00365B47">
        <w:trPr>
          <w:cantSplit/>
        </w:trPr>
        <w:tc>
          <w:tcPr>
            <w:tcW w:w="1965" w:type="dxa"/>
          </w:tcPr>
          <w:p w:rsidR="0031066F" w:rsidRPr="00D7232E" w:rsidRDefault="0031066F" w:rsidP="007C7D2E">
            <w:pPr>
              <w:pStyle w:val="WW-TableContents1"/>
              <w:snapToGrid w:val="0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lastRenderedPageBreak/>
              <w:t>Procedure</w:t>
            </w:r>
          </w:p>
        </w:tc>
        <w:tc>
          <w:tcPr>
            <w:tcW w:w="7107" w:type="dxa"/>
          </w:tcPr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b/>
                <w:bCs/>
                <w:kern w:val="2"/>
              </w:rPr>
            </w:pPr>
            <w:r w:rsidRPr="00D7232E">
              <w:rPr>
                <w:rFonts w:ascii="Times New Roman" w:hAnsi="Times New Roman"/>
                <w:b/>
                <w:bCs/>
                <w:kern w:val="2"/>
              </w:rPr>
              <w:t>B)Data Manipulation Language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A </w:t>
            </w:r>
            <w:r w:rsidRPr="00D7232E">
              <w:rPr>
                <w:rFonts w:ascii="Times New Roman" w:hAnsi="Times New Roman"/>
                <w:bCs/>
                <w:kern w:val="2"/>
              </w:rPr>
              <w:t>Data Manipulation Language</w:t>
            </w:r>
            <w:r w:rsidRPr="00D7232E">
              <w:rPr>
                <w:rFonts w:ascii="Times New Roman" w:hAnsi="Times New Roman"/>
                <w:kern w:val="2"/>
              </w:rPr>
              <w:t xml:space="preserve"> enables programmers and users of the database to retrieve insert, delete and update data in a database. </w:t>
            </w:r>
            <w:proofErr w:type="gramStart"/>
            <w:r w:rsidRPr="00D7232E">
              <w:rPr>
                <w:rFonts w:ascii="Times New Roman" w:hAnsi="Times New Roman"/>
                <w:kern w:val="2"/>
              </w:rPr>
              <w:t>e.g</w:t>
            </w:r>
            <w:proofErr w:type="gramEnd"/>
            <w:r w:rsidRPr="00D7232E">
              <w:rPr>
                <w:rFonts w:ascii="Times New Roman" w:hAnsi="Times New Roman"/>
                <w:kern w:val="2"/>
              </w:rPr>
              <w:t>. INSERT, UPDATE, DELETE, SELECT.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b/>
                <w:bCs/>
                <w:kern w:val="2"/>
                <w:u w:val="single"/>
              </w:rPr>
            </w:pPr>
            <w:r w:rsidRPr="00D7232E">
              <w:rPr>
                <w:rFonts w:ascii="Times New Roman" w:hAnsi="Times New Roman"/>
                <w:b/>
                <w:bCs/>
                <w:kern w:val="2"/>
                <w:u w:val="single"/>
              </w:rPr>
              <w:t>INSERT: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 INSERT statement adds one or more records to any single table in a relational database.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INSERT INTO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tablename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VALUES (expr1</w:t>
            </w:r>
            <w:proofErr w:type="gramStart"/>
            <w:r w:rsidRPr="00D7232E">
              <w:rPr>
                <w:rFonts w:ascii="Times New Roman" w:hAnsi="Times New Roman"/>
                <w:kern w:val="2"/>
              </w:rPr>
              <w:t>,expr2</w:t>
            </w:r>
            <w:proofErr w:type="gramEnd"/>
            <w:r w:rsidRPr="00D7232E">
              <w:rPr>
                <w:rFonts w:ascii="Times New Roman" w:hAnsi="Times New Roman"/>
                <w:kern w:val="2"/>
              </w:rPr>
              <w:t>……..);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b/>
                <w:bCs/>
                <w:kern w:val="2"/>
                <w:u w:val="single"/>
              </w:rPr>
            </w:pPr>
            <w:r w:rsidRPr="00D7232E">
              <w:rPr>
                <w:rFonts w:ascii="Times New Roman" w:hAnsi="Times New Roman"/>
                <w:b/>
                <w:bCs/>
                <w:kern w:val="2"/>
                <w:u w:val="single"/>
              </w:rPr>
              <w:t>UPDATE: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>UPDATE statement that changes the data of one or more records in a table. Either all the rows can be updated, or a subset may be chosen using a condition.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bCs/>
                <w:kern w:val="2"/>
              </w:rPr>
              <w:t xml:space="preserve"> </w:t>
            </w:r>
            <w:r w:rsidRPr="00D7232E">
              <w:rPr>
                <w:rFonts w:ascii="Times New Roman" w:hAnsi="Times New Roman"/>
                <w:kern w:val="2"/>
              </w:rPr>
              <w:t xml:space="preserve">UPDATE </w:t>
            </w:r>
            <w:proofErr w:type="spellStart"/>
            <w:r w:rsidRPr="00D7232E">
              <w:rPr>
                <w:rFonts w:ascii="Times New Roman" w:hAnsi="Times New Roman"/>
                <w:iCs/>
                <w:kern w:val="2"/>
              </w:rPr>
              <w:t>table_name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SET </w:t>
            </w:r>
            <w:proofErr w:type="spellStart"/>
            <w:r w:rsidRPr="00D7232E">
              <w:rPr>
                <w:rFonts w:ascii="Times New Roman" w:hAnsi="Times New Roman"/>
                <w:iCs/>
                <w:kern w:val="2"/>
              </w:rPr>
              <w:t>column_name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= </w:t>
            </w:r>
            <w:r w:rsidRPr="00D7232E">
              <w:rPr>
                <w:rFonts w:ascii="Times New Roman" w:hAnsi="Times New Roman"/>
                <w:iCs/>
                <w:kern w:val="2"/>
              </w:rPr>
              <w:t>value</w:t>
            </w:r>
            <w:r w:rsidRPr="00D7232E">
              <w:rPr>
                <w:rFonts w:ascii="Times New Roman" w:hAnsi="Times New Roman"/>
                <w:kern w:val="2"/>
              </w:rPr>
              <w:t xml:space="preserve"> [, </w:t>
            </w:r>
            <w:proofErr w:type="spellStart"/>
            <w:r w:rsidRPr="00D7232E">
              <w:rPr>
                <w:rFonts w:ascii="Times New Roman" w:hAnsi="Times New Roman"/>
                <w:iCs/>
                <w:kern w:val="2"/>
              </w:rPr>
              <w:t>column_name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= </w:t>
            </w:r>
            <w:r w:rsidRPr="00D7232E">
              <w:rPr>
                <w:rFonts w:ascii="Times New Roman" w:hAnsi="Times New Roman"/>
                <w:iCs/>
                <w:kern w:val="2"/>
              </w:rPr>
              <w:t>value ...</w:t>
            </w:r>
            <w:r w:rsidRPr="00D7232E">
              <w:rPr>
                <w:rFonts w:ascii="Times New Roman" w:hAnsi="Times New Roman"/>
                <w:kern w:val="2"/>
              </w:rPr>
              <w:t xml:space="preserve">] [WHERE </w:t>
            </w:r>
            <w:r w:rsidRPr="00D7232E">
              <w:rPr>
                <w:rFonts w:ascii="Times New Roman" w:hAnsi="Times New Roman"/>
                <w:iCs/>
                <w:kern w:val="2"/>
              </w:rPr>
              <w:t>condition</w:t>
            </w:r>
            <w:r w:rsidRPr="00D7232E">
              <w:rPr>
                <w:rFonts w:ascii="Times New Roman" w:hAnsi="Times New Roman"/>
                <w:kern w:val="2"/>
              </w:rPr>
              <w:t xml:space="preserve">] 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b/>
                <w:bCs/>
                <w:kern w:val="2"/>
                <w:u w:val="single"/>
              </w:rPr>
            </w:pPr>
            <w:r w:rsidRPr="00D7232E">
              <w:rPr>
                <w:rFonts w:ascii="Times New Roman" w:hAnsi="Times New Roman"/>
                <w:b/>
                <w:bCs/>
                <w:kern w:val="2"/>
                <w:u w:val="single"/>
              </w:rPr>
              <w:t>DELETE: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>DELETE statement removes one or more records from a table. A subset may be defined for deletion using a condition, otherwise all records are removed.</w:t>
            </w:r>
          </w:p>
          <w:p w:rsidR="007E5FF2" w:rsidRPr="00D7232E" w:rsidRDefault="007E5FF2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bCs/>
                <w:kern w:val="2"/>
              </w:rPr>
              <w:t xml:space="preserve"> </w:t>
            </w:r>
            <w:r w:rsidRPr="00D7232E">
              <w:rPr>
                <w:rFonts w:ascii="Times New Roman" w:hAnsi="Times New Roman"/>
                <w:kern w:val="2"/>
              </w:rPr>
              <w:t xml:space="preserve">DELETE FROM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tablename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WHERE condition</w:t>
            </w:r>
          </w:p>
          <w:p w:rsidR="0031066F" w:rsidRPr="00D7232E" w:rsidRDefault="0031066F" w:rsidP="007E5FF2">
            <w:pPr>
              <w:pStyle w:val="WW-TableContents1"/>
              <w:snapToGrid w:val="0"/>
              <w:ind w:left="720"/>
              <w:rPr>
                <w:rFonts w:ascii="Times New Roman" w:hAnsi="Times New Roman"/>
                <w:bCs/>
              </w:rPr>
            </w:pPr>
          </w:p>
        </w:tc>
      </w:tr>
      <w:tr w:rsidR="0031066F" w:rsidRPr="00D7232E" w:rsidTr="00365B47">
        <w:trPr>
          <w:cantSplit/>
        </w:trPr>
        <w:tc>
          <w:tcPr>
            <w:tcW w:w="1965" w:type="dxa"/>
          </w:tcPr>
          <w:p w:rsidR="0031066F" w:rsidRPr="00D7232E" w:rsidRDefault="0031066F" w:rsidP="007C7D2E">
            <w:pPr>
              <w:pStyle w:val="WW-NormalWeb"/>
              <w:spacing w:before="0" w:after="120"/>
              <w:rPr>
                <w:b/>
                <w:bCs/>
                <w:color w:val="333333"/>
              </w:rPr>
            </w:pPr>
          </w:p>
        </w:tc>
        <w:tc>
          <w:tcPr>
            <w:tcW w:w="7107" w:type="dxa"/>
          </w:tcPr>
          <w:p w:rsidR="007E5FF2" w:rsidRPr="00D7232E" w:rsidRDefault="007E5FF2" w:rsidP="007E5FF2">
            <w:pPr>
              <w:pStyle w:val="WW-TableContents1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>Task1: 1. Create following tables:</w:t>
            </w:r>
          </w:p>
          <w:p w:rsidR="007E5FF2" w:rsidRPr="00D7232E" w:rsidRDefault="007E5FF2" w:rsidP="007E5FF2">
            <w:pPr>
              <w:pStyle w:val="WW-TableContents1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Table name :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client_master</w:t>
            </w:r>
            <w:proofErr w:type="spellEnd"/>
          </w:p>
          <w:tbl>
            <w:tblPr>
              <w:tblStyle w:val="TableGrid"/>
              <w:tblW w:w="0" w:type="auto"/>
              <w:tblInd w:w="828" w:type="dxa"/>
              <w:tblLook w:val="04A0"/>
            </w:tblPr>
            <w:tblGrid>
              <w:gridCol w:w="1943"/>
              <w:gridCol w:w="1673"/>
              <w:gridCol w:w="1186"/>
            </w:tblGrid>
            <w:tr w:rsidR="007E5FF2" w:rsidRPr="00D7232E" w:rsidTr="002E6522">
              <w:trPr>
                <w:trHeight w:val="360"/>
              </w:trPr>
              <w:tc>
                <w:tcPr>
                  <w:tcW w:w="194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Column Name</w:t>
                  </w:r>
                </w:p>
              </w:tc>
              <w:tc>
                <w:tcPr>
                  <w:tcW w:w="167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1186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Size</w:t>
                  </w:r>
                </w:p>
              </w:tc>
            </w:tr>
            <w:tr w:rsidR="007E5FF2" w:rsidRPr="00D7232E" w:rsidTr="002E6522">
              <w:trPr>
                <w:trHeight w:val="360"/>
              </w:trPr>
              <w:tc>
                <w:tcPr>
                  <w:tcW w:w="194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Client_no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6</w:t>
                  </w:r>
                </w:p>
              </w:tc>
            </w:tr>
            <w:tr w:rsidR="007E5FF2" w:rsidRPr="00D7232E" w:rsidTr="002E6522">
              <w:trPr>
                <w:trHeight w:val="360"/>
              </w:trPr>
              <w:tc>
                <w:tcPr>
                  <w:tcW w:w="194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67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20</w:t>
                  </w:r>
                </w:p>
              </w:tc>
            </w:tr>
            <w:tr w:rsidR="007E5FF2" w:rsidRPr="00D7232E" w:rsidTr="002E6522">
              <w:trPr>
                <w:trHeight w:val="360"/>
              </w:trPr>
              <w:tc>
                <w:tcPr>
                  <w:tcW w:w="194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Address</w:t>
                  </w:r>
                </w:p>
              </w:tc>
              <w:tc>
                <w:tcPr>
                  <w:tcW w:w="167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30</w:t>
                  </w:r>
                </w:p>
              </w:tc>
            </w:tr>
            <w:tr w:rsidR="007E5FF2" w:rsidRPr="00D7232E" w:rsidTr="002E6522">
              <w:trPr>
                <w:trHeight w:val="360"/>
              </w:trPr>
              <w:tc>
                <w:tcPr>
                  <w:tcW w:w="194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167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15</w:t>
                  </w:r>
                </w:p>
              </w:tc>
            </w:tr>
            <w:tr w:rsidR="007E5FF2" w:rsidRPr="00D7232E" w:rsidTr="002E6522">
              <w:trPr>
                <w:trHeight w:val="360"/>
              </w:trPr>
              <w:tc>
                <w:tcPr>
                  <w:tcW w:w="194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Pincode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numeric</w:t>
                  </w:r>
                </w:p>
              </w:tc>
              <w:tc>
                <w:tcPr>
                  <w:tcW w:w="1186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8</w:t>
                  </w:r>
                </w:p>
              </w:tc>
            </w:tr>
            <w:tr w:rsidR="007E5FF2" w:rsidRPr="00D7232E" w:rsidTr="002E6522">
              <w:trPr>
                <w:trHeight w:val="360"/>
              </w:trPr>
              <w:tc>
                <w:tcPr>
                  <w:tcW w:w="194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State</w:t>
                  </w:r>
                </w:p>
              </w:tc>
              <w:tc>
                <w:tcPr>
                  <w:tcW w:w="167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varchar</w:t>
                  </w:r>
                  <w:proofErr w:type="spellEnd"/>
                </w:p>
              </w:tc>
              <w:tc>
                <w:tcPr>
                  <w:tcW w:w="1186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15</w:t>
                  </w:r>
                </w:p>
              </w:tc>
            </w:tr>
            <w:tr w:rsidR="007E5FF2" w:rsidRPr="00D7232E" w:rsidTr="002E6522">
              <w:trPr>
                <w:trHeight w:val="360"/>
              </w:trPr>
              <w:tc>
                <w:tcPr>
                  <w:tcW w:w="194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Bal_due</w:t>
                  </w:r>
                  <w:proofErr w:type="spellEnd"/>
                </w:p>
              </w:tc>
              <w:tc>
                <w:tcPr>
                  <w:tcW w:w="1673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numeric</w:t>
                  </w:r>
                </w:p>
              </w:tc>
              <w:tc>
                <w:tcPr>
                  <w:tcW w:w="1186" w:type="dxa"/>
                </w:tcPr>
                <w:p w:rsidR="007E5FF2" w:rsidRPr="00D7232E" w:rsidRDefault="007E5FF2" w:rsidP="007E5FF2">
                  <w:pPr>
                    <w:pStyle w:val="WW-TableContents1"/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  <w:sz w:val="24"/>
                      <w:szCs w:val="24"/>
                    </w:rPr>
                    <w:t>10,2</w:t>
                  </w:r>
                </w:p>
              </w:tc>
            </w:tr>
          </w:tbl>
          <w:p w:rsidR="007E5FF2" w:rsidRPr="00D7232E" w:rsidRDefault="007E5FF2" w:rsidP="007E5FF2">
            <w:pPr>
              <w:pStyle w:val="WW-TableContents1"/>
              <w:rPr>
                <w:rFonts w:ascii="Times New Roman" w:hAnsi="Times New Roman"/>
                <w:kern w:val="2"/>
              </w:rPr>
            </w:pP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Table name: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Product_master</w:t>
            </w:r>
            <w:proofErr w:type="spellEnd"/>
          </w:p>
          <w:tbl>
            <w:tblPr>
              <w:tblStyle w:val="TableGrid"/>
              <w:tblW w:w="0" w:type="auto"/>
              <w:tblInd w:w="828" w:type="dxa"/>
              <w:tblLook w:val="04A0"/>
            </w:tblPr>
            <w:tblGrid>
              <w:gridCol w:w="2228"/>
              <w:gridCol w:w="1865"/>
              <w:gridCol w:w="1315"/>
            </w:tblGrid>
            <w:tr w:rsidR="0031066F" w:rsidRPr="00D7232E" w:rsidTr="0031066F">
              <w:trPr>
                <w:trHeight w:val="360"/>
              </w:trPr>
              <w:tc>
                <w:tcPr>
                  <w:tcW w:w="2228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Column Name</w:t>
                  </w:r>
                </w:p>
              </w:tc>
              <w:tc>
                <w:tcPr>
                  <w:tcW w:w="1865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Data type</w:t>
                  </w:r>
                </w:p>
              </w:tc>
              <w:tc>
                <w:tcPr>
                  <w:tcW w:w="992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Size</w:t>
                  </w:r>
                </w:p>
              </w:tc>
            </w:tr>
            <w:tr w:rsidR="0031066F" w:rsidRPr="00D7232E" w:rsidTr="0031066F">
              <w:trPr>
                <w:trHeight w:val="360"/>
              </w:trPr>
              <w:tc>
                <w:tcPr>
                  <w:tcW w:w="2228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product_no</w:t>
                  </w:r>
                  <w:proofErr w:type="spellEnd"/>
                </w:p>
              </w:tc>
              <w:tc>
                <w:tcPr>
                  <w:tcW w:w="1865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varchar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6</w:t>
                  </w:r>
                </w:p>
              </w:tc>
            </w:tr>
            <w:tr w:rsidR="0031066F" w:rsidRPr="00D7232E" w:rsidTr="0031066F">
              <w:trPr>
                <w:trHeight w:val="360"/>
              </w:trPr>
              <w:tc>
                <w:tcPr>
                  <w:tcW w:w="2228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description</w:t>
                  </w:r>
                </w:p>
              </w:tc>
              <w:tc>
                <w:tcPr>
                  <w:tcW w:w="1865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varchar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15</w:t>
                  </w:r>
                </w:p>
              </w:tc>
            </w:tr>
            <w:tr w:rsidR="0031066F" w:rsidRPr="00D7232E" w:rsidTr="0031066F">
              <w:trPr>
                <w:trHeight w:val="360"/>
              </w:trPr>
              <w:tc>
                <w:tcPr>
                  <w:tcW w:w="2228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Profit_percent</w:t>
                  </w:r>
                  <w:proofErr w:type="spellEnd"/>
                </w:p>
              </w:tc>
              <w:tc>
                <w:tcPr>
                  <w:tcW w:w="1865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numeric</w:t>
                  </w:r>
                </w:p>
              </w:tc>
              <w:tc>
                <w:tcPr>
                  <w:tcW w:w="992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4,2</w:t>
                  </w:r>
                </w:p>
              </w:tc>
            </w:tr>
            <w:tr w:rsidR="0031066F" w:rsidRPr="00D7232E" w:rsidTr="0031066F">
              <w:trPr>
                <w:trHeight w:val="360"/>
              </w:trPr>
              <w:tc>
                <w:tcPr>
                  <w:tcW w:w="2228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Unit_measure</w:t>
                  </w:r>
                  <w:proofErr w:type="spellEnd"/>
                </w:p>
              </w:tc>
              <w:tc>
                <w:tcPr>
                  <w:tcW w:w="1865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varchar</w:t>
                  </w:r>
                  <w:proofErr w:type="spellEnd"/>
                </w:p>
              </w:tc>
              <w:tc>
                <w:tcPr>
                  <w:tcW w:w="992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10</w:t>
                  </w:r>
                </w:p>
              </w:tc>
            </w:tr>
            <w:tr w:rsidR="0031066F" w:rsidRPr="00D7232E" w:rsidTr="0031066F">
              <w:trPr>
                <w:trHeight w:val="360"/>
              </w:trPr>
              <w:tc>
                <w:tcPr>
                  <w:tcW w:w="2228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Qty_on_hand</w:t>
                  </w:r>
                  <w:proofErr w:type="spellEnd"/>
                </w:p>
              </w:tc>
              <w:tc>
                <w:tcPr>
                  <w:tcW w:w="1865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numeric</w:t>
                  </w:r>
                </w:p>
              </w:tc>
              <w:tc>
                <w:tcPr>
                  <w:tcW w:w="992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8</w:t>
                  </w:r>
                </w:p>
              </w:tc>
            </w:tr>
            <w:tr w:rsidR="0031066F" w:rsidRPr="00D7232E" w:rsidTr="0031066F">
              <w:trPr>
                <w:trHeight w:val="360"/>
              </w:trPr>
              <w:tc>
                <w:tcPr>
                  <w:tcW w:w="2228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Reorder_level</w:t>
                  </w:r>
                  <w:proofErr w:type="spellEnd"/>
                </w:p>
              </w:tc>
              <w:tc>
                <w:tcPr>
                  <w:tcW w:w="1865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numeric</w:t>
                  </w:r>
                </w:p>
              </w:tc>
              <w:tc>
                <w:tcPr>
                  <w:tcW w:w="992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8</w:t>
                  </w:r>
                </w:p>
              </w:tc>
            </w:tr>
            <w:tr w:rsidR="0031066F" w:rsidRPr="00D7232E" w:rsidTr="0031066F">
              <w:trPr>
                <w:trHeight w:val="360"/>
              </w:trPr>
              <w:tc>
                <w:tcPr>
                  <w:tcW w:w="2228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Sell_price</w:t>
                  </w:r>
                  <w:proofErr w:type="spellEnd"/>
                </w:p>
              </w:tc>
              <w:tc>
                <w:tcPr>
                  <w:tcW w:w="1865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numeric</w:t>
                  </w:r>
                </w:p>
              </w:tc>
              <w:tc>
                <w:tcPr>
                  <w:tcW w:w="992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8,2</w:t>
                  </w:r>
                </w:p>
              </w:tc>
            </w:tr>
            <w:tr w:rsidR="0031066F" w:rsidRPr="00D7232E" w:rsidTr="0031066F">
              <w:trPr>
                <w:trHeight w:val="360"/>
              </w:trPr>
              <w:tc>
                <w:tcPr>
                  <w:tcW w:w="2228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proofErr w:type="spellStart"/>
                  <w:r w:rsidRPr="00D7232E">
                    <w:rPr>
                      <w:rFonts w:ascii="Times New Roman" w:hAnsi="Times New Roman"/>
                      <w:kern w:val="2"/>
                    </w:rPr>
                    <w:t>Cost_price</w:t>
                  </w:r>
                  <w:proofErr w:type="spellEnd"/>
                </w:p>
              </w:tc>
              <w:tc>
                <w:tcPr>
                  <w:tcW w:w="1865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numeric</w:t>
                  </w:r>
                </w:p>
              </w:tc>
              <w:tc>
                <w:tcPr>
                  <w:tcW w:w="992" w:type="dxa"/>
                </w:tcPr>
                <w:p w:rsidR="0031066F" w:rsidRPr="00D7232E" w:rsidRDefault="0031066F" w:rsidP="007C7D2E">
                  <w:pPr>
                    <w:pStyle w:val="WW-TableContents1"/>
                    <w:snapToGrid w:val="0"/>
                    <w:ind w:left="720"/>
                    <w:rPr>
                      <w:rFonts w:ascii="Times New Roman" w:hAnsi="Times New Roman"/>
                      <w:kern w:val="2"/>
                    </w:rPr>
                  </w:pPr>
                  <w:r w:rsidRPr="00D7232E">
                    <w:rPr>
                      <w:rFonts w:ascii="Times New Roman" w:hAnsi="Times New Roman"/>
                      <w:kern w:val="2"/>
                    </w:rPr>
                    <w:t>8,2</w:t>
                  </w:r>
                </w:p>
              </w:tc>
            </w:tr>
          </w:tbl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>2. Insert 5-6 records in each table.</w:t>
            </w: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>3. Find out the names of all clients</w:t>
            </w: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4. Retrieve the entire contents of the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client_master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table.</w:t>
            </w: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>5. Retrieve the list of names and cities of all the clients</w:t>
            </w: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6. List the various products available from the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product_master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table</w:t>
            </w: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7. List all the clients who are located in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mumbai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>.</w:t>
            </w: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8. Change the city of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client_no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C001 to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mumbai</w:t>
            </w:r>
            <w:proofErr w:type="spellEnd"/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9. Change the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bal_due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of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client_no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C005 to Rs. 1000</w:t>
            </w: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>10. Change the cost price of 'hard disk' to Rs. 3000</w:t>
            </w: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11. Delete all the products from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product_master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where the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qty_on_hand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is less than 100</w:t>
            </w:r>
          </w:p>
          <w:p w:rsidR="00C75A2C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 xml:space="preserve">12. Delete from </w:t>
            </w:r>
            <w:proofErr w:type="spellStart"/>
            <w:r w:rsidRPr="00D7232E">
              <w:rPr>
                <w:rFonts w:ascii="Times New Roman" w:hAnsi="Times New Roman"/>
                <w:kern w:val="2"/>
              </w:rPr>
              <w:t>client_master</w:t>
            </w:r>
            <w:proofErr w:type="spellEnd"/>
            <w:r w:rsidRPr="00D7232E">
              <w:rPr>
                <w:rFonts w:ascii="Times New Roman" w:hAnsi="Times New Roman"/>
                <w:kern w:val="2"/>
              </w:rPr>
              <w:t xml:space="preserve"> where the column state holds the </w:t>
            </w:r>
          </w:p>
          <w:p w:rsidR="0031066F" w:rsidRPr="00D7232E" w:rsidRDefault="0031066F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</w:rPr>
              <w:t>value 'Tamil Nadu'</w:t>
            </w:r>
          </w:p>
          <w:p w:rsidR="00C75A2C" w:rsidRPr="00D7232E" w:rsidRDefault="00C75A2C" w:rsidP="007C7D2E">
            <w:pPr>
              <w:pStyle w:val="WW-TableContents1"/>
              <w:snapToGrid w:val="0"/>
              <w:ind w:left="720"/>
              <w:rPr>
                <w:rFonts w:ascii="Times New Roman" w:hAnsi="Times New Roman"/>
                <w:kern w:val="2"/>
              </w:rPr>
            </w:pPr>
            <w:r w:rsidRPr="00D7232E">
              <w:rPr>
                <w:rFonts w:ascii="Times New Roman" w:hAnsi="Times New Roman"/>
                <w:kern w:val="2"/>
                <w:highlight w:val="yellow"/>
              </w:rPr>
              <w:t>Task2:  Create the tables for EER diagram of EXPT. no 2</w:t>
            </w:r>
            <w:r w:rsidRPr="00D7232E">
              <w:rPr>
                <w:rFonts w:ascii="Times New Roman" w:hAnsi="Times New Roman"/>
                <w:kern w:val="2"/>
              </w:rPr>
              <w:t xml:space="preserve">  </w:t>
            </w:r>
          </w:p>
          <w:p w:rsidR="0031066F" w:rsidRPr="00D7232E" w:rsidRDefault="0031066F" w:rsidP="007C7D2E">
            <w:pPr>
              <w:spacing w:after="120"/>
              <w:ind w:left="720"/>
              <w:jc w:val="both"/>
              <w:rPr>
                <w:rFonts w:ascii="Times New Roman" w:hAnsi="Times New Roman"/>
              </w:rPr>
            </w:pPr>
          </w:p>
        </w:tc>
      </w:tr>
      <w:tr w:rsidR="00153567" w:rsidRPr="00D7232E" w:rsidTr="00365B47">
        <w:trPr>
          <w:cantSplit/>
        </w:trPr>
        <w:tc>
          <w:tcPr>
            <w:tcW w:w="1965" w:type="dxa"/>
          </w:tcPr>
          <w:p w:rsidR="00153567" w:rsidRPr="00D7232E" w:rsidRDefault="00153567" w:rsidP="007C7D2E">
            <w:pPr>
              <w:pStyle w:val="WW-NormalWeb"/>
              <w:spacing w:before="0" w:after="120"/>
              <w:rPr>
                <w:b/>
                <w:bCs/>
                <w:color w:val="333333"/>
              </w:rPr>
            </w:pPr>
            <w:r w:rsidRPr="00D7232E">
              <w:rPr>
                <w:b/>
                <w:bCs/>
                <w:color w:val="333333"/>
              </w:rPr>
              <w:lastRenderedPageBreak/>
              <w:t xml:space="preserve">Post Lab Questions: </w:t>
            </w:r>
          </w:p>
          <w:p w:rsidR="00153567" w:rsidRPr="00D7232E" w:rsidRDefault="00153567" w:rsidP="007C7D2E">
            <w:pPr>
              <w:pStyle w:val="WW-TableContents1"/>
              <w:snapToGrid w:val="0"/>
              <w:rPr>
                <w:rFonts w:ascii="Times New Roman" w:hAnsi="Times New Roman"/>
              </w:rPr>
            </w:pPr>
          </w:p>
        </w:tc>
        <w:tc>
          <w:tcPr>
            <w:tcW w:w="7107" w:type="dxa"/>
          </w:tcPr>
          <w:p w:rsidR="00B80EF9" w:rsidRPr="00D7232E" w:rsidRDefault="007C7D2E" w:rsidP="007C7D2E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>Explain different types of data models</w:t>
            </w:r>
          </w:p>
          <w:p w:rsidR="004A3D1B" w:rsidRDefault="00B80EF9" w:rsidP="004A3D1B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</w:rPr>
            </w:pPr>
            <w:r w:rsidRPr="00D7232E">
              <w:rPr>
                <w:rFonts w:ascii="Times New Roman" w:hAnsi="Times New Roman"/>
              </w:rPr>
              <w:t xml:space="preserve">Explain different types of </w:t>
            </w:r>
            <w:proofErr w:type="spellStart"/>
            <w:r w:rsidRPr="00D7232E">
              <w:rPr>
                <w:rFonts w:ascii="Times New Roman" w:hAnsi="Times New Roman"/>
              </w:rPr>
              <w:t>keys.</w:t>
            </w:r>
            <w:proofErr w:type="spellEnd"/>
          </w:p>
          <w:p w:rsidR="004A3D1B" w:rsidRPr="004A3D1B" w:rsidRDefault="00274051" w:rsidP="004A3D1B">
            <w:pPr>
              <w:numPr>
                <w:ilvl w:val="0"/>
                <w:numId w:val="22"/>
              </w:numPr>
              <w:spacing w:after="120"/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  <w:highlight w:val="yellow"/>
              </w:rPr>
              <w:t xml:space="preserve">Perform delete and truncate in lab and </w:t>
            </w:r>
            <w:r w:rsidR="004A3D1B" w:rsidRPr="004A3D1B">
              <w:rPr>
                <w:rFonts w:ascii="Times New Roman" w:hAnsi="Times New Roman"/>
                <w:highlight w:val="yellow"/>
              </w:rPr>
              <w:t>Di</w:t>
            </w:r>
            <w:r>
              <w:rPr>
                <w:rFonts w:ascii="Times New Roman" w:hAnsi="Times New Roman"/>
                <w:highlight w:val="yellow"/>
              </w:rPr>
              <w:t>fferentiate delete and truncate</w:t>
            </w:r>
          </w:p>
          <w:p w:rsidR="00153567" w:rsidRPr="00D7232E" w:rsidRDefault="00153567" w:rsidP="007C7D2E">
            <w:pPr>
              <w:pStyle w:val="WW-NormalWeb"/>
              <w:spacing w:before="0" w:after="120"/>
              <w:ind w:left="720"/>
            </w:pPr>
          </w:p>
        </w:tc>
      </w:tr>
    </w:tbl>
    <w:p w:rsidR="00A11A88" w:rsidRPr="00D7232E" w:rsidRDefault="00A11A88" w:rsidP="00475A6F">
      <w:pPr>
        <w:rPr>
          <w:rFonts w:ascii="Times New Roman" w:hAnsi="Times New Roman"/>
        </w:rPr>
      </w:pPr>
    </w:p>
    <w:p w:rsidR="00247210" w:rsidRPr="00D7232E" w:rsidRDefault="00247210" w:rsidP="00475A6F">
      <w:pPr>
        <w:rPr>
          <w:rFonts w:ascii="Times New Roman" w:hAnsi="Times New Roman"/>
        </w:rPr>
      </w:pPr>
    </w:p>
    <w:p w:rsidR="00247210" w:rsidRPr="00D7232E" w:rsidRDefault="00247210" w:rsidP="00475A6F">
      <w:pPr>
        <w:rPr>
          <w:rFonts w:ascii="Times New Roman" w:hAnsi="Times New Roman"/>
        </w:rPr>
      </w:pPr>
    </w:p>
    <w:p w:rsidR="00247210" w:rsidRPr="00D7232E" w:rsidRDefault="00247210" w:rsidP="00475A6F">
      <w:pPr>
        <w:rPr>
          <w:rFonts w:ascii="Times New Roman" w:hAnsi="Times New Roman"/>
        </w:rPr>
      </w:pPr>
    </w:p>
    <w:sectPr w:rsidR="00247210" w:rsidRPr="00D7232E" w:rsidSect="00A1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xi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Nimbus Roman No9 L">
    <w:altName w:val="MS Mincho"/>
    <w:charset w:val="80"/>
    <w:family w:val="roman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multilevel"/>
    <w:tmpl w:val="00000007"/>
    <w:name w:val="WW8Num10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0000009"/>
    <w:multiLevelType w:val="singleLevel"/>
    <w:tmpl w:val="00000009"/>
    <w:name w:val="WW8Num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2">
    <w:nsid w:val="0000000A"/>
    <w:multiLevelType w:val="singleLevel"/>
    <w:tmpl w:val="0000000A"/>
    <w:name w:val="WW8Num13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12"/>
    <w:multiLevelType w:val="singleLevel"/>
    <w:tmpl w:val="00000012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00000013"/>
    <w:multiLevelType w:val="singleLevel"/>
    <w:tmpl w:val="00000013"/>
    <w:name w:val="WW8Num28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0000018"/>
    <w:multiLevelType w:val="singleLevel"/>
    <w:tmpl w:val="00000018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</w:abstractNum>
  <w:abstractNum w:abstractNumId="6">
    <w:nsid w:val="00000019"/>
    <w:multiLevelType w:val="multilevel"/>
    <w:tmpl w:val="00000019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7">
    <w:nsid w:val="01787F44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832264D"/>
    <w:multiLevelType w:val="hybridMultilevel"/>
    <w:tmpl w:val="E6D87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9844A37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A56386F"/>
    <w:multiLevelType w:val="hybridMultilevel"/>
    <w:tmpl w:val="A2504B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EB746DB"/>
    <w:multiLevelType w:val="multilevel"/>
    <w:tmpl w:val="044C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51752F"/>
    <w:multiLevelType w:val="hybridMultilevel"/>
    <w:tmpl w:val="713A3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F5217E"/>
    <w:multiLevelType w:val="multilevel"/>
    <w:tmpl w:val="1B4C7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F4769C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E35942"/>
    <w:multiLevelType w:val="multilevel"/>
    <w:tmpl w:val="1A92A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3FC1023C"/>
    <w:multiLevelType w:val="hybridMultilevel"/>
    <w:tmpl w:val="FDB47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7315B5C"/>
    <w:multiLevelType w:val="hybridMultilevel"/>
    <w:tmpl w:val="2D187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222DB8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9AD0B92"/>
    <w:multiLevelType w:val="hybridMultilevel"/>
    <w:tmpl w:val="8D92B958"/>
    <w:lvl w:ilvl="0" w:tplc="463820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E733F3A"/>
    <w:multiLevelType w:val="multilevel"/>
    <w:tmpl w:val="A20E6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44A45E4"/>
    <w:multiLevelType w:val="multilevel"/>
    <w:tmpl w:val="18D60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B96206"/>
    <w:multiLevelType w:val="hybridMultilevel"/>
    <w:tmpl w:val="88407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A92905"/>
    <w:multiLevelType w:val="hybridMultilevel"/>
    <w:tmpl w:val="CF408440"/>
    <w:lvl w:ilvl="0" w:tplc="1F266646">
      <w:start w:val="1"/>
      <w:numFmt w:val="decimal"/>
      <w:lvlText w:val="%1."/>
      <w:lvlJc w:val="left"/>
      <w:pPr>
        <w:ind w:left="720" w:hanging="360"/>
      </w:pPr>
      <w:rPr>
        <w:rFonts w:ascii="Calibri" w:eastAsia="Luxi Sans" w:hAnsi="Calibri" w:cs="Calibri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F5F5902"/>
    <w:multiLevelType w:val="hybridMultilevel"/>
    <w:tmpl w:val="F7EE08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9C4F9A"/>
    <w:multiLevelType w:val="hybridMultilevel"/>
    <w:tmpl w:val="DB1EAF6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970438"/>
    <w:multiLevelType w:val="multilevel"/>
    <w:tmpl w:val="1FB26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12"/>
  </w:num>
  <w:num w:numId="3">
    <w:abstractNumId w:val="10"/>
  </w:num>
  <w:num w:numId="4">
    <w:abstractNumId w:val="16"/>
  </w:num>
  <w:num w:numId="5">
    <w:abstractNumId w:val="24"/>
  </w:num>
  <w:num w:numId="6">
    <w:abstractNumId w:val="18"/>
  </w:num>
  <w:num w:numId="7">
    <w:abstractNumId w:val="19"/>
  </w:num>
  <w:num w:numId="8">
    <w:abstractNumId w:val="8"/>
  </w:num>
  <w:num w:numId="9">
    <w:abstractNumId w:val="22"/>
  </w:num>
  <w:num w:numId="10">
    <w:abstractNumId w:val="25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2"/>
  </w:num>
  <w:num w:numId="14">
    <w:abstractNumId w:val="3"/>
  </w:num>
  <w:num w:numId="15">
    <w:abstractNumId w:val="4"/>
  </w:num>
  <w:num w:numId="16">
    <w:abstractNumId w:val="6"/>
  </w:num>
  <w:num w:numId="17">
    <w:abstractNumId w:val="9"/>
  </w:num>
  <w:num w:numId="18">
    <w:abstractNumId w:val="7"/>
  </w:num>
  <w:num w:numId="19">
    <w:abstractNumId w:val="14"/>
  </w:num>
  <w:num w:numId="20">
    <w:abstractNumId w:val="23"/>
  </w:num>
  <w:num w:numId="21">
    <w:abstractNumId w:val="0"/>
  </w:num>
  <w:num w:numId="22">
    <w:abstractNumId w:val="5"/>
  </w:num>
  <w:num w:numId="23">
    <w:abstractNumId w:val="15"/>
  </w:num>
  <w:num w:numId="24">
    <w:abstractNumId w:val="20"/>
  </w:num>
  <w:num w:numId="25">
    <w:abstractNumId w:val="21"/>
  </w:num>
  <w:num w:numId="26">
    <w:abstractNumId w:val="13"/>
  </w:num>
  <w:num w:numId="27">
    <w:abstractNumId w:val="26"/>
  </w:num>
  <w:num w:numId="2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46321"/>
    <w:rsid w:val="0006149E"/>
    <w:rsid w:val="00064D8B"/>
    <w:rsid w:val="000830C2"/>
    <w:rsid w:val="000F4CC6"/>
    <w:rsid w:val="00106D40"/>
    <w:rsid w:val="001108ED"/>
    <w:rsid w:val="00153567"/>
    <w:rsid w:val="001A6151"/>
    <w:rsid w:val="001A7867"/>
    <w:rsid w:val="001C1F06"/>
    <w:rsid w:val="00247210"/>
    <w:rsid w:val="00274051"/>
    <w:rsid w:val="0028453F"/>
    <w:rsid w:val="00293BFE"/>
    <w:rsid w:val="002C6AF8"/>
    <w:rsid w:val="002D77B5"/>
    <w:rsid w:val="002E4235"/>
    <w:rsid w:val="002F1D93"/>
    <w:rsid w:val="0031066F"/>
    <w:rsid w:val="003314A5"/>
    <w:rsid w:val="00337071"/>
    <w:rsid w:val="00346321"/>
    <w:rsid w:val="00365B47"/>
    <w:rsid w:val="00393E20"/>
    <w:rsid w:val="0042117A"/>
    <w:rsid w:val="00443F5F"/>
    <w:rsid w:val="00467088"/>
    <w:rsid w:val="00475A6F"/>
    <w:rsid w:val="004A3D1B"/>
    <w:rsid w:val="004E5DE8"/>
    <w:rsid w:val="005170F2"/>
    <w:rsid w:val="005510AD"/>
    <w:rsid w:val="005A22D2"/>
    <w:rsid w:val="005B7787"/>
    <w:rsid w:val="005E0221"/>
    <w:rsid w:val="005F7C64"/>
    <w:rsid w:val="00614A3E"/>
    <w:rsid w:val="00644972"/>
    <w:rsid w:val="00711295"/>
    <w:rsid w:val="007C7D2E"/>
    <w:rsid w:val="007E5FF2"/>
    <w:rsid w:val="0080133D"/>
    <w:rsid w:val="00836859"/>
    <w:rsid w:val="00843BC4"/>
    <w:rsid w:val="008735FB"/>
    <w:rsid w:val="00895C4A"/>
    <w:rsid w:val="008D293F"/>
    <w:rsid w:val="008F389F"/>
    <w:rsid w:val="009248B7"/>
    <w:rsid w:val="00985633"/>
    <w:rsid w:val="009B0AE9"/>
    <w:rsid w:val="009B7724"/>
    <w:rsid w:val="009C6669"/>
    <w:rsid w:val="009F6124"/>
    <w:rsid w:val="00A03715"/>
    <w:rsid w:val="00A11A88"/>
    <w:rsid w:val="00A45958"/>
    <w:rsid w:val="00A6075A"/>
    <w:rsid w:val="00A63FAB"/>
    <w:rsid w:val="00AB56BA"/>
    <w:rsid w:val="00B80EF9"/>
    <w:rsid w:val="00B90C54"/>
    <w:rsid w:val="00BC08EF"/>
    <w:rsid w:val="00BC2727"/>
    <w:rsid w:val="00BF26A6"/>
    <w:rsid w:val="00C31512"/>
    <w:rsid w:val="00C753F5"/>
    <w:rsid w:val="00C75A2C"/>
    <w:rsid w:val="00C7711F"/>
    <w:rsid w:val="00C77A97"/>
    <w:rsid w:val="00CA4B9C"/>
    <w:rsid w:val="00CD3283"/>
    <w:rsid w:val="00CE1DC0"/>
    <w:rsid w:val="00D15332"/>
    <w:rsid w:val="00D17770"/>
    <w:rsid w:val="00D37E36"/>
    <w:rsid w:val="00D7232E"/>
    <w:rsid w:val="00D9682A"/>
    <w:rsid w:val="00E3426F"/>
    <w:rsid w:val="00F5606A"/>
    <w:rsid w:val="00F56092"/>
    <w:rsid w:val="00FD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321"/>
    <w:pPr>
      <w:widowControl w:val="0"/>
      <w:suppressAutoHyphens/>
      <w:spacing w:after="0" w:line="240" w:lineRule="auto"/>
    </w:pPr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Heading3">
    <w:name w:val="heading 3"/>
    <w:basedOn w:val="Normal"/>
    <w:next w:val="Normal"/>
    <w:link w:val="Heading3Char"/>
    <w:qFormat/>
    <w:rsid w:val="008735FB"/>
    <w:pPr>
      <w:keepNext/>
      <w:widowControl/>
      <w:tabs>
        <w:tab w:val="num" w:pos="2160"/>
      </w:tabs>
      <w:spacing w:before="240" w:after="60"/>
      <w:ind w:left="2160" w:hanging="720"/>
      <w:outlineLvl w:val="2"/>
    </w:pPr>
    <w:rPr>
      <w:rFonts w:ascii="Arial" w:eastAsia="Times New Roman" w:hAnsi="Arial" w:cs="Arial"/>
      <w:b/>
      <w:bCs/>
      <w:kern w:val="0"/>
      <w:sz w:val="26"/>
      <w:szCs w:val="2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semiHidden/>
    <w:rsid w:val="00346321"/>
    <w:pPr>
      <w:suppressLineNumbers/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46321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46321"/>
    <w:pPr>
      <w:widowControl/>
      <w:suppressAutoHyphens w:val="0"/>
      <w:spacing w:after="200" w:line="276" w:lineRule="auto"/>
      <w:ind w:left="720"/>
      <w:contextualSpacing/>
    </w:pPr>
    <w:rPr>
      <w:rFonts w:ascii="Calibri" w:eastAsia="Calibri" w:hAnsi="Calibri" w:cs="Mangal"/>
      <w:kern w:val="0"/>
      <w:sz w:val="22"/>
      <w:szCs w:val="22"/>
    </w:rPr>
  </w:style>
  <w:style w:type="table" w:styleId="TableGrid">
    <w:name w:val="Table Grid"/>
    <w:basedOn w:val="TableNormal"/>
    <w:uiPriority w:val="59"/>
    <w:rsid w:val="003463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475A6F"/>
    <w:pPr>
      <w:spacing w:after="0" w:line="240" w:lineRule="auto"/>
    </w:pPr>
    <w:rPr>
      <w:rFonts w:eastAsiaTheme="minorEastAsia"/>
      <w:lang w:eastAsia="en-IN"/>
    </w:rPr>
  </w:style>
  <w:style w:type="paragraph" w:styleId="BodyText">
    <w:name w:val="Body Text"/>
    <w:basedOn w:val="Normal"/>
    <w:link w:val="BodyTextChar"/>
    <w:uiPriority w:val="99"/>
    <w:rsid w:val="003314A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3314A5"/>
    <w:rPr>
      <w:rFonts w:ascii="Nimbus Roman No9 L" w:eastAsia="Luxi Sans" w:hAnsi="Nimbus Roman No9 L" w:cs="Times New Roman"/>
      <w:kern w:val="1"/>
      <w:sz w:val="24"/>
      <w:szCs w:val="24"/>
      <w:lang w:val="en-US"/>
    </w:rPr>
  </w:style>
  <w:style w:type="paragraph" w:customStyle="1" w:styleId="WW-TableContents1">
    <w:name w:val="WW-Table Contents1"/>
    <w:basedOn w:val="BodyText"/>
    <w:rsid w:val="003314A5"/>
    <w:pPr>
      <w:suppressLineNumbers/>
    </w:pPr>
  </w:style>
  <w:style w:type="paragraph" w:customStyle="1" w:styleId="WW-TableHeading1">
    <w:name w:val="WW-Table Heading1"/>
    <w:basedOn w:val="WW-TableContents1"/>
    <w:rsid w:val="003314A5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14A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14A5"/>
    <w:rPr>
      <w:rFonts w:ascii="Tahoma" w:eastAsia="Luxi Sans" w:hAnsi="Tahoma" w:cs="Tahoma"/>
      <w:kern w:val="1"/>
      <w:sz w:val="16"/>
      <w:szCs w:val="16"/>
      <w:lang w:val="en-US"/>
    </w:rPr>
  </w:style>
  <w:style w:type="character" w:customStyle="1" w:styleId="Heading3Char">
    <w:name w:val="Heading 3 Char"/>
    <w:basedOn w:val="DefaultParagraphFont"/>
    <w:link w:val="Heading3"/>
    <w:rsid w:val="008735FB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customStyle="1" w:styleId="mw-headline">
    <w:name w:val="mw-headline"/>
    <w:basedOn w:val="DefaultParagraphFont"/>
    <w:rsid w:val="008735FB"/>
  </w:style>
  <w:style w:type="paragraph" w:customStyle="1" w:styleId="WW-NormalWeb">
    <w:name w:val="WW-Normal (Web)"/>
    <w:basedOn w:val="Normal"/>
    <w:rsid w:val="008735FB"/>
    <w:pPr>
      <w:widowControl/>
      <w:spacing w:before="280" w:after="280"/>
    </w:pPr>
    <w:rPr>
      <w:rFonts w:ascii="Times New Roman" w:eastAsia="Times New Roman" w:hAnsi="Times New Roman"/>
      <w:kern w:val="0"/>
      <w:lang w:eastAsia="ar-SA"/>
    </w:rPr>
  </w:style>
  <w:style w:type="character" w:styleId="Hyperlink">
    <w:name w:val="Hyperlink"/>
    <w:basedOn w:val="DefaultParagraphFont"/>
    <w:uiPriority w:val="99"/>
    <w:unhideWhenUsed/>
    <w:rsid w:val="00D1533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615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6151"/>
    <w:rPr>
      <w:rFonts w:ascii="Consolas" w:eastAsia="Luxi Sans" w:hAnsi="Consolas" w:cs="Times New Roman"/>
      <w:kern w:val="1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C7711F"/>
    <w:rPr>
      <w:rFonts w:ascii="Times New Roman" w:hAnsi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8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45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sql-drop-truncat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ql-alter-add-drop-modify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ql-drop-truncate/" TargetMode="External"/><Relationship Id="rId11" Type="http://schemas.openxmlformats.org/officeDocument/2006/relationships/hyperlink" Target="https://en.wikipedia.org/wiki/SQL:2008" TargetMode="External"/><Relationship Id="rId5" Type="http://schemas.openxmlformats.org/officeDocument/2006/relationships/hyperlink" Target="https://www.geeksforgeeks.org/sql-create/" TargetMode="External"/><Relationship Id="rId10" Type="http://schemas.openxmlformats.org/officeDocument/2006/relationships/hyperlink" Target="https://www.geeksforgeeks.org/sql-alter-renam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sql-com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6</Pages>
  <Words>959</Words>
  <Characters>5471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Jagu</dc:creator>
  <cp:lastModifiedBy>Sanika Deshmukh</cp:lastModifiedBy>
  <cp:revision>35</cp:revision>
  <dcterms:created xsi:type="dcterms:W3CDTF">2019-07-22T05:37:00Z</dcterms:created>
  <dcterms:modified xsi:type="dcterms:W3CDTF">2019-07-24T09:55:00Z</dcterms:modified>
</cp:coreProperties>
</file>