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"/>
        <w:gridCol w:w="1965"/>
        <w:gridCol w:w="7107"/>
        <w:gridCol w:w="62"/>
      </w:tblGrid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FE541A" w:rsidP="00475A6F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TE-COMP</w:t>
            </w:r>
            <w:r w:rsidR="00346321" w:rsidRPr="00475A6F">
              <w:rPr>
                <w:rFonts w:ascii="Times New Roman" w:hAnsi="Times New Roman"/>
              </w:rPr>
              <w:t xml:space="preserve">                                                                                       </w:t>
            </w:r>
            <w:r w:rsidR="00A63FAB" w:rsidRPr="00475A6F">
              <w:rPr>
                <w:rFonts w:ascii="Times New Roman" w:hAnsi="Times New Roman"/>
              </w:rPr>
              <w:t xml:space="preserve">    </w:t>
            </w:r>
            <w:r w:rsidR="00346321" w:rsidRPr="00475A6F">
              <w:rPr>
                <w:rFonts w:ascii="Times New Roman" w:hAnsi="Times New Roman"/>
              </w:rPr>
              <w:t xml:space="preserve">    Roll number :                              </w:t>
            </w: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A63FAB" w:rsidP="00B80EF9">
            <w:pPr>
              <w:spacing w:after="120"/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Experiment </w:t>
            </w:r>
            <w:r w:rsidR="00346321" w:rsidRPr="00475A6F">
              <w:rPr>
                <w:rFonts w:ascii="Times New Roman" w:hAnsi="Times New Roman"/>
              </w:rPr>
              <w:t xml:space="preserve">no. : </w:t>
            </w:r>
            <w:r w:rsidR="008A4294">
              <w:rPr>
                <w:rFonts w:ascii="Times New Roman" w:hAnsi="Times New Roman"/>
              </w:rPr>
              <w:t xml:space="preserve">4    </w:t>
            </w:r>
            <w:r w:rsidR="00346321" w:rsidRPr="00475A6F">
              <w:rPr>
                <w:rFonts w:ascii="Times New Roman" w:hAnsi="Times New Roman"/>
              </w:rPr>
              <w:t xml:space="preserve">                           </w:t>
            </w:r>
            <w:r w:rsidR="00247210" w:rsidRPr="00475A6F">
              <w:rPr>
                <w:rFonts w:ascii="Times New Roman" w:hAnsi="Times New Roman"/>
              </w:rPr>
              <w:t xml:space="preserve">               </w:t>
            </w:r>
            <w:r w:rsidR="00346321" w:rsidRPr="00475A6F">
              <w:rPr>
                <w:rFonts w:ascii="Times New Roman" w:hAnsi="Times New Roman"/>
              </w:rPr>
              <w:t xml:space="preserve">              Date of </w:t>
            </w:r>
            <w:r w:rsidRPr="00475A6F">
              <w:rPr>
                <w:rFonts w:ascii="Times New Roman" w:hAnsi="Times New Roman"/>
              </w:rPr>
              <w:t>Implementation</w:t>
            </w:r>
            <w:r w:rsidR="00346321" w:rsidRPr="00475A6F">
              <w:rPr>
                <w:rFonts w:ascii="Times New Roman" w:hAnsi="Times New Roman"/>
              </w:rPr>
              <w:t xml:space="preserve"> </w:t>
            </w:r>
            <w:r w:rsidRPr="00475A6F">
              <w:rPr>
                <w:rFonts w:ascii="Times New Roman" w:hAnsi="Times New Roman"/>
              </w:rPr>
              <w:t>:</w:t>
            </w:r>
          </w:p>
        </w:tc>
      </w:tr>
      <w:tr w:rsidR="003314A5" w:rsidRPr="00475A6F" w:rsidTr="008735FB">
        <w:tc>
          <w:tcPr>
            <w:tcW w:w="9242" w:type="dxa"/>
            <w:gridSpan w:val="4"/>
          </w:tcPr>
          <w:p w:rsidR="003314A5" w:rsidRDefault="003314A5" w:rsidP="009248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Aim : To implement </w:t>
            </w:r>
            <w:r w:rsidR="008A4294">
              <w:rPr>
                <w:rFonts w:ascii="Times New Roman" w:hAnsi="Times New Roman"/>
              </w:rPr>
              <w:t xml:space="preserve">simple SQL </w:t>
            </w:r>
            <w:r>
              <w:rPr>
                <w:rFonts w:ascii="Times New Roman" w:hAnsi="Times New Roman"/>
              </w:rPr>
              <w:t>commands</w:t>
            </w:r>
          </w:p>
          <w:p w:rsidR="003314A5" w:rsidRPr="00475A6F" w:rsidRDefault="003314A5" w:rsidP="009248B7">
            <w:pPr>
              <w:rPr>
                <w:rFonts w:ascii="Times New Roman" w:hAnsi="Times New Roman"/>
              </w:rPr>
            </w:pPr>
          </w:p>
        </w:tc>
      </w:tr>
      <w:tr w:rsidR="003314A5" w:rsidRPr="00475A6F" w:rsidTr="008735FB">
        <w:tc>
          <w:tcPr>
            <w:tcW w:w="9242" w:type="dxa"/>
            <w:gridSpan w:val="4"/>
          </w:tcPr>
          <w:p w:rsidR="003314A5" w:rsidRPr="00475A6F" w:rsidRDefault="003314A5" w:rsidP="003314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Tool Used : </w:t>
            </w:r>
            <w:proofErr w:type="spellStart"/>
            <w:r>
              <w:rPr>
                <w:rFonts w:ascii="Times New Roman" w:hAnsi="Times New Roman"/>
              </w:rPr>
              <w:t>PostgreSQL</w:t>
            </w:r>
            <w:proofErr w:type="spellEnd"/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9248B7" w:rsidRDefault="00346321" w:rsidP="009248B7">
            <w:pPr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Related Course outcome : At the end of the course, Students will be able to </w:t>
            </w:r>
            <w:r w:rsidR="009248B7" w:rsidRPr="009248B7">
              <w:rPr>
                <w:rFonts w:ascii="Times New Roman" w:hAnsi="Times New Roman"/>
              </w:rPr>
              <w:t xml:space="preserve">Use </w:t>
            </w:r>
          </w:p>
          <w:p w:rsidR="00346321" w:rsidRPr="00475A6F" w:rsidRDefault="009248B7" w:rsidP="009248B7">
            <w:pPr>
              <w:rPr>
                <w:rFonts w:ascii="Times New Roman" w:hAnsi="Times New Roman"/>
              </w:rPr>
            </w:pPr>
            <w:r w:rsidRPr="009248B7">
              <w:rPr>
                <w:rFonts w:ascii="Times New Roman" w:hAnsi="Times New Roman"/>
              </w:rPr>
              <w:t>SQL : Standard language of relational database</w:t>
            </w:r>
          </w:p>
        </w:tc>
      </w:tr>
      <w:tr w:rsidR="00346321" w:rsidRPr="00475A6F" w:rsidTr="008735FB">
        <w:trPr>
          <w:trHeight w:val="1512"/>
        </w:trPr>
        <w:tc>
          <w:tcPr>
            <w:tcW w:w="9242" w:type="dxa"/>
            <w:gridSpan w:val="4"/>
          </w:tcPr>
          <w:p w:rsidR="00346321" w:rsidRPr="00475A6F" w:rsidRDefault="00346321" w:rsidP="00475A6F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256"/>
              <w:gridCol w:w="1701"/>
              <w:gridCol w:w="2126"/>
              <w:gridCol w:w="1701"/>
            </w:tblGrid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Maintains assignment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Assignment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Complete all parts of </w:t>
                  </w:r>
                  <w:r w:rsidR="00F400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QUERY </w:t>
                  </w: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assignment(3)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ind w:left="709" w:hanging="28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At least few  questions have  been done without copying(1)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Assignment has been solved completely without copying (2)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depth knowledge of the </w:t>
                  </w:r>
                  <w:r w:rsidR="00F400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QUERY </w:t>
                  </w: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assignment(2)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Unable to answer  2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Unable to answer 1 question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Able to answer 2 questions (2)</w:t>
                  </w:r>
                </w:p>
              </w:tc>
            </w:tr>
          </w:tbl>
          <w:p w:rsidR="00346321" w:rsidRPr="00475A6F" w:rsidRDefault="00346321" w:rsidP="00475A6F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695"/>
              <w:gridCol w:w="2070"/>
            </w:tblGrid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</w:p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  <w:r w:rsidRPr="00475A6F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</w:p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  <w:r w:rsidRPr="00475A6F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>Total :             (Out of 10)</w:t>
            </w: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3314A5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 xml:space="preserve">Teacher's Sign :                        </w:t>
            </w:r>
          </w:p>
        </w:tc>
      </w:tr>
      <w:tr w:rsidR="003314A5" w:rsidRPr="005D3689" w:rsidTr="009B0A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  <w:trHeight w:val="361"/>
        </w:trPr>
        <w:tc>
          <w:tcPr>
            <w:tcW w:w="1965" w:type="dxa"/>
          </w:tcPr>
          <w:p w:rsidR="003314A5" w:rsidRPr="009B0AE9" w:rsidRDefault="003314A5" w:rsidP="00B80EF9">
            <w:pPr>
              <w:pStyle w:val="WW-TableHeading1"/>
              <w:snapToGrid w:val="0"/>
              <w:spacing w:after="0"/>
              <w:jc w:val="left"/>
              <w:rPr>
                <w:rFonts w:ascii="Calibri" w:hAnsi="Calibri" w:cs="Calibri"/>
              </w:rPr>
            </w:pPr>
            <w:r w:rsidRPr="009B0AE9">
              <w:rPr>
                <w:rFonts w:ascii="Calibri" w:hAnsi="Calibri" w:cs="Calibri"/>
              </w:rPr>
              <w:lastRenderedPageBreak/>
              <w:t xml:space="preserve">EXPERIMENT </w:t>
            </w:r>
            <w:r w:rsidR="008B201B">
              <w:rPr>
                <w:rFonts w:ascii="Calibri" w:hAnsi="Calibri" w:cs="Calibri"/>
              </w:rPr>
              <w:t>4</w:t>
            </w:r>
          </w:p>
        </w:tc>
        <w:tc>
          <w:tcPr>
            <w:tcW w:w="7107" w:type="dxa"/>
          </w:tcPr>
          <w:p w:rsidR="003314A5" w:rsidRPr="008B201B" w:rsidRDefault="008B201B" w:rsidP="008B201B">
            <w:pPr>
              <w:pStyle w:val="BodyText"/>
              <w:snapToGrid w:val="0"/>
              <w:spacing w:after="0"/>
              <w:rPr>
                <w:rFonts w:ascii="Calibri" w:hAnsi="Calibri" w:cs="Calibri"/>
                <w:b/>
                <w:bCs/>
                <w:i/>
                <w:iCs/>
              </w:rPr>
            </w:pPr>
            <w:r w:rsidRPr="008B201B">
              <w:rPr>
                <w:rFonts w:ascii="Calibri" w:hAnsi="Calibri" w:cs="Calibri"/>
                <w:bCs/>
                <w:iCs/>
                <w:sz w:val="22"/>
                <w:szCs w:val="22"/>
              </w:rPr>
              <w:t>Basic SQL C</w:t>
            </w:r>
            <w:r w:rsidR="003314A5" w:rsidRPr="008B201B">
              <w:rPr>
                <w:rFonts w:ascii="Calibri" w:hAnsi="Calibri" w:cs="Calibri"/>
                <w:bCs/>
                <w:iCs/>
                <w:sz w:val="22"/>
                <w:szCs w:val="22"/>
              </w:rPr>
              <w:t>ommands</w:t>
            </w:r>
          </w:p>
        </w:tc>
      </w:tr>
      <w:tr w:rsidR="003314A5" w:rsidRPr="005D3689" w:rsidTr="00873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3314A5" w:rsidRPr="009B0AE9" w:rsidRDefault="003314A5" w:rsidP="009B0AE9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r w:rsidRPr="009B0AE9">
              <w:rPr>
                <w:rFonts w:ascii="Calibri" w:hAnsi="Calibri" w:cs="Calibri"/>
              </w:rPr>
              <w:t>Aim</w:t>
            </w:r>
          </w:p>
        </w:tc>
        <w:tc>
          <w:tcPr>
            <w:tcW w:w="7107" w:type="dxa"/>
          </w:tcPr>
          <w:p w:rsidR="003314A5" w:rsidRPr="008B201B" w:rsidRDefault="008B201B" w:rsidP="008B201B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r w:rsidRPr="008B201B">
              <w:rPr>
                <w:rFonts w:ascii="Calibri" w:hAnsi="Calibri" w:cs="Calibri"/>
                <w:iCs/>
                <w:sz w:val="22"/>
                <w:szCs w:val="22"/>
              </w:rPr>
              <w:t>To implement simple SQL comm</w:t>
            </w:r>
            <w:r w:rsidR="003314A5" w:rsidRPr="008B201B">
              <w:rPr>
                <w:rFonts w:ascii="Calibri" w:hAnsi="Calibri" w:cs="Calibri"/>
                <w:iCs/>
                <w:sz w:val="22"/>
                <w:szCs w:val="22"/>
              </w:rPr>
              <w:t>and</w:t>
            </w:r>
            <w:r w:rsidRPr="008B201B">
              <w:rPr>
                <w:rFonts w:ascii="Calibri" w:hAnsi="Calibri" w:cs="Calibri"/>
                <w:iCs/>
                <w:sz w:val="22"/>
                <w:szCs w:val="22"/>
              </w:rPr>
              <w:t>s</w:t>
            </w:r>
          </w:p>
        </w:tc>
      </w:tr>
      <w:tr w:rsidR="003314A5" w:rsidRPr="005D3689" w:rsidTr="00873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3314A5" w:rsidRPr="009B0AE9" w:rsidRDefault="003314A5" w:rsidP="009B0AE9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r w:rsidRPr="009B0AE9">
              <w:rPr>
                <w:rFonts w:ascii="Calibri" w:hAnsi="Calibri" w:cs="Calibri"/>
              </w:rPr>
              <w:t>Tools</w:t>
            </w:r>
          </w:p>
        </w:tc>
        <w:tc>
          <w:tcPr>
            <w:tcW w:w="7107" w:type="dxa"/>
          </w:tcPr>
          <w:p w:rsidR="003314A5" w:rsidRPr="008B201B" w:rsidRDefault="003314A5" w:rsidP="009B0AE9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proofErr w:type="spellStart"/>
            <w:r w:rsidRPr="008B201B">
              <w:rPr>
                <w:rFonts w:ascii="Calibri" w:hAnsi="Calibri" w:cs="Calibri"/>
                <w:sz w:val="22"/>
                <w:szCs w:val="22"/>
              </w:rPr>
              <w:t>PostgreSQL</w:t>
            </w:r>
            <w:proofErr w:type="spellEnd"/>
          </w:p>
        </w:tc>
      </w:tr>
      <w:tr w:rsidR="003314A5" w:rsidRPr="005D3689" w:rsidTr="00873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3314A5" w:rsidRPr="005D3689" w:rsidRDefault="003314A5" w:rsidP="00424833">
            <w:pPr>
              <w:pStyle w:val="WW-TableContents1"/>
              <w:snapToGrid w:val="0"/>
              <w:rPr>
                <w:rFonts w:ascii="Calibri" w:hAnsi="Calibri" w:cs="Calibri"/>
              </w:rPr>
            </w:pPr>
            <w:r w:rsidRPr="005D3689">
              <w:rPr>
                <w:rFonts w:ascii="Calibri" w:hAnsi="Calibri" w:cs="Calibri"/>
              </w:rPr>
              <w:t>Theory</w:t>
            </w:r>
          </w:p>
        </w:tc>
        <w:tc>
          <w:tcPr>
            <w:tcW w:w="7107" w:type="dxa"/>
          </w:tcPr>
          <w:p w:rsidR="008A4294" w:rsidRPr="008B201B" w:rsidRDefault="008A4294" w:rsidP="008A4294">
            <w:pPr>
              <w:rPr>
                <w:rFonts w:asciiTheme="minorHAnsi" w:hAnsiTheme="minorHAnsi"/>
              </w:rPr>
            </w:pPr>
            <w:r w:rsidRPr="008B201B">
              <w:rPr>
                <w:rFonts w:asciiTheme="minorHAnsi" w:hAnsiTheme="minorHAnsi"/>
                <w:b/>
                <w:bCs/>
                <w:sz w:val="22"/>
                <w:szCs w:val="22"/>
              </w:rPr>
              <w:t>SELECT:</w:t>
            </w:r>
            <w:r w:rsidRPr="008B201B">
              <w:rPr>
                <w:rFonts w:asciiTheme="minorHAnsi" w:hAnsiTheme="minorHAnsi"/>
                <w:sz w:val="22"/>
                <w:szCs w:val="22"/>
              </w:rPr>
              <w:t xml:space="preserve"> SELECT statement returns a result set of records from one or more tables.</w:t>
            </w:r>
          </w:p>
          <w:p w:rsidR="008A4294" w:rsidRPr="008B201B" w:rsidRDefault="008A4294" w:rsidP="008A4294">
            <w:pPr>
              <w:rPr>
                <w:rFonts w:asciiTheme="minorHAnsi" w:hAnsiTheme="minorHAnsi"/>
              </w:rPr>
            </w:pPr>
            <w:r w:rsidRPr="008B201B">
              <w:rPr>
                <w:rFonts w:asciiTheme="minorHAnsi" w:hAnsiTheme="minorHAnsi"/>
                <w:sz w:val="22"/>
                <w:szCs w:val="22"/>
              </w:rPr>
              <w:t>The select statement has optional clauses:</w:t>
            </w:r>
          </w:p>
          <w:p w:rsidR="008A4294" w:rsidRPr="008B201B" w:rsidRDefault="008A4294" w:rsidP="008A4294">
            <w:pPr>
              <w:widowControl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8B201B">
              <w:rPr>
                <w:rFonts w:asciiTheme="minorHAnsi" w:hAnsiTheme="minorHAnsi"/>
                <w:sz w:val="22"/>
                <w:szCs w:val="22"/>
              </w:rPr>
              <w:t>WHERE specifies which rows to retrieve</w:t>
            </w:r>
          </w:p>
          <w:p w:rsidR="008A4294" w:rsidRPr="008B201B" w:rsidRDefault="008A4294" w:rsidP="008A4294">
            <w:pPr>
              <w:widowControl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8B201B">
              <w:rPr>
                <w:rFonts w:asciiTheme="minorHAnsi" w:hAnsiTheme="minorHAnsi"/>
                <w:sz w:val="22"/>
                <w:szCs w:val="22"/>
              </w:rPr>
              <w:t>GROUP BY groups rows sharing a property so that an aggregate function can be applied to each group having group.</w:t>
            </w:r>
          </w:p>
          <w:p w:rsidR="008A4294" w:rsidRPr="008B201B" w:rsidRDefault="008A4294" w:rsidP="008A4294">
            <w:pPr>
              <w:widowControl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8B201B">
              <w:rPr>
                <w:rFonts w:asciiTheme="minorHAnsi" w:hAnsiTheme="minorHAnsi"/>
                <w:sz w:val="22"/>
                <w:szCs w:val="22"/>
              </w:rPr>
              <w:t>HAVING selects among the groups defined by the GROUP BY clause.</w:t>
            </w:r>
          </w:p>
          <w:p w:rsidR="008A4294" w:rsidRPr="008B201B" w:rsidRDefault="008A4294" w:rsidP="008A4294">
            <w:pPr>
              <w:widowControl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8B201B">
              <w:rPr>
                <w:rFonts w:asciiTheme="minorHAnsi" w:hAnsiTheme="minorHAnsi"/>
                <w:sz w:val="22"/>
                <w:szCs w:val="22"/>
              </w:rPr>
              <w:t>ORDER BY specifies an order in which to return the rows.</w:t>
            </w:r>
          </w:p>
          <w:p w:rsidR="008A4294" w:rsidRPr="008B201B" w:rsidRDefault="008A4294" w:rsidP="008A4294">
            <w:pPr>
              <w:ind w:left="360"/>
              <w:rPr>
                <w:rFonts w:asciiTheme="minorHAnsi" w:hAnsiTheme="minorHAnsi"/>
              </w:rPr>
            </w:pPr>
          </w:p>
          <w:p w:rsidR="008A4294" w:rsidRPr="008B201B" w:rsidRDefault="008A4294" w:rsidP="008A4294">
            <w:pPr>
              <w:ind w:left="360"/>
              <w:rPr>
                <w:rFonts w:asciiTheme="minorHAnsi" w:hAnsiTheme="minorHAnsi"/>
              </w:rPr>
            </w:pPr>
            <w:r w:rsidRPr="008B201B">
              <w:rPr>
                <w:rFonts w:asciiTheme="minorHAnsi" w:hAnsiTheme="minorHAnsi"/>
                <w:sz w:val="22"/>
                <w:szCs w:val="22"/>
              </w:rPr>
              <w:t>Syntax:</w:t>
            </w:r>
          </w:p>
          <w:p w:rsidR="008A4294" w:rsidRPr="008B201B" w:rsidRDefault="008A4294" w:rsidP="008A4294">
            <w:pPr>
              <w:ind w:left="360"/>
              <w:rPr>
                <w:rFonts w:asciiTheme="minorHAnsi" w:hAnsiTheme="minorHAnsi"/>
              </w:rPr>
            </w:pPr>
            <w:r w:rsidRPr="008B201B">
              <w:rPr>
                <w:rFonts w:asciiTheme="minorHAnsi" w:hAnsiTheme="minorHAnsi"/>
                <w:sz w:val="22"/>
                <w:szCs w:val="22"/>
              </w:rPr>
              <w:t>SELECT&lt;attribute list&gt;</w:t>
            </w:r>
          </w:p>
          <w:p w:rsidR="008A4294" w:rsidRPr="008B201B" w:rsidRDefault="008A4294" w:rsidP="008A4294">
            <w:pPr>
              <w:ind w:left="360"/>
              <w:rPr>
                <w:rFonts w:asciiTheme="minorHAnsi" w:hAnsiTheme="minorHAnsi"/>
              </w:rPr>
            </w:pPr>
            <w:r w:rsidRPr="008B201B">
              <w:rPr>
                <w:rFonts w:asciiTheme="minorHAnsi" w:hAnsiTheme="minorHAnsi"/>
                <w:sz w:val="22"/>
                <w:szCs w:val="22"/>
              </w:rPr>
              <w:t>FROM&lt;table list&gt;</w:t>
            </w:r>
          </w:p>
          <w:p w:rsidR="008A4294" w:rsidRPr="008B201B" w:rsidRDefault="008A4294" w:rsidP="008A4294">
            <w:pPr>
              <w:ind w:left="360"/>
              <w:rPr>
                <w:rFonts w:asciiTheme="minorHAnsi" w:hAnsiTheme="minorHAnsi"/>
              </w:rPr>
            </w:pPr>
            <w:r w:rsidRPr="008B201B">
              <w:rPr>
                <w:rFonts w:asciiTheme="minorHAnsi" w:hAnsiTheme="minorHAnsi"/>
                <w:sz w:val="22"/>
                <w:szCs w:val="22"/>
              </w:rPr>
              <w:t>WHERE&lt;condition&gt;</w:t>
            </w:r>
          </w:p>
          <w:p w:rsidR="008A4294" w:rsidRPr="008B201B" w:rsidRDefault="008A4294" w:rsidP="008A4294">
            <w:pPr>
              <w:ind w:left="360"/>
              <w:rPr>
                <w:rFonts w:asciiTheme="minorHAnsi" w:hAnsiTheme="minorHAnsi"/>
              </w:rPr>
            </w:pPr>
          </w:p>
          <w:p w:rsidR="008A4294" w:rsidRPr="008B201B" w:rsidRDefault="008A4294" w:rsidP="008A4294">
            <w:pPr>
              <w:ind w:left="360"/>
              <w:rPr>
                <w:rFonts w:asciiTheme="minorHAnsi" w:hAnsiTheme="minorHAnsi"/>
              </w:rPr>
            </w:pPr>
            <w:r w:rsidRPr="008B201B">
              <w:rPr>
                <w:rFonts w:asciiTheme="minorHAnsi" w:hAnsiTheme="minorHAnsi"/>
                <w:sz w:val="22"/>
                <w:szCs w:val="22"/>
              </w:rPr>
              <w:t>Where</w:t>
            </w:r>
          </w:p>
          <w:p w:rsidR="008A4294" w:rsidRPr="008B201B" w:rsidRDefault="008A4294" w:rsidP="008A4294">
            <w:pPr>
              <w:ind w:left="360"/>
              <w:rPr>
                <w:rFonts w:asciiTheme="minorHAnsi" w:hAnsiTheme="minorHAnsi"/>
              </w:rPr>
            </w:pPr>
          </w:p>
          <w:p w:rsidR="008A4294" w:rsidRPr="008B201B" w:rsidRDefault="008A4294" w:rsidP="008A4294">
            <w:pPr>
              <w:widowControl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8B201B">
              <w:rPr>
                <w:rFonts w:asciiTheme="minorHAnsi" w:hAnsiTheme="minorHAnsi"/>
                <w:sz w:val="22"/>
                <w:szCs w:val="22"/>
              </w:rPr>
              <w:t>Attribute list is a list of attribute name whose values to be retrieved by the query.</w:t>
            </w:r>
          </w:p>
          <w:p w:rsidR="008A4294" w:rsidRPr="008B201B" w:rsidRDefault="008A4294" w:rsidP="008A4294">
            <w:pPr>
              <w:widowControl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8B201B">
              <w:rPr>
                <w:rFonts w:asciiTheme="minorHAnsi" w:hAnsiTheme="minorHAnsi"/>
                <w:sz w:val="22"/>
                <w:szCs w:val="22"/>
              </w:rPr>
              <w:t>Table list is a list of table name required to process query.</w:t>
            </w:r>
          </w:p>
          <w:p w:rsidR="008A4294" w:rsidRPr="008B201B" w:rsidRDefault="008A4294" w:rsidP="008A4294">
            <w:pPr>
              <w:widowControl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8B201B">
              <w:rPr>
                <w:rFonts w:asciiTheme="minorHAnsi" w:hAnsiTheme="minorHAnsi"/>
                <w:sz w:val="22"/>
                <w:szCs w:val="22"/>
              </w:rPr>
              <w:t xml:space="preserve">Condition is a Boolean expression that identifies the </w:t>
            </w:r>
            <w:proofErr w:type="spellStart"/>
            <w:r w:rsidRPr="008B201B">
              <w:rPr>
                <w:rFonts w:asciiTheme="minorHAnsi" w:hAnsiTheme="minorHAnsi"/>
                <w:sz w:val="22"/>
                <w:szCs w:val="22"/>
              </w:rPr>
              <w:t>tuples</w:t>
            </w:r>
            <w:proofErr w:type="spellEnd"/>
            <w:r w:rsidRPr="008B201B">
              <w:rPr>
                <w:rFonts w:asciiTheme="minorHAnsi" w:hAnsiTheme="minorHAnsi"/>
                <w:sz w:val="22"/>
                <w:szCs w:val="22"/>
              </w:rPr>
              <w:t xml:space="preserve"> to be retrieved by query.</w:t>
            </w:r>
          </w:p>
          <w:p w:rsidR="00794412" w:rsidRPr="008B201B" w:rsidRDefault="00794412" w:rsidP="00E74DCB">
            <w:pPr>
              <w:widowControl/>
              <w:rPr>
                <w:rFonts w:asciiTheme="minorHAnsi" w:hAnsiTheme="minorHAnsi"/>
                <w:b/>
                <w:bCs/>
                <w:lang w:val="en-IN"/>
              </w:rPr>
            </w:pPr>
            <w:r w:rsidRPr="008B201B">
              <w:rPr>
                <w:rFonts w:asciiTheme="minorHAnsi" w:hAnsiTheme="minorHAnsi"/>
                <w:b/>
                <w:bCs/>
                <w:sz w:val="22"/>
                <w:szCs w:val="22"/>
                <w:lang w:val="en-IN"/>
              </w:rPr>
              <w:t>SQL Aggregate Functions</w:t>
            </w:r>
          </w:p>
          <w:p w:rsidR="00794412" w:rsidRPr="008B201B" w:rsidRDefault="00794412" w:rsidP="00794412">
            <w:pPr>
              <w:widowControl/>
              <w:ind w:left="720"/>
              <w:rPr>
                <w:rFonts w:asciiTheme="minorHAnsi" w:hAnsiTheme="minorHAnsi"/>
                <w:lang w:val="en-IN"/>
              </w:rPr>
            </w:pPr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t>SQL aggregate functions return a single value, calculated from values in a column.</w:t>
            </w:r>
          </w:p>
          <w:p w:rsidR="00794412" w:rsidRPr="008B201B" w:rsidRDefault="00794412" w:rsidP="00794412">
            <w:pPr>
              <w:widowControl/>
              <w:ind w:left="720"/>
              <w:rPr>
                <w:rFonts w:asciiTheme="minorHAnsi" w:hAnsiTheme="minorHAnsi"/>
                <w:lang w:val="en-IN"/>
              </w:rPr>
            </w:pPr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t>Useful aggregate functions:</w:t>
            </w:r>
          </w:p>
          <w:p w:rsidR="00794412" w:rsidRPr="008B201B" w:rsidRDefault="00794412" w:rsidP="00794412">
            <w:pPr>
              <w:widowControl/>
              <w:numPr>
                <w:ilvl w:val="0"/>
                <w:numId w:val="26"/>
              </w:numPr>
              <w:rPr>
                <w:rFonts w:asciiTheme="minorHAnsi" w:hAnsiTheme="minorHAnsi"/>
                <w:lang w:val="en-IN"/>
              </w:rPr>
            </w:pPr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t>AVG() - Returns the average value</w:t>
            </w:r>
          </w:p>
          <w:p w:rsidR="00794412" w:rsidRPr="008B201B" w:rsidRDefault="00794412" w:rsidP="00794412">
            <w:pPr>
              <w:widowControl/>
              <w:numPr>
                <w:ilvl w:val="0"/>
                <w:numId w:val="26"/>
              </w:numPr>
              <w:rPr>
                <w:rFonts w:asciiTheme="minorHAnsi" w:hAnsiTheme="minorHAnsi"/>
                <w:lang w:val="en-IN"/>
              </w:rPr>
            </w:pPr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t>COUNT() - Returns the number of rows</w:t>
            </w:r>
          </w:p>
          <w:p w:rsidR="00794412" w:rsidRPr="008B201B" w:rsidRDefault="00794412" w:rsidP="00794412">
            <w:pPr>
              <w:widowControl/>
              <w:numPr>
                <w:ilvl w:val="0"/>
                <w:numId w:val="26"/>
              </w:numPr>
              <w:rPr>
                <w:rFonts w:asciiTheme="minorHAnsi" w:hAnsiTheme="minorHAnsi"/>
                <w:lang w:val="en-IN"/>
              </w:rPr>
            </w:pPr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t>FIRST() - Returns the first value</w:t>
            </w:r>
          </w:p>
          <w:p w:rsidR="00794412" w:rsidRPr="008B201B" w:rsidRDefault="00794412" w:rsidP="00794412">
            <w:pPr>
              <w:widowControl/>
              <w:numPr>
                <w:ilvl w:val="0"/>
                <w:numId w:val="26"/>
              </w:numPr>
              <w:rPr>
                <w:rFonts w:asciiTheme="minorHAnsi" w:hAnsiTheme="minorHAnsi"/>
                <w:lang w:val="en-IN"/>
              </w:rPr>
            </w:pPr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t>LAST() - Returns the last value</w:t>
            </w:r>
          </w:p>
          <w:p w:rsidR="00794412" w:rsidRPr="008B201B" w:rsidRDefault="00794412" w:rsidP="00794412">
            <w:pPr>
              <w:widowControl/>
              <w:numPr>
                <w:ilvl w:val="0"/>
                <w:numId w:val="26"/>
              </w:numPr>
              <w:rPr>
                <w:rFonts w:asciiTheme="minorHAnsi" w:hAnsiTheme="minorHAnsi"/>
                <w:lang w:val="en-IN"/>
              </w:rPr>
            </w:pPr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t>MAX() - Returns the largest value</w:t>
            </w:r>
          </w:p>
          <w:p w:rsidR="00794412" w:rsidRPr="008B201B" w:rsidRDefault="00794412" w:rsidP="00794412">
            <w:pPr>
              <w:widowControl/>
              <w:numPr>
                <w:ilvl w:val="0"/>
                <w:numId w:val="26"/>
              </w:numPr>
              <w:rPr>
                <w:rFonts w:asciiTheme="minorHAnsi" w:hAnsiTheme="minorHAnsi"/>
                <w:lang w:val="en-IN"/>
              </w:rPr>
            </w:pPr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t>MIN() - Returns the smallest value</w:t>
            </w:r>
          </w:p>
          <w:p w:rsidR="00794412" w:rsidRPr="008B201B" w:rsidRDefault="00794412" w:rsidP="00794412">
            <w:pPr>
              <w:widowControl/>
              <w:numPr>
                <w:ilvl w:val="0"/>
                <w:numId w:val="26"/>
              </w:numPr>
              <w:rPr>
                <w:rFonts w:asciiTheme="minorHAnsi" w:hAnsiTheme="minorHAnsi"/>
                <w:lang w:val="en-IN"/>
              </w:rPr>
            </w:pPr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t>SUM() - Returns the sum</w:t>
            </w:r>
          </w:p>
          <w:p w:rsidR="00E74DCB" w:rsidRPr="008B201B" w:rsidRDefault="00E74DCB" w:rsidP="00E74DCB">
            <w:pPr>
              <w:widowControl/>
              <w:rPr>
                <w:rFonts w:asciiTheme="minorHAnsi" w:hAnsiTheme="minorHAnsi"/>
                <w:b/>
                <w:bCs/>
                <w:lang w:val="en-IN"/>
              </w:rPr>
            </w:pPr>
            <w:r w:rsidRPr="008B201B">
              <w:rPr>
                <w:rFonts w:asciiTheme="minorHAnsi" w:hAnsiTheme="minorHAnsi"/>
                <w:b/>
                <w:bCs/>
                <w:sz w:val="22"/>
                <w:szCs w:val="22"/>
                <w:lang w:val="en-IN"/>
              </w:rPr>
              <w:t>The SQL ORDER BY Keyword</w:t>
            </w:r>
          </w:p>
          <w:p w:rsidR="00E74DCB" w:rsidRPr="008B201B" w:rsidRDefault="00E74DCB" w:rsidP="00E74DCB">
            <w:pPr>
              <w:widowControl/>
              <w:rPr>
                <w:rFonts w:asciiTheme="minorHAnsi" w:hAnsiTheme="minorHAnsi"/>
                <w:lang w:val="en-IN"/>
              </w:rPr>
            </w:pPr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t>The ORDER BY keyword is used to sort the result-set by one or more columns.</w:t>
            </w:r>
          </w:p>
          <w:p w:rsidR="00E74DCB" w:rsidRPr="008B201B" w:rsidRDefault="00E74DCB" w:rsidP="00E74DCB">
            <w:pPr>
              <w:widowControl/>
              <w:rPr>
                <w:rFonts w:asciiTheme="minorHAnsi" w:hAnsiTheme="minorHAnsi"/>
                <w:lang w:val="en-IN"/>
              </w:rPr>
            </w:pPr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t>The ORDER BY keyword sorts the records in ascending order by default. To sort the records in a descending order, you can use the DESC keyword.</w:t>
            </w:r>
          </w:p>
          <w:p w:rsidR="00E74DCB" w:rsidRPr="008B201B" w:rsidRDefault="00E74DCB" w:rsidP="00E74DCB">
            <w:pPr>
              <w:widowControl/>
              <w:rPr>
                <w:rFonts w:asciiTheme="minorHAnsi" w:hAnsiTheme="minorHAnsi"/>
                <w:b/>
                <w:bCs/>
                <w:lang w:val="en-IN"/>
              </w:rPr>
            </w:pPr>
            <w:r w:rsidRPr="008B201B">
              <w:rPr>
                <w:rFonts w:asciiTheme="minorHAnsi" w:hAnsiTheme="minorHAnsi"/>
                <w:b/>
                <w:bCs/>
                <w:sz w:val="22"/>
                <w:szCs w:val="22"/>
                <w:lang w:val="en-IN"/>
              </w:rPr>
              <w:t>SQL ORDER BY Syntax</w:t>
            </w:r>
          </w:p>
          <w:p w:rsidR="00E74DCB" w:rsidRPr="008B201B" w:rsidRDefault="00E74DCB" w:rsidP="00E74DCB">
            <w:pPr>
              <w:widowControl/>
              <w:rPr>
                <w:rFonts w:asciiTheme="minorHAnsi" w:hAnsiTheme="minorHAnsi"/>
                <w:lang w:val="en-IN"/>
              </w:rPr>
            </w:pPr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SELECT </w:t>
            </w:r>
            <w:proofErr w:type="spellStart"/>
            <w:r w:rsidRPr="008B201B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>column_name</w:t>
            </w:r>
            <w:proofErr w:type="spellEnd"/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t>,</w:t>
            </w:r>
            <w:r w:rsidRPr="008B201B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 xml:space="preserve"> </w:t>
            </w:r>
            <w:proofErr w:type="spellStart"/>
            <w:r w:rsidRPr="008B201B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>column_name</w:t>
            </w:r>
            <w:proofErr w:type="spellEnd"/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br/>
              <w:t xml:space="preserve">FROM </w:t>
            </w:r>
            <w:proofErr w:type="spellStart"/>
            <w:r w:rsidRPr="008B201B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>table_name</w:t>
            </w:r>
            <w:proofErr w:type="spellEnd"/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br/>
              <w:t xml:space="preserve">ORDER BY </w:t>
            </w:r>
            <w:proofErr w:type="spellStart"/>
            <w:r w:rsidRPr="008B201B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>column_name</w:t>
            </w:r>
            <w:proofErr w:type="spellEnd"/>
            <w:r w:rsidRPr="008B201B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 xml:space="preserve"> </w:t>
            </w:r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t>ASC|DESC,</w:t>
            </w:r>
            <w:r w:rsidRPr="008B201B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 xml:space="preserve"> </w:t>
            </w:r>
            <w:proofErr w:type="spellStart"/>
            <w:r w:rsidRPr="008B201B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>column_name</w:t>
            </w:r>
            <w:proofErr w:type="spellEnd"/>
            <w:r w:rsidRPr="008B201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ASC|DESC;</w:t>
            </w:r>
          </w:p>
          <w:p w:rsidR="00E74DCB" w:rsidRPr="008B201B" w:rsidRDefault="00E74DCB" w:rsidP="00E74DCB">
            <w:pPr>
              <w:widowControl/>
              <w:rPr>
                <w:rFonts w:asciiTheme="minorHAnsi" w:hAnsiTheme="minorHAnsi"/>
                <w:lang w:val="en-IN"/>
              </w:rPr>
            </w:pPr>
          </w:p>
          <w:p w:rsidR="00794412" w:rsidRPr="008B201B" w:rsidRDefault="00794412" w:rsidP="00794412">
            <w:pPr>
              <w:widowControl/>
              <w:ind w:left="720"/>
              <w:rPr>
                <w:rFonts w:asciiTheme="minorHAnsi" w:hAnsiTheme="minorHAnsi"/>
              </w:rPr>
            </w:pPr>
          </w:p>
          <w:p w:rsidR="003314A5" w:rsidRDefault="003314A5" w:rsidP="008A4294">
            <w:pPr>
              <w:jc w:val="both"/>
              <w:rPr>
                <w:rFonts w:asciiTheme="minorHAnsi" w:hAnsiTheme="minorHAnsi" w:cs="Calibri"/>
                <w:b/>
              </w:rPr>
            </w:pPr>
          </w:p>
          <w:p w:rsidR="008B201B" w:rsidRDefault="008B201B" w:rsidP="008A4294">
            <w:pPr>
              <w:jc w:val="both"/>
              <w:rPr>
                <w:rFonts w:asciiTheme="minorHAnsi" w:hAnsiTheme="minorHAnsi" w:cs="Calibri"/>
                <w:b/>
              </w:rPr>
            </w:pPr>
          </w:p>
          <w:p w:rsidR="008B201B" w:rsidRPr="008B201B" w:rsidRDefault="008B201B" w:rsidP="008A4294">
            <w:pPr>
              <w:jc w:val="both"/>
              <w:rPr>
                <w:rFonts w:asciiTheme="minorHAnsi" w:hAnsiTheme="minorHAnsi" w:cs="Calibri"/>
                <w:b/>
              </w:rPr>
            </w:pPr>
          </w:p>
        </w:tc>
      </w:tr>
      <w:tr w:rsidR="00AB647C" w:rsidRPr="005D3689" w:rsidTr="00873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AB647C" w:rsidRPr="005D3689" w:rsidRDefault="00AB647C" w:rsidP="00424833">
            <w:pPr>
              <w:pStyle w:val="WW-TableContents1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Procedure</w:t>
            </w:r>
          </w:p>
        </w:tc>
        <w:tc>
          <w:tcPr>
            <w:tcW w:w="7107" w:type="dxa"/>
            <w:vMerge w:val="restart"/>
          </w:tcPr>
          <w:p w:rsidR="005B3B50" w:rsidRDefault="00981E90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  <w:highlight w:val="yellow"/>
              </w:rPr>
            </w:pPr>
            <w:r w:rsidRPr="00981E90">
              <w:rPr>
                <w:rFonts w:asciiTheme="minorHAnsi" w:hAnsiTheme="minorHAnsi" w:cs="Calibri"/>
                <w:kern w:val="2"/>
                <w:sz w:val="22"/>
                <w:szCs w:val="22"/>
                <w:highlight w:val="yellow"/>
              </w:rPr>
              <w:t>TASK 1:</w:t>
            </w:r>
          </w:p>
          <w:p w:rsidR="00AB647C" w:rsidRPr="00981E90" w:rsidRDefault="00AB647C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  <w:highlight w:val="yellow"/>
              </w:rPr>
            </w:pPr>
            <w:r w:rsidRPr="00981E90">
              <w:rPr>
                <w:rFonts w:asciiTheme="minorHAnsi" w:hAnsiTheme="minorHAnsi" w:cs="Calibri"/>
                <w:kern w:val="2"/>
                <w:sz w:val="22"/>
                <w:szCs w:val="22"/>
                <w:highlight w:val="yellow"/>
              </w:rPr>
              <w:t>1. Create following table:</w:t>
            </w:r>
          </w:p>
          <w:p w:rsidR="00AB647C" w:rsidRPr="00ED1A06" w:rsidRDefault="00AB647C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 w:rsidRPr="00981E90">
              <w:rPr>
                <w:rFonts w:asciiTheme="minorHAnsi" w:hAnsiTheme="minorHAnsi" w:cs="Calibri"/>
                <w:kern w:val="2"/>
                <w:sz w:val="22"/>
                <w:szCs w:val="22"/>
                <w:highlight w:val="yellow"/>
              </w:rPr>
              <w:t>Ta</w:t>
            </w:r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ble name : </w:t>
            </w:r>
            <w:proofErr w:type="spellStart"/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>sales_order</w:t>
            </w:r>
            <w:proofErr w:type="spellEnd"/>
          </w:p>
          <w:tbl>
            <w:tblPr>
              <w:tblStyle w:val="TableGrid"/>
              <w:tblW w:w="0" w:type="auto"/>
              <w:tblInd w:w="828" w:type="dxa"/>
              <w:tblLook w:val="04A0"/>
            </w:tblPr>
            <w:tblGrid>
              <w:gridCol w:w="2127"/>
              <w:gridCol w:w="1673"/>
              <w:gridCol w:w="1279"/>
            </w:tblGrid>
            <w:tr w:rsidR="00AB647C" w:rsidRPr="0031066F" w:rsidTr="00AB647C">
              <w:trPr>
                <w:trHeight w:val="360"/>
              </w:trPr>
              <w:tc>
                <w:tcPr>
                  <w:tcW w:w="194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r w:rsidRPr="0031066F">
                    <w:rPr>
                      <w:rFonts w:asciiTheme="minorHAnsi" w:hAnsiTheme="minorHAnsi" w:cs="Calibri"/>
                      <w:kern w:val="2"/>
                    </w:rPr>
                    <w:t>Column Name</w:t>
                  </w:r>
                </w:p>
              </w:tc>
              <w:tc>
                <w:tcPr>
                  <w:tcW w:w="167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r w:rsidRPr="0031066F">
                    <w:rPr>
                      <w:rFonts w:asciiTheme="minorHAnsi" w:hAnsiTheme="minorHAnsi" w:cs="Calibri"/>
                      <w:kern w:val="2"/>
                    </w:rPr>
                    <w:t>Data type</w:t>
                  </w:r>
                </w:p>
              </w:tc>
              <w:tc>
                <w:tcPr>
                  <w:tcW w:w="1186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r w:rsidRPr="0031066F">
                    <w:rPr>
                      <w:rFonts w:asciiTheme="minorHAnsi" w:hAnsiTheme="minorHAnsi" w:cs="Calibri"/>
                      <w:kern w:val="2"/>
                    </w:rPr>
                    <w:t>Size</w:t>
                  </w:r>
                </w:p>
              </w:tc>
            </w:tr>
            <w:tr w:rsidR="00AB647C" w:rsidRPr="0031066F" w:rsidTr="00AB647C">
              <w:trPr>
                <w:trHeight w:val="360"/>
              </w:trPr>
              <w:tc>
                <w:tcPr>
                  <w:tcW w:w="194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proofErr w:type="spellStart"/>
                  <w:r>
                    <w:rPr>
                      <w:rFonts w:asciiTheme="minorHAnsi" w:hAnsiTheme="minorHAnsi" w:cs="Calibri"/>
                      <w:kern w:val="2"/>
                    </w:rPr>
                    <w:t>order</w:t>
                  </w:r>
                  <w:r w:rsidRPr="0031066F">
                    <w:rPr>
                      <w:rFonts w:asciiTheme="minorHAnsi" w:hAnsiTheme="minorHAnsi" w:cs="Calibri"/>
                      <w:kern w:val="2"/>
                    </w:rPr>
                    <w:t>_no</w:t>
                  </w:r>
                  <w:proofErr w:type="spellEnd"/>
                </w:p>
              </w:tc>
              <w:tc>
                <w:tcPr>
                  <w:tcW w:w="167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proofErr w:type="spellStart"/>
                  <w:r w:rsidRPr="0031066F">
                    <w:rPr>
                      <w:rFonts w:asciiTheme="minorHAnsi" w:hAnsiTheme="minorHAnsi" w:cs="Calibri"/>
                      <w:kern w:val="2"/>
                    </w:rPr>
                    <w:t>varchar</w:t>
                  </w:r>
                  <w:proofErr w:type="spellEnd"/>
                </w:p>
              </w:tc>
              <w:tc>
                <w:tcPr>
                  <w:tcW w:w="1186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r w:rsidRPr="0031066F">
                    <w:rPr>
                      <w:rFonts w:asciiTheme="minorHAnsi" w:hAnsiTheme="minorHAnsi" w:cs="Calibri"/>
                      <w:kern w:val="2"/>
                    </w:rPr>
                    <w:t>6</w:t>
                  </w:r>
                </w:p>
              </w:tc>
            </w:tr>
            <w:tr w:rsidR="00AB647C" w:rsidRPr="0031066F" w:rsidTr="00AB647C">
              <w:trPr>
                <w:trHeight w:val="360"/>
              </w:trPr>
              <w:tc>
                <w:tcPr>
                  <w:tcW w:w="194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proofErr w:type="spellStart"/>
                  <w:r>
                    <w:rPr>
                      <w:rFonts w:asciiTheme="minorHAnsi" w:hAnsiTheme="minorHAnsi" w:cs="Calibri"/>
                      <w:kern w:val="2"/>
                    </w:rPr>
                    <w:t>Order_date</w:t>
                  </w:r>
                  <w:proofErr w:type="spellEnd"/>
                </w:p>
              </w:tc>
              <w:tc>
                <w:tcPr>
                  <w:tcW w:w="167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r>
                    <w:rPr>
                      <w:rFonts w:asciiTheme="minorHAnsi" w:hAnsiTheme="minorHAnsi" w:cs="Calibri"/>
                      <w:kern w:val="2"/>
                    </w:rPr>
                    <w:t>date</w:t>
                  </w:r>
                </w:p>
              </w:tc>
              <w:tc>
                <w:tcPr>
                  <w:tcW w:w="1186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</w:p>
              </w:tc>
            </w:tr>
            <w:tr w:rsidR="00AB647C" w:rsidRPr="0031066F" w:rsidTr="00AB647C">
              <w:trPr>
                <w:trHeight w:val="360"/>
              </w:trPr>
              <w:tc>
                <w:tcPr>
                  <w:tcW w:w="194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proofErr w:type="spellStart"/>
                  <w:r>
                    <w:rPr>
                      <w:rFonts w:asciiTheme="minorHAnsi" w:hAnsiTheme="minorHAnsi" w:cs="Calibri"/>
                      <w:kern w:val="2"/>
                    </w:rPr>
                    <w:t>Client_no</w:t>
                  </w:r>
                  <w:proofErr w:type="spellEnd"/>
                </w:p>
              </w:tc>
              <w:tc>
                <w:tcPr>
                  <w:tcW w:w="167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proofErr w:type="spellStart"/>
                  <w:r w:rsidRPr="0031066F">
                    <w:rPr>
                      <w:rFonts w:asciiTheme="minorHAnsi" w:hAnsiTheme="minorHAnsi" w:cs="Calibri"/>
                      <w:kern w:val="2"/>
                    </w:rPr>
                    <w:t>varchar</w:t>
                  </w:r>
                  <w:proofErr w:type="spellEnd"/>
                </w:p>
              </w:tc>
              <w:tc>
                <w:tcPr>
                  <w:tcW w:w="1186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r>
                    <w:rPr>
                      <w:rFonts w:asciiTheme="minorHAnsi" w:hAnsiTheme="minorHAnsi" w:cs="Calibri"/>
                      <w:kern w:val="2"/>
                    </w:rPr>
                    <w:t>6</w:t>
                  </w:r>
                </w:p>
              </w:tc>
            </w:tr>
            <w:tr w:rsidR="00AB647C" w:rsidRPr="0031066F" w:rsidTr="00AB647C">
              <w:trPr>
                <w:trHeight w:val="360"/>
              </w:trPr>
              <w:tc>
                <w:tcPr>
                  <w:tcW w:w="194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proofErr w:type="spellStart"/>
                  <w:r>
                    <w:rPr>
                      <w:rFonts w:asciiTheme="minorHAnsi" w:hAnsiTheme="minorHAnsi" w:cs="Calibri"/>
                      <w:kern w:val="2"/>
                    </w:rPr>
                    <w:t>Dely_addr</w:t>
                  </w:r>
                  <w:proofErr w:type="spellEnd"/>
                </w:p>
              </w:tc>
              <w:tc>
                <w:tcPr>
                  <w:tcW w:w="167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proofErr w:type="spellStart"/>
                  <w:r w:rsidRPr="0031066F">
                    <w:rPr>
                      <w:rFonts w:asciiTheme="minorHAnsi" w:hAnsiTheme="minorHAnsi" w:cs="Calibri"/>
                      <w:kern w:val="2"/>
                    </w:rPr>
                    <w:t>varchar</w:t>
                  </w:r>
                  <w:proofErr w:type="spellEnd"/>
                </w:p>
              </w:tc>
              <w:tc>
                <w:tcPr>
                  <w:tcW w:w="1186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r>
                    <w:rPr>
                      <w:rFonts w:asciiTheme="minorHAnsi" w:hAnsiTheme="minorHAnsi" w:cs="Calibri"/>
                      <w:kern w:val="2"/>
                    </w:rPr>
                    <w:t>2</w:t>
                  </w:r>
                  <w:r w:rsidRPr="0031066F">
                    <w:rPr>
                      <w:rFonts w:asciiTheme="minorHAnsi" w:hAnsiTheme="minorHAnsi" w:cs="Calibri"/>
                      <w:kern w:val="2"/>
                    </w:rPr>
                    <w:t>5</w:t>
                  </w:r>
                </w:p>
              </w:tc>
            </w:tr>
            <w:tr w:rsidR="00AB647C" w:rsidRPr="0031066F" w:rsidTr="00AB647C">
              <w:trPr>
                <w:trHeight w:val="360"/>
              </w:trPr>
              <w:tc>
                <w:tcPr>
                  <w:tcW w:w="194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proofErr w:type="spellStart"/>
                  <w:r>
                    <w:rPr>
                      <w:rFonts w:asciiTheme="minorHAnsi" w:hAnsiTheme="minorHAnsi" w:cs="Calibri"/>
                      <w:kern w:val="2"/>
                    </w:rPr>
                    <w:t>Salesman_no</w:t>
                  </w:r>
                  <w:proofErr w:type="spellEnd"/>
                </w:p>
              </w:tc>
              <w:tc>
                <w:tcPr>
                  <w:tcW w:w="167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proofErr w:type="spellStart"/>
                  <w:r>
                    <w:rPr>
                      <w:rFonts w:asciiTheme="minorHAnsi" w:hAnsiTheme="minorHAnsi" w:cs="Calibri"/>
                      <w:kern w:val="2"/>
                    </w:rPr>
                    <w:t>varchar</w:t>
                  </w:r>
                  <w:proofErr w:type="spellEnd"/>
                </w:p>
              </w:tc>
              <w:tc>
                <w:tcPr>
                  <w:tcW w:w="1186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r>
                    <w:rPr>
                      <w:rFonts w:asciiTheme="minorHAnsi" w:hAnsiTheme="minorHAnsi" w:cs="Calibri"/>
                      <w:kern w:val="2"/>
                    </w:rPr>
                    <w:t>6</w:t>
                  </w:r>
                </w:p>
              </w:tc>
            </w:tr>
            <w:tr w:rsidR="00AB647C" w:rsidRPr="0031066F" w:rsidTr="00AB647C">
              <w:trPr>
                <w:trHeight w:val="360"/>
              </w:trPr>
              <w:tc>
                <w:tcPr>
                  <w:tcW w:w="194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proofErr w:type="spellStart"/>
                  <w:r>
                    <w:rPr>
                      <w:rFonts w:asciiTheme="minorHAnsi" w:hAnsiTheme="minorHAnsi" w:cs="Calibri"/>
                      <w:kern w:val="2"/>
                    </w:rPr>
                    <w:t>Dely_type</w:t>
                  </w:r>
                  <w:proofErr w:type="spellEnd"/>
                </w:p>
              </w:tc>
              <w:tc>
                <w:tcPr>
                  <w:tcW w:w="167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r w:rsidRPr="0031066F">
                    <w:rPr>
                      <w:rFonts w:asciiTheme="minorHAnsi" w:hAnsiTheme="minorHAnsi" w:cs="Calibri"/>
                      <w:kern w:val="2"/>
                    </w:rPr>
                    <w:t>char</w:t>
                  </w:r>
                </w:p>
              </w:tc>
              <w:tc>
                <w:tcPr>
                  <w:tcW w:w="1186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r>
                    <w:rPr>
                      <w:rFonts w:asciiTheme="minorHAnsi" w:hAnsiTheme="minorHAnsi" w:cs="Calibri"/>
                      <w:kern w:val="2"/>
                    </w:rPr>
                    <w:t>1</w:t>
                  </w:r>
                </w:p>
              </w:tc>
            </w:tr>
            <w:tr w:rsidR="00AB647C" w:rsidRPr="0031066F" w:rsidTr="00AB647C">
              <w:trPr>
                <w:trHeight w:val="360"/>
              </w:trPr>
              <w:tc>
                <w:tcPr>
                  <w:tcW w:w="194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proofErr w:type="spellStart"/>
                  <w:r w:rsidRPr="0031066F">
                    <w:rPr>
                      <w:rFonts w:asciiTheme="minorHAnsi" w:hAnsiTheme="minorHAnsi" w:cs="Calibri"/>
                      <w:kern w:val="2"/>
                    </w:rPr>
                    <w:t>B</w:t>
                  </w:r>
                  <w:r>
                    <w:rPr>
                      <w:rFonts w:asciiTheme="minorHAnsi" w:hAnsiTheme="minorHAnsi" w:cs="Calibri"/>
                      <w:kern w:val="2"/>
                    </w:rPr>
                    <w:t>illed_yn</w:t>
                  </w:r>
                  <w:proofErr w:type="spellEnd"/>
                </w:p>
              </w:tc>
              <w:tc>
                <w:tcPr>
                  <w:tcW w:w="167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r>
                    <w:rPr>
                      <w:rFonts w:asciiTheme="minorHAnsi" w:hAnsiTheme="minorHAnsi" w:cs="Calibri"/>
                      <w:kern w:val="2"/>
                    </w:rPr>
                    <w:t>char</w:t>
                  </w:r>
                </w:p>
              </w:tc>
              <w:tc>
                <w:tcPr>
                  <w:tcW w:w="1186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r>
                    <w:rPr>
                      <w:rFonts w:asciiTheme="minorHAnsi" w:hAnsiTheme="minorHAnsi" w:cs="Calibri"/>
                      <w:kern w:val="2"/>
                    </w:rPr>
                    <w:t>1</w:t>
                  </w:r>
                </w:p>
              </w:tc>
            </w:tr>
            <w:tr w:rsidR="00AB647C" w:rsidRPr="0031066F" w:rsidTr="00AB647C">
              <w:trPr>
                <w:trHeight w:val="360"/>
              </w:trPr>
              <w:tc>
                <w:tcPr>
                  <w:tcW w:w="1943" w:type="dxa"/>
                </w:tcPr>
                <w:p w:rsidR="00AB647C" w:rsidRPr="0031066F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proofErr w:type="spellStart"/>
                  <w:r>
                    <w:rPr>
                      <w:rFonts w:asciiTheme="minorHAnsi" w:hAnsiTheme="minorHAnsi" w:cs="Calibri"/>
                      <w:kern w:val="2"/>
                    </w:rPr>
                    <w:t>Dely_date</w:t>
                  </w:r>
                  <w:proofErr w:type="spellEnd"/>
                </w:p>
              </w:tc>
              <w:tc>
                <w:tcPr>
                  <w:tcW w:w="1673" w:type="dxa"/>
                </w:tcPr>
                <w:p w:rsidR="00AB647C" w:rsidRDefault="00AB647C" w:rsidP="00AB647C">
                  <w:pPr>
                    <w:pStyle w:val="WW-TableContents1"/>
                    <w:snapToGrid w:val="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r>
                    <w:rPr>
                      <w:rFonts w:asciiTheme="minorHAnsi" w:hAnsiTheme="minorHAnsi" w:cs="Calibri"/>
                      <w:kern w:val="2"/>
                    </w:rPr>
                    <w:t>Date</w:t>
                  </w:r>
                </w:p>
              </w:tc>
              <w:tc>
                <w:tcPr>
                  <w:tcW w:w="1186" w:type="dxa"/>
                </w:tcPr>
                <w:p w:rsidR="00AB647C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</w:p>
              </w:tc>
            </w:tr>
            <w:tr w:rsidR="00AB647C" w:rsidRPr="0031066F" w:rsidTr="00AB647C">
              <w:trPr>
                <w:trHeight w:val="360"/>
              </w:trPr>
              <w:tc>
                <w:tcPr>
                  <w:tcW w:w="1943" w:type="dxa"/>
                </w:tcPr>
                <w:p w:rsidR="00AB647C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proofErr w:type="spellStart"/>
                  <w:r>
                    <w:rPr>
                      <w:rFonts w:asciiTheme="minorHAnsi" w:hAnsiTheme="minorHAnsi" w:cs="Calibri"/>
                      <w:kern w:val="2"/>
                    </w:rPr>
                    <w:t>Order_status</w:t>
                  </w:r>
                  <w:proofErr w:type="spellEnd"/>
                </w:p>
              </w:tc>
              <w:tc>
                <w:tcPr>
                  <w:tcW w:w="1673" w:type="dxa"/>
                </w:tcPr>
                <w:p w:rsidR="00AB647C" w:rsidRDefault="00AB647C" w:rsidP="00AB647C">
                  <w:pPr>
                    <w:pStyle w:val="WW-TableContents1"/>
                    <w:snapToGrid w:val="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proofErr w:type="spellStart"/>
                  <w:r>
                    <w:rPr>
                      <w:rFonts w:asciiTheme="minorHAnsi" w:hAnsiTheme="minorHAnsi" w:cs="Calibri"/>
                      <w:kern w:val="2"/>
                    </w:rPr>
                    <w:t>varchar</w:t>
                  </w:r>
                  <w:proofErr w:type="spellEnd"/>
                </w:p>
              </w:tc>
              <w:tc>
                <w:tcPr>
                  <w:tcW w:w="1186" w:type="dxa"/>
                </w:tcPr>
                <w:p w:rsidR="00AB647C" w:rsidRDefault="00AB647C" w:rsidP="00AB647C">
                  <w:pPr>
                    <w:pStyle w:val="WW-TableContents1"/>
                    <w:snapToGrid w:val="0"/>
                    <w:ind w:left="720"/>
                    <w:jc w:val="center"/>
                    <w:rPr>
                      <w:rFonts w:asciiTheme="minorHAnsi" w:hAnsiTheme="minorHAnsi" w:cs="Calibri"/>
                      <w:kern w:val="2"/>
                    </w:rPr>
                  </w:pPr>
                  <w:r>
                    <w:rPr>
                      <w:rFonts w:asciiTheme="minorHAnsi" w:hAnsiTheme="minorHAnsi" w:cs="Calibri"/>
                      <w:kern w:val="2"/>
                    </w:rPr>
                    <w:t>10</w:t>
                  </w:r>
                </w:p>
              </w:tc>
            </w:tr>
          </w:tbl>
          <w:p w:rsidR="00AB647C" w:rsidRPr="0031066F" w:rsidRDefault="00AB647C" w:rsidP="0031066F">
            <w:pPr>
              <w:pStyle w:val="WW-TableContents1"/>
              <w:snapToGrid w:val="0"/>
              <w:ind w:left="720"/>
              <w:rPr>
                <w:rFonts w:asciiTheme="minorHAnsi" w:hAnsiTheme="minorHAnsi" w:cs="Calibri"/>
                <w:kern w:val="2"/>
              </w:rPr>
            </w:pPr>
          </w:p>
          <w:p w:rsidR="00AB647C" w:rsidRPr="00ED1A06" w:rsidRDefault="00AB647C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>2. Insert 5-6 records in table.</w:t>
            </w:r>
          </w:p>
          <w:p w:rsidR="00AB647C" w:rsidRPr="00ED1A06" w:rsidRDefault="00AB647C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>3. Find the names of all clients having ‘a’ as the second letter in their names.</w:t>
            </w:r>
          </w:p>
          <w:p w:rsidR="00AB647C" w:rsidRPr="00ED1A06" w:rsidRDefault="00AB647C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>4. Find out the clients who stay in a city whose second letter is ‘a’</w:t>
            </w:r>
          </w:p>
          <w:p w:rsidR="00AB647C" w:rsidRPr="00ED1A06" w:rsidRDefault="00AB647C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5. </w:t>
            </w:r>
            <w:r w:rsidR="00715795"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>Find the list of all clients who stay in ‘</w:t>
            </w:r>
            <w:proofErr w:type="spellStart"/>
            <w:r w:rsidR="00715795"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>mumbai</w:t>
            </w:r>
            <w:proofErr w:type="spellEnd"/>
            <w:r w:rsidR="00715795"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>’ ordered by their names</w:t>
            </w:r>
          </w:p>
          <w:p w:rsidR="00715795" w:rsidRPr="00ED1A06" w:rsidRDefault="00715795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6. Print the list of clients whose </w:t>
            </w:r>
            <w:proofErr w:type="spellStart"/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>bal_due</w:t>
            </w:r>
            <w:proofErr w:type="spellEnd"/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 is greater than value 10000</w:t>
            </w:r>
          </w:p>
          <w:p w:rsidR="00715795" w:rsidRPr="00ED1A06" w:rsidRDefault="00715795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7. Print the information from </w:t>
            </w:r>
            <w:proofErr w:type="spellStart"/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>sales_order</w:t>
            </w:r>
            <w:proofErr w:type="spellEnd"/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 table for orders placed in the month of January</w:t>
            </w:r>
          </w:p>
          <w:p w:rsidR="00715795" w:rsidRPr="00ED1A06" w:rsidRDefault="00715795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8. </w:t>
            </w:r>
            <w:r w:rsidR="00DC2667"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Display the order information for </w:t>
            </w:r>
            <w:proofErr w:type="spellStart"/>
            <w:r w:rsidR="00DC2667"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>client_no</w:t>
            </w:r>
            <w:proofErr w:type="spellEnd"/>
            <w:r w:rsidR="00DC2667"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 C001 and C002</w:t>
            </w:r>
          </w:p>
          <w:p w:rsidR="00DC2667" w:rsidRPr="00ED1A06" w:rsidRDefault="00DC2667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>9. Find the products whose selling price is greater than 2000 and less than or equal to 5000</w:t>
            </w:r>
          </w:p>
          <w:p w:rsidR="00DC2667" w:rsidRPr="00ED1A06" w:rsidRDefault="00DC2667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10. </w:t>
            </w:r>
            <w:r w:rsidR="007D5783"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Find the products whose selling price is more than 1500. Calculate new selling price as original selling price * 1.5. Rename the new column in the above query as </w:t>
            </w:r>
            <w:proofErr w:type="spellStart"/>
            <w:r w:rsidR="007D5783"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>new_price</w:t>
            </w:r>
            <w:proofErr w:type="spellEnd"/>
          </w:p>
          <w:p w:rsidR="007D5783" w:rsidRPr="00ED1A06" w:rsidRDefault="00EB3CA4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11. C</w:t>
            </w:r>
            <w:r w:rsidR="007D5783"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ount the total number of orders </w:t>
            </w:r>
          </w:p>
          <w:p w:rsidR="00ED1A06" w:rsidRPr="00ED1A06" w:rsidRDefault="00ED1A06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>12. Calculate the average price of all the product</w:t>
            </w:r>
          </w:p>
          <w:p w:rsidR="00ED1A06" w:rsidRPr="00ED1A06" w:rsidRDefault="00ED1A06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>13. Determine minimum and maximum product prices</w:t>
            </w:r>
          </w:p>
          <w:p w:rsidR="00ED1A06" w:rsidRPr="00ED1A06" w:rsidRDefault="00ED1A06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>14. count the number of products having price greater than or equal to 1500</w:t>
            </w:r>
          </w:p>
          <w:p w:rsidR="007D5783" w:rsidRDefault="00ED1A06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 w:rsidRPr="00ED1A06"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15. Display the order number and day on which clients placed their order </w:t>
            </w:r>
          </w:p>
          <w:p w:rsidR="00ED1A06" w:rsidRDefault="00ED1A06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16. Display the </w:t>
            </w:r>
            <w:proofErr w:type="spellStart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order_date</w:t>
            </w:r>
            <w:proofErr w:type="spellEnd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 in the format ‘</w:t>
            </w:r>
            <w:proofErr w:type="spellStart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dd</w:t>
            </w:r>
            <w:proofErr w:type="spellEnd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-month-</w:t>
            </w:r>
            <w:proofErr w:type="spellStart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yy</w:t>
            </w:r>
            <w:proofErr w:type="spellEnd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’</w:t>
            </w:r>
          </w:p>
          <w:p w:rsidR="00ED1A06" w:rsidRDefault="00ED1A06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17. Display the month (in alphabets) and date when the order must be delivered</w:t>
            </w:r>
          </w:p>
          <w:p w:rsidR="00ED1A06" w:rsidRDefault="00ED1A06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18. Find the date, 15 days after today’s date</w:t>
            </w:r>
          </w:p>
          <w:p w:rsidR="00ED1A06" w:rsidRDefault="00ED1A06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19. Find the no. of days elapsed between today’s date and the delivery date of orders placed by the clients.</w:t>
            </w:r>
          </w:p>
          <w:p w:rsidR="00C906DC" w:rsidRPr="00ED1A06" w:rsidRDefault="00C906DC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 w:rsidRPr="00C906DC">
              <w:rPr>
                <w:rFonts w:asciiTheme="minorHAnsi" w:hAnsiTheme="minorHAnsi" w:cs="Calibri"/>
                <w:kern w:val="2"/>
                <w:sz w:val="22"/>
                <w:szCs w:val="22"/>
                <w:highlight w:val="yellow"/>
              </w:rPr>
              <w:t>Task2: Use select with where statement with SQL aggregate functions for the tables cr</w:t>
            </w:r>
            <w:r>
              <w:rPr>
                <w:rFonts w:asciiTheme="minorHAnsi" w:hAnsiTheme="minorHAnsi" w:cs="Calibri"/>
                <w:kern w:val="2"/>
                <w:sz w:val="22"/>
                <w:szCs w:val="22"/>
                <w:highlight w:val="yellow"/>
              </w:rPr>
              <w:t>eated in</w:t>
            </w:r>
            <w:r w:rsidRPr="00C906DC">
              <w:rPr>
                <w:rFonts w:asciiTheme="minorHAnsi" w:hAnsiTheme="minorHAnsi" w:cs="Calibri"/>
                <w:kern w:val="2"/>
                <w:sz w:val="22"/>
                <w:szCs w:val="22"/>
                <w:highlight w:val="yellow"/>
              </w:rPr>
              <w:t xml:space="preserve"> Expt. no. 3</w:t>
            </w:r>
          </w:p>
        </w:tc>
      </w:tr>
      <w:tr w:rsidR="00AB647C" w:rsidRPr="005D3689" w:rsidTr="00873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AB647C" w:rsidRPr="008735FB" w:rsidRDefault="00AB647C" w:rsidP="00153567">
            <w:pPr>
              <w:pStyle w:val="WW-NormalWeb"/>
              <w:spacing w:before="0" w:after="0"/>
              <w:rPr>
                <w:rFonts w:asciiTheme="minorHAnsi" w:hAnsiTheme="minorHAnsi"/>
                <w:b/>
                <w:bCs/>
                <w:color w:val="333333"/>
              </w:rPr>
            </w:pPr>
          </w:p>
        </w:tc>
        <w:tc>
          <w:tcPr>
            <w:tcW w:w="7107" w:type="dxa"/>
            <w:vMerge/>
          </w:tcPr>
          <w:p w:rsidR="00AB647C" w:rsidRPr="00B80EF9" w:rsidRDefault="00AB647C" w:rsidP="0031066F">
            <w:pPr>
              <w:ind w:left="720"/>
              <w:jc w:val="both"/>
              <w:rPr>
                <w:rFonts w:asciiTheme="minorHAnsi" w:hAnsiTheme="minorHAnsi"/>
              </w:rPr>
            </w:pPr>
          </w:p>
        </w:tc>
      </w:tr>
      <w:tr w:rsidR="00153567" w:rsidRPr="005D3689" w:rsidTr="00ED1A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  <w:trHeight w:val="544"/>
        </w:trPr>
        <w:tc>
          <w:tcPr>
            <w:tcW w:w="1965" w:type="dxa"/>
          </w:tcPr>
          <w:p w:rsidR="00153567" w:rsidRPr="00ED1A06" w:rsidRDefault="00153567" w:rsidP="00ED1A06">
            <w:pPr>
              <w:pStyle w:val="WW-NormalWeb"/>
              <w:spacing w:before="0" w:after="0"/>
              <w:rPr>
                <w:rFonts w:asciiTheme="minorHAnsi" w:hAnsiTheme="minorHAnsi"/>
                <w:b/>
                <w:bCs/>
                <w:color w:val="333333"/>
              </w:rPr>
            </w:pPr>
            <w:r w:rsidRPr="00ED1A06">
              <w:rPr>
                <w:rFonts w:asciiTheme="minorHAnsi" w:hAnsiTheme="minorHAnsi"/>
                <w:b/>
                <w:bCs/>
                <w:color w:val="333333"/>
                <w:sz w:val="22"/>
                <w:szCs w:val="22"/>
              </w:rPr>
              <w:lastRenderedPageBreak/>
              <w:t xml:space="preserve">Post Lab Questions: </w:t>
            </w:r>
          </w:p>
          <w:p w:rsidR="00153567" w:rsidRPr="00ED1A06" w:rsidRDefault="00153567" w:rsidP="00ED1A06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</w:p>
        </w:tc>
        <w:tc>
          <w:tcPr>
            <w:tcW w:w="7107" w:type="dxa"/>
          </w:tcPr>
          <w:p w:rsidR="00B80EF9" w:rsidRPr="00ED1A06" w:rsidRDefault="00ED1A06" w:rsidP="00ED1A06">
            <w:pPr>
              <w:numPr>
                <w:ilvl w:val="0"/>
                <w:numId w:val="22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Write a short note on DBA</w:t>
            </w:r>
          </w:p>
          <w:p w:rsidR="00CE6699" w:rsidRDefault="00957AD4" w:rsidP="00CE6699">
            <w:pPr>
              <w:numPr>
                <w:ilvl w:val="0"/>
                <w:numId w:val="2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Explain system structure of DBMS</w:t>
            </w:r>
          </w:p>
          <w:p w:rsidR="00CE6699" w:rsidRPr="00EB3CA4" w:rsidRDefault="00CE6699" w:rsidP="00CE6699">
            <w:pPr>
              <w:numPr>
                <w:ilvl w:val="0"/>
                <w:numId w:val="22"/>
              </w:numPr>
              <w:jc w:val="both"/>
              <w:rPr>
                <w:rFonts w:ascii="Calibri" w:hAnsi="Calibri" w:cs="Calibri"/>
              </w:rPr>
            </w:pPr>
            <w:r w:rsidRPr="00CE6699">
              <w:rPr>
                <w:rFonts w:ascii="Calibri" w:hAnsi="Calibri" w:cs="Calibri"/>
                <w:sz w:val="22"/>
                <w:szCs w:val="22"/>
              </w:rPr>
              <w:t xml:space="preserve">Write  different date functions </w:t>
            </w:r>
          </w:p>
          <w:p w:rsidR="00EB3CA4" w:rsidRPr="00F10D22" w:rsidRDefault="00EB3CA4" w:rsidP="00CE6699">
            <w:pPr>
              <w:numPr>
                <w:ilvl w:val="0"/>
                <w:numId w:val="22"/>
              </w:numPr>
              <w:jc w:val="both"/>
              <w:rPr>
                <w:rFonts w:ascii="Calibri" w:hAnsi="Calibri" w:cs="Calibri"/>
              </w:rPr>
            </w:pPr>
            <w:r w:rsidRPr="00EB3CA4">
              <w:rPr>
                <w:rFonts w:ascii="Calibri" w:hAnsi="Calibri" w:cs="Calibri"/>
                <w:sz w:val="22"/>
                <w:szCs w:val="22"/>
                <w:highlight w:val="yellow"/>
              </w:rPr>
              <w:t>Differentiate between group by and having with example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F10D22" w:rsidRPr="00CE6699" w:rsidRDefault="00F10D22" w:rsidP="00CE6699">
            <w:pPr>
              <w:numPr>
                <w:ilvl w:val="0"/>
                <w:numId w:val="22"/>
              </w:numPr>
              <w:jc w:val="both"/>
              <w:rPr>
                <w:rFonts w:ascii="Calibri" w:hAnsi="Calibri" w:cs="Calibri"/>
              </w:rPr>
            </w:pPr>
            <w:r w:rsidRPr="00F10D22">
              <w:rPr>
                <w:rFonts w:ascii="Calibri" w:hAnsi="Calibri" w:cs="Calibri"/>
                <w:sz w:val="22"/>
                <w:szCs w:val="22"/>
                <w:highlight w:val="yellow"/>
              </w:rPr>
              <w:t>Give different string functions</w:t>
            </w:r>
          </w:p>
        </w:tc>
      </w:tr>
    </w:tbl>
    <w:p w:rsidR="00247210" w:rsidRPr="00475A6F" w:rsidRDefault="00247210" w:rsidP="00ED1A06">
      <w:pPr>
        <w:rPr>
          <w:rFonts w:ascii="Times New Roman" w:hAnsi="Times New Roman"/>
        </w:rPr>
      </w:pPr>
    </w:p>
    <w:sectPr w:rsidR="00247210" w:rsidRPr="00475A6F" w:rsidSect="00A1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imbus Roman No9 L">
    <w:altName w:val="MS Mincho"/>
    <w:charset w:val="8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9"/>
    <w:multiLevelType w:val="single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2">
    <w:nsid w:val="0000000A"/>
    <w:multiLevelType w:val="singleLevel"/>
    <w:tmpl w:val="0000000A"/>
    <w:name w:val="WW8Num1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B"/>
    <w:multiLevelType w:val="singleLevel"/>
    <w:tmpl w:val="0000000B"/>
    <w:name w:val="WW8Num1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12"/>
    <w:multiLevelType w:val="singleLevel"/>
    <w:tmpl w:val="00000012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13"/>
    <w:multiLevelType w:val="singleLevel"/>
    <w:tmpl w:val="00000013"/>
    <w:name w:val="WW8Num2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16"/>
    <w:multiLevelType w:val="singleLevel"/>
    <w:tmpl w:val="00000016"/>
    <w:name w:val="WW8Num3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18"/>
    <w:multiLevelType w:val="singleLevel"/>
    <w:tmpl w:val="00000018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8">
    <w:nsid w:val="00000019"/>
    <w:multiLevelType w:val="multilevel"/>
    <w:tmpl w:val="00000019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01787F44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832264D"/>
    <w:multiLevelType w:val="hybridMultilevel"/>
    <w:tmpl w:val="E6D87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44A37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A56386F"/>
    <w:multiLevelType w:val="hybridMultilevel"/>
    <w:tmpl w:val="A2504B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C51752F"/>
    <w:multiLevelType w:val="hybridMultilevel"/>
    <w:tmpl w:val="713A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4769C5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E35942"/>
    <w:multiLevelType w:val="multilevel"/>
    <w:tmpl w:val="1A92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3FC1023C"/>
    <w:multiLevelType w:val="hybridMultilevel"/>
    <w:tmpl w:val="FDB47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315B5C"/>
    <w:multiLevelType w:val="hybridMultilevel"/>
    <w:tmpl w:val="2D187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222DB8"/>
    <w:multiLevelType w:val="hybridMultilevel"/>
    <w:tmpl w:val="8D92B958"/>
    <w:lvl w:ilvl="0" w:tplc="4638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AD0B92"/>
    <w:multiLevelType w:val="hybridMultilevel"/>
    <w:tmpl w:val="8D92B958"/>
    <w:lvl w:ilvl="0" w:tplc="4638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B96206"/>
    <w:multiLevelType w:val="hybridMultilevel"/>
    <w:tmpl w:val="88407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A92905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784386"/>
    <w:multiLevelType w:val="multilevel"/>
    <w:tmpl w:val="4E9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5F5902"/>
    <w:multiLevelType w:val="hybridMultilevel"/>
    <w:tmpl w:val="F7EE0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9C4F9A"/>
    <w:multiLevelType w:val="hybridMultilevel"/>
    <w:tmpl w:val="DB1EAF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16"/>
  </w:num>
  <w:num w:numId="5">
    <w:abstractNumId w:val="23"/>
  </w:num>
  <w:num w:numId="6">
    <w:abstractNumId w:val="18"/>
  </w:num>
  <w:num w:numId="7">
    <w:abstractNumId w:val="19"/>
  </w:num>
  <w:num w:numId="8">
    <w:abstractNumId w:val="10"/>
  </w:num>
  <w:num w:numId="9">
    <w:abstractNumId w:val="20"/>
  </w:num>
  <w:num w:numId="10">
    <w:abstractNumId w:val="2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</w:num>
  <w:num w:numId="14">
    <w:abstractNumId w:val="4"/>
  </w:num>
  <w:num w:numId="15">
    <w:abstractNumId w:val="5"/>
  </w:num>
  <w:num w:numId="16">
    <w:abstractNumId w:val="8"/>
  </w:num>
  <w:num w:numId="17">
    <w:abstractNumId w:val="11"/>
  </w:num>
  <w:num w:numId="18">
    <w:abstractNumId w:val="9"/>
  </w:num>
  <w:num w:numId="19">
    <w:abstractNumId w:val="14"/>
  </w:num>
  <w:num w:numId="20">
    <w:abstractNumId w:val="21"/>
  </w:num>
  <w:num w:numId="21">
    <w:abstractNumId w:val="0"/>
  </w:num>
  <w:num w:numId="22">
    <w:abstractNumId w:val="7"/>
  </w:num>
  <w:num w:numId="23">
    <w:abstractNumId w:val="15"/>
  </w:num>
  <w:num w:numId="24">
    <w:abstractNumId w:val="3"/>
  </w:num>
  <w:num w:numId="25">
    <w:abstractNumId w:val="6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6321"/>
    <w:rsid w:val="000428FA"/>
    <w:rsid w:val="0006149E"/>
    <w:rsid w:val="00064D8B"/>
    <w:rsid w:val="000830C2"/>
    <w:rsid w:val="000F4CC6"/>
    <w:rsid w:val="00106D40"/>
    <w:rsid w:val="001108ED"/>
    <w:rsid w:val="00116513"/>
    <w:rsid w:val="00153567"/>
    <w:rsid w:val="001A7867"/>
    <w:rsid w:val="001C1F06"/>
    <w:rsid w:val="00247210"/>
    <w:rsid w:val="00293BFE"/>
    <w:rsid w:val="002C6AF8"/>
    <w:rsid w:val="002D77B5"/>
    <w:rsid w:val="002E4235"/>
    <w:rsid w:val="0031066F"/>
    <w:rsid w:val="003314A5"/>
    <w:rsid w:val="00346321"/>
    <w:rsid w:val="00475A6F"/>
    <w:rsid w:val="00487A8F"/>
    <w:rsid w:val="004E5DE8"/>
    <w:rsid w:val="005170F2"/>
    <w:rsid w:val="00536424"/>
    <w:rsid w:val="005510AD"/>
    <w:rsid w:val="00581AB9"/>
    <w:rsid w:val="005B3B50"/>
    <w:rsid w:val="005B7787"/>
    <w:rsid w:val="005E0221"/>
    <w:rsid w:val="00711295"/>
    <w:rsid w:val="00715795"/>
    <w:rsid w:val="00794412"/>
    <w:rsid w:val="007D5783"/>
    <w:rsid w:val="0080133D"/>
    <w:rsid w:val="008735FB"/>
    <w:rsid w:val="008A4294"/>
    <w:rsid w:val="008B201B"/>
    <w:rsid w:val="009248B7"/>
    <w:rsid w:val="00930D2C"/>
    <w:rsid w:val="00957AD4"/>
    <w:rsid w:val="00981E90"/>
    <w:rsid w:val="009B0AE9"/>
    <w:rsid w:val="009C6669"/>
    <w:rsid w:val="009F6124"/>
    <w:rsid w:val="00A11A88"/>
    <w:rsid w:val="00A45958"/>
    <w:rsid w:val="00A6075A"/>
    <w:rsid w:val="00A63FAB"/>
    <w:rsid w:val="00AB56BA"/>
    <w:rsid w:val="00AB647C"/>
    <w:rsid w:val="00AC4517"/>
    <w:rsid w:val="00B80EF9"/>
    <w:rsid w:val="00BC2727"/>
    <w:rsid w:val="00C77A97"/>
    <w:rsid w:val="00C906DC"/>
    <w:rsid w:val="00CE1DC0"/>
    <w:rsid w:val="00CE6699"/>
    <w:rsid w:val="00D37E36"/>
    <w:rsid w:val="00DC2667"/>
    <w:rsid w:val="00E74DCB"/>
    <w:rsid w:val="00EB3CA4"/>
    <w:rsid w:val="00ED1A06"/>
    <w:rsid w:val="00ED2488"/>
    <w:rsid w:val="00F10D22"/>
    <w:rsid w:val="00F40007"/>
    <w:rsid w:val="00FC6DEA"/>
    <w:rsid w:val="00FD40C3"/>
    <w:rsid w:val="00FE5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321"/>
    <w:pPr>
      <w:widowControl w:val="0"/>
      <w:suppressAutoHyphens/>
      <w:spacing w:after="0" w:line="240" w:lineRule="auto"/>
    </w:pPr>
    <w:rPr>
      <w:rFonts w:ascii="Nimbus Roman No9 L" w:eastAsia="Luxi Sans" w:hAnsi="Nimbus Roman No9 L" w:cs="Times New Roman"/>
      <w:kern w:val="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8735FB"/>
    <w:pPr>
      <w:keepNext/>
      <w:widowControl/>
      <w:tabs>
        <w:tab w:val="num" w:pos="2160"/>
      </w:tabs>
      <w:spacing w:before="240" w:after="60"/>
      <w:ind w:left="2160" w:hanging="720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346321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46321"/>
    <w:rPr>
      <w:rFonts w:ascii="Nimbus Roman No9 L" w:eastAsia="Luxi Sans" w:hAnsi="Nimbus Roman No9 L" w:cs="Times New Roman"/>
      <w:kern w:val="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46321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Mangal"/>
      <w:kern w:val="0"/>
      <w:sz w:val="22"/>
      <w:szCs w:val="22"/>
    </w:rPr>
  </w:style>
  <w:style w:type="table" w:styleId="TableGrid">
    <w:name w:val="Table Grid"/>
    <w:basedOn w:val="TableNormal"/>
    <w:uiPriority w:val="59"/>
    <w:rsid w:val="003463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5A6F"/>
    <w:pPr>
      <w:spacing w:after="0" w:line="240" w:lineRule="auto"/>
    </w:pPr>
    <w:rPr>
      <w:rFonts w:eastAsiaTheme="minorEastAsia"/>
      <w:lang w:eastAsia="en-IN"/>
    </w:rPr>
  </w:style>
  <w:style w:type="paragraph" w:styleId="BodyText">
    <w:name w:val="Body Text"/>
    <w:basedOn w:val="Normal"/>
    <w:link w:val="BodyTextChar"/>
    <w:uiPriority w:val="99"/>
    <w:rsid w:val="003314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314A5"/>
    <w:rPr>
      <w:rFonts w:ascii="Nimbus Roman No9 L" w:eastAsia="Luxi Sans" w:hAnsi="Nimbus Roman No9 L" w:cs="Times New Roman"/>
      <w:kern w:val="1"/>
      <w:sz w:val="24"/>
      <w:szCs w:val="24"/>
      <w:lang w:val="en-US"/>
    </w:rPr>
  </w:style>
  <w:style w:type="paragraph" w:customStyle="1" w:styleId="WW-TableContents1">
    <w:name w:val="WW-Table Contents1"/>
    <w:basedOn w:val="BodyText"/>
    <w:rsid w:val="003314A5"/>
    <w:pPr>
      <w:suppressLineNumbers/>
    </w:pPr>
  </w:style>
  <w:style w:type="paragraph" w:customStyle="1" w:styleId="WW-TableHeading1">
    <w:name w:val="WW-Table Heading1"/>
    <w:basedOn w:val="WW-TableContents1"/>
    <w:rsid w:val="003314A5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4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A5"/>
    <w:rPr>
      <w:rFonts w:ascii="Tahoma" w:eastAsia="Luxi Sans" w:hAnsi="Tahoma" w:cs="Tahoma"/>
      <w:kern w:val="1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8735FB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customStyle="1" w:styleId="mw-headline">
    <w:name w:val="mw-headline"/>
    <w:basedOn w:val="DefaultParagraphFont"/>
    <w:rsid w:val="008735FB"/>
  </w:style>
  <w:style w:type="paragraph" w:customStyle="1" w:styleId="WW-NormalWeb">
    <w:name w:val="WW-Normal (Web)"/>
    <w:basedOn w:val="Normal"/>
    <w:rsid w:val="008735FB"/>
    <w:pPr>
      <w:widowControl/>
      <w:spacing w:before="280" w:after="280"/>
    </w:pPr>
    <w:rPr>
      <w:rFonts w:ascii="Times New Roman" w:eastAsia="Times New Roman" w:hAnsi="Times New Roman"/>
      <w:kern w:val="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Jagu</dc:creator>
  <cp:lastModifiedBy>Sanika Deshmukh</cp:lastModifiedBy>
  <cp:revision>9</cp:revision>
  <dcterms:created xsi:type="dcterms:W3CDTF">2019-07-24T09:52:00Z</dcterms:created>
  <dcterms:modified xsi:type="dcterms:W3CDTF">2019-07-29T04:00:00Z</dcterms:modified>
</cp:coreProperties>
</file>