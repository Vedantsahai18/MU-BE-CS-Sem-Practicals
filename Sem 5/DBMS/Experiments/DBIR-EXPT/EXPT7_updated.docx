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"/>
        <w:gridCol w:w="1965"/>
        <w:gridCol w:w="7107"/>
        <w:gridCol w:w="62"/>
      </w:tblGrid>
      <w:tr w:rsidR="00346321" w:rsidRPr="00475A6F" w:rsidTr="008735FB">
        <w:tc>
          <w:tcPr>
            <w:tcW w:w="9242" w:type="dxa"/>
            <w:gridSpan w:val="4"/>
          </w:tcPr>
          <w:p w:rsidR="00346321" w:rsidRPr="00475A6F" w:rsidRDefault="00016F10" w:rsidP="00475A6F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 COMP</w:t>
            </w:r>
            <w:r w:rsidR="00346321" w:rsidRPr="00475A6F">
              <w:rPr>
                <w:rFonts w:ascii="Times New Roman" w:hAnsi="Times New Roman"/>
              </w:rPr>
              <w:t xml:space="preserve">                                                                                      </w:t>
            </w:r>
            <w:r w:rsidR="00A63FAB" w:rsidRPr="00475A6F">
              <w:rPr>
                <w:rFonts w:ascii="Times New Roman" w:hAnsi="Times New Roman"/>
              </w:rPr>
              <w:t xml:space="preserve">    </w:t>
            </w:r>
            <w:r w:rsidR="00346321" w:rsidRPr="00475A6F">
              <w:rPr>
                <w:rFonts w:ascii="Times New Roman" w:hAnsi="Times New Roman"/>
              </w:rPr>
              <w:t xml:space="preserve">    Roll number :                              </w:t>
            </w:r>
          </w:p>
        </w:tc>
      </w:tr>
      <w:tr w:rsidR="00346321" w:rsidRPr="00475A6F" w:rsidTr="008735FB">
        <w:tc>
          <w:tcPr>
            <w:tcW w:w="9242" w:type="dxa"/>
            <w:gridSpan w:val="4"/>
          </w:tcPr>
          <w:p w:rsidR="00346321" w:rsidRPr="00475A6F" w:rsidRDefault="00A63FAB" w:rsidP="00391A1F">
            <w:pPr>
              <w:spacing w:after="120"/>
              <w:rPr>
                <w:rFonts w:ascii="Times New Roman" w:hAnsi="Times New Roman"/>
              </w:rPr>
            </w:pPr>
            <w:r w:rsidRPr="00475A6F">
              <w:rPr>
                <w:rFonts w:ascii="Times New Roman" w:hAnsi="Times New Roman"/>
              </w:rPr>
              <w:t xml:space="preserve">Experiment </w:t>
            </w:r>
            <w:r w:rsidR="00346321" w:rsidRPr="00475A6F">
              <w:rPr>
                <w:rFonts w:ascii="Times New Roman" w:hAnsi="Times New Roman"/>
              </w:rPr>
              <w:t xml:space="preserve">no. : </w:t>
            </w:r>
            <w:r w:rsidR="008E2697">
              <w:rPr>
                <w:rFonts w:ascii="Times New Roman" w:hAnsi="Times New Roman"/>
              </w:rPr>
              <w:t>7</w:t>
            </w:r>
            <w:r w:rsidR="008A4294">
              <w:rPr>
                <w:rFonts w:ascii="Times New Roman" w:hAnsi="Times New Roman"/>
              </w:rPr>
              <w:t xml:space="preserve"> </w:t>
            </w:r>
            <w:r w:rsidR="00346321" w:rsidRPr="00475A6F">
              <w:rPr>
                <w:rFonts w:ascii="Times New Roman" w:hAnsi="Times New Roman"/>
              </w:rPr>
              <w:t xml:space="preserve">                          </w:t>
            </w:r>
            <w:r w:rsidR="00247210" w:rsidRPr="00475A6F">
              <w:rPr>
                <w:rFonts w:ascii="Times New Roman" w:hAnsi="Times New Roman"/>
              </w:rPr>
              <w:t xml:space="preserve">               </w:t>
            </w:r>
            <w:r w:rsidR="00346321" w:rsidRPr="00475A6F">
              <w:rPr>
                <w:rFonts w:ascii="Times New Roman" w:hAnsi="Times New Roman"/>
              </w:rPr>
              <w:t xml:space="preserve">              Date of </w:t>
            </w:r>
            <w:r w:rsidRPr="00475A6F">
              <w:rPr>
                <w:rFonts w:ascii="Times New Roman" w:hAnsi="Times New Roman"/>
              </w:rPr>
              <w:t>Implementation</w:t>
            </w:r>
            <w:r w:rsidR="00346321" w:rsidRPr="00475A6F">
              <w:rPr>
                <w:rFonts w:ascii="Times New Roman" w:hAnsi="Times New Roman"/>
              </w:rPr>
              <w:t xml:space="preserve"> </w:t>
            </w:r>
            <w:r w:rsidRPr="00475A6F">
              <w:rPr>
                <w:rFonts w:ascii="Times New Roman" w:hAnsi="Times New Roman"/>
              </w:rPr>
              <w:t>:</w:t>
            </w:r>
          </w:p>
        </w:tc>
      </w:tr>
      <w:tr w:rsidR="003314A5" w:rsidRPr="00475A6F" w:rsidTr="008735FB">
        <w:tc>
          <w:tcPr>
            <w:tcW w:w="9242" w:type="dxa"/>
            <w:gridSpan w:val="4"/>
          </w:tcPr>
          <w:p w:rsidR="003314A5" w:rsidRDefault="003314A5" w:rsidP="009248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Aim : To implement </w:t>
            </w:r>
            <w:r w:rsidR="007854B5">
              <w:rPr>
                <w:rFonts w:ascii="Times New Roman" w:hAnsi="Times New Roman"/>
              </w:rPr>
              <w:t>Nested Sub-queries in S</w:t>
            </w:r>
            <w:r w:rsidR="008A4294">
              <w:rPr>
                <w:rFonts w:ascii="Times New Roman" w:hAnsi="Times New Roman"/>
              </w:rPr>
              <w:t xml:space="preserve">QL </w:t>
            </w:r>
          </w:p>
          <w:p w:rsidR="003314A5" w:rsidRPr="00475A6F" w:rsidRDefault="003314A5" w:rsidP="009248B7">
            <w:pPr>
              <w:rPr>
                <w:rFonts w:ascii="Times New Roman" w:hAnsi="Times New Roman"/>
              </w:rPr>
            </w:pPr>
          </w:p>
        </w:tc>
      </w:tr>
      <w:tr w:rsidR="003314A5" w:rsidRPr="00475A6F" w:rsidTr="008735FB">
        <w:tc>
          <w:tcPr>
            <w:tcW w:w="9242" w:type="dxa"/>
            <w:gridSpan w:val="4"/>
          </w:tcPr>
          <w:p w:rsidR="003314A5" w:rsidRPr="00475A6F" w:rsidRDefault="003314A5" w:rsidP="003314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Tool Used : </w:t>
            </w:r>
            <w:proofErr w:type="spellStart"/>
            <w:r>
              <w:rPr>
                <w:rFonts w:ascii="Times New Roman" w:hAnsi="Times New Roman"/>
              </w:rPr>
              <w:t>PostgreSQL</w:t>
            </w:r>
            <w:proofErr w:type="spellEnd"/>
          </w:p>
        </w:tc>
      </w:tr>
      <w:tr w:rsidR="00346321" w:rsidRPr="00475A6F" w:rsidTr="008735FB">
        <w:tc>
          <w:tcPr>
            <w:tcW w:w="9242" w:type="dxa"/>
            <w:gridSpan w:val="4"/>
          </w:tcPr>
          <w:p w:rsidR="009248B7" w:rsidRDefault="00346321" w:rsidP="009248B7">
            <w:pPr>
              <w:rPr>
                <w:rFonts w:ascii="Times New Roman" w:hAnsi="Times New Roman"/>
              </w:rPr>
            </w:pPr>
            <w:r w:rsidRPr="00475A6F">
              <w:rPr>
                <w:rFonts w:ascii="Times New Roman" w:hAnsi="Times New Roman"/>
              </w:rPr>
              <w:t xml:space="preserve">Related Course outcome : At the end of the course, Students will be able to </w:t>
            </w:r>
            <w:r w:rsidR="009248B7" w:rsidRPr="009248B7">
              <w:rPr>
                <w:rFonts w:ascii="Times New Roman" w:hAnsi="Times New Roman"/>
              </w:rPr>
              <w:t xml:space="preserve">Use </w:t>
            </w:r>
          </w:p>
          <w:p w:rsidR="00346321" w:rsidRPr="00475A6F" w:rsidRDefault="009248B7" w:rsidP="009248B7">
            <w:pPr>
              <w:rPr>
                <w:rFonts w:ascii="Times New Roman" w:hAnsi="Times New Roman"/>
              </w:rPr>
            </w:pPr>
            <w:r w:rsidRPr="009248B7">
              <w:rPr>
                <w:rFonts w:ascii="Times New Roman" w:hAnsi="Times New Roman"/>
              </w:rPr>
              <w:t>SQL : Standard language of relational database</w:t>
            </w:r>
          </w:p>
        </w:tc>
      </w:tr>
      <w:tr w:rsidR="00346321" w:rsidRPr="00475A6F" w:rsidTr="008735FB">
        <w:trPr>
          <w:trHeight w:val="1512"/>
        </w:trPr>
        <w:tc>
          <w:tcPr>
            <w:tcW w:w="9242" w:type="dxa"/>
            <w:gridSpan w:val="4"/>
          </w:tcPr>
          <w:p w:rsidR="00346321" w:rsidRPr="00475A6F" w:rsidRDefault="00346321" w:rsidP="00475A6F">
            <w:pPr>
              <w:spacing w:before="120" w:after="120"/>
              <w:rPr>
                <w:rFonts w:ascii="Times New Roman" w:hAnsi="Times New Roman"/>
                <w:b/>
                <w:bCs/>
              </w:rPr>
            </w:pPr>
            <w:r w:rsidRPr="00475A6F">
              <w:rPr>
                <w:rFonts w:ascii="Times New Roman" w:hAnsi="Times New Roman"/>
                <w:b/>
                <w:bCs/>
              </w:rPr>
              <w:t>Rubrics for assessment of Experiment: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3256"/>
              <w:gridCol w:w="1701"/>
              <w:gridCol w:w="2126"/>
              <w:gridCol w:w="1701"/>
            </w:tblGrid>
            <w:tr w:rsidR="00346321" w:rsidRPr="00475A6F" w:rsidTr="00346321">
              <w:tc>
                <w:tcPr>
                  <w:tcW w:w="3256" w:type="dxa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Indicator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Poor</w:t>
                  </w:r>
                </w:p>
              </w:tc>
              <w:tc>
                <w:tcPr>
                  <w:tcW w:w="2126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Good</w:t>
                  </w:r>
                </w:p>
              </w:tc>
            </w:tr>
            <w:tr w:rsidR="00346321" w:rsidRPr="00475A6F" w:rsidTr="00346321">
              <w:tc>
                <w:tcPr>
                  <w:tcW w:w="3256" w:type="dxa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Timeliness</w:t>
                  </w:r>
                </w:p>
                <w:p w:rsidR="00346321" w:rsidRPr="00475A6F" w:rsidRDefault="00346321" w:rsidP="00475A6F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Maintains assignment deadline (3)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Assignment not done 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One or More than One week late (1-2)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Maintains deadline (3)</w:t>
                  </w:r>
                </w:p>
              </w:tc>
            </w:tr>
            <w:tr w:rsidR="00346321" w:rsidRPr="00475A6F" w:rsidTr="00346321">
              <w:tc>
                <w:tcPr>
                  <w:tcW w:w="3256" w:type="dxa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Completeness and neatness</w:t>
                  </w:r>
                </w:p>
                <w:p w:rsidR="00346321" w:rsidRPr="00475A6F" w:rsidRDefault="00346321" w:rsidP="00475A6F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Complete all parts of assignment(3)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26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&lt; 80% complete (1-2)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 xml:space="preserve"> 100% complete (3)</w:t>
                  </w:r>
                </w:p>
              </w:tc>
            </w:tr>
            <w:tr w:rsidR="00346321" w:rsidRPr="00475A6F" w:rsidTr="00346321">
              <w:tc>
                <w:tcPr>
                  <w:tcW w:w="3256" w:type="dxa"/>
                </w:tcPr>
                <w:p w:rsidR="00346321" w:rsidRPr="00475A6F" w:rsidRDefault="00346321" w:rsidP="00475A6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Originality</w:t>
                  </w:r>
                </w:p>
                <w:p w:rsidR="00346321" w:rsidRPr="00475A6F" w:rsidRDefault="00346321" w:rsidP="00475A6F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ind w:left="709" w:hanging="28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Extent of plagiarism(2)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Copied it from someone else(0)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At least few  questions have  been done without copying(1)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Assignment has been solved completely without copying (2)</w:t>
                  </w:r>
                </w:p>
              </w:tc>
            </w:tr>
            <w:tr w:rsidR="00346321" w:rsidRPr="00475A6F" w:rsidTr="00346321">
              <w:tc>
                <w:tcPr>
                  <w:tcW w:w="3256" w:type="dxa"/>
                </w:tcPr>
                <w:p w:rsidR="00346321" w:rsidRPr="00475A6F" w:rsidRDefault="00346321" w:rsidP="00475A6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Knowledge</w:t>
                  </w:r>
                </w:p>
                <w:p w:rsidR="00346321" w:rsidRPr="00475A6F" w:rsidRDefault="00346321" w:rsidP="00475A6F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depth knowledge of the assignment(2)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Unable to answer  2 questions(0)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Unable to answer 1 question (1)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Able to answer 2 questions (2)</w:t>
                  </w:r>
                </w:p>
              </w:tc>
            </w:tr>
          </w:tbl>
          <w:p w:rsidR="00346321" w:rsidRPr="00475A6F" w:rsidRDefault="00346321" w:rsidP="00475A6F">
            <w:pPr>
              <w:spacing w:before="120" w:after="120"/>
              <w:rPr>
                <w:rFonts w:ascii="Times New Roman" w:hAnsi="Times New Roman"/>
                <w:b/>
                <w:bCs/>
              </w:rPr>
            </w:pPr>
          </w:p>
        </w:tc>
      </w:tr>
      <w:tr w:rsidR="00346321" w:rsidRPr="00475A6F" w:rsidTr="008735FB">
        <w:tc>
          <w:tcPr>
            <w:tcW w:w="9242" w:type="dxa"/>
            <w:gridSpan w:val="4"/>
          </w:tcPr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  <w:r w:rsidRPr="00475A6F">
              <w:rPr>
                <w:rFonts w:ascii="Times New Roman" w:hAnsi="Times New Roman"/>
                <w:b/>
                <w:bCs/>
              </w:rPr>
              <w:t xml:space="preserve">Assessment Marks : </w:t>
            </w:r>
          </w:p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695"/>
              <w:gridCol w:w="2070"/>
            </w:tblGrid>
            <w:tr w:rsidR="00346321" w:rsidRPr="00475A6F" w:rsidTr="00507D04">
              <w:tc>
                <w:tcPr>
                  <w:tcW w:w="2695" w:type="dxa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</w:rPr>
                  </w:pPr>
                </w:p>
                <w:p w:rsidR="00346321" w:rsidRPr="00475A6F" w:rsidRDefault="00346321" w:rsidP="00475A6F">
                  <w:pPr>
                    <w:rPr>
                      <w:rFonts w:ascii="Times New Roman" w:hAnsi="Times New Roman"/>
                    </w:rPr>
                  </w:pPr>
                  <w:r w:rsidRPr="00475A6F">
                    <w:rPr>
                      <w:rFonts w:ascii="Times New Roman" w:hAnsi="Times New Roman"/>
                    </w:rPr>
                    <w:t>Timeliness</w:t>
                  </w:r>
                </w:p>
              </w:tc>
              <w:tc>
                <w:tcPr>
                  <w:tcW w:w="2070" w:type="dxa"/>
                </w:tcPr>
                <w:p w:rsidR="00346321" w:rsidRPr="00475A6F" w:rsidRDefault="00346321" w:rsidP="00475A6F">
                  <w:pPr>
                    <w:pStyle w:val="Header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346321" w:rsidRPr="00475A6F" w:rsidTr="00507D04">
              <w:tc>
                <w:tcPr>
                  <w:tcW w:w="2695" w:type="dxa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</w:rPr>
                  </w:pPr>
                </w:p>
                <w:p w:rsidR="00346321" w:rsidRPr="00475A6F" w:rsidRDefault="00346321" w:rsidP="00475A6F">
                  <w:pPr>
                    <w:rPr>
                      <w:rFonts w:ascii="Times New Roman" w:hAnsi="Times New Roman"/>
                    </w:rPr>
                  </w:pPr>
                  <w:r w:rsidRPr="00475A6F">
                    <w:rPr>
                      <w:rFonts w:ascii="Times New Roman" w:hAnsi="Times New Roman"/>
                    </w:rPr>
                    <w:t>Completeness and neatness</w:t>
                  </w:r>
                </w:p>
              </w:tc>
              <w:tc>
                <w:tcPr>
                  <w:tcW w:w="2070" w:type="dxa"/>
                </w:tcPr>
                <w:p w:rsidR="00346321" w:rsidRPr="00475A6F" w:rsidRDefault="00346321" w:rsidP="00475A6F">
                  <w:pPr>
                    <w:pStyle w:val="Header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346321" w:rsidRPr="00475A6F" w:rsidTr="00507D04">
              <w:tc>
                <w:tcPr>
                  <w:tcW w:w="2695" w:type="dxa"/>
                </w:tcPr>
                <w:p w:rsidR="00346321" w:rsidRPr="00475A6F" w:rsidRDefault="00346321" w:rsidP="00475A6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46321" w:rsidRPr="00475A6F" w:rsidRDefault="00346321" w:rsidP="00475A6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Originality</w:t>
                  </w:r>
                </w:p>
              </w:tc>
              <w:tc>
                <w:tcPr>
                  <w:tcW w:w="2070" w:type="dxa"/>
                </w:tcPr>
                <w:p w:rsidR="00346321" w:rsidRPr="00475A6F" w:rsidRDefault="00346321" w:rsidP="00475A6F">
                  <w:pPr>
                    <w:pStyle w:val="Header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346321" w:rsidRPr="00475A6F" w:rsidTr="00507D04">
              <w:tc>
                <w:tcPr>
                  <w:tcW w:w="2695" w:type="dxa"/>
                </w:tcPr>
                <w:p w:rsidR="00346321" w:rsidRPr="00475A6F" w:rsidRDefault="00346321" w:rsidP="00475A6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46321" w:rsidRPr="00475A6F" w:rsidRDefault="00346321" w:rsidP="00475A6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Knowledge</w:t>
                  </w:r>
                </w:p>
              </w:tc>
              <w:tc>
                <w:tcPr>
                  <w:tcW w:w="2070" w:type="dxa"/>
                </w:tcPr>
                <w:p w:rsidR="00346321" w:rsidRPr="00475A6F" w:rsidRDefault="00346321" w:rsidP="00475A6F">
                  <w:pPr>
                    <w:pStyle w:val="Header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346321" w:rsidRPr="00475A6F" w:rsidTr="00507D04">
              <w:tc>
                <w:tcPr>
                  <w:tcW w:w="2695" w:type="dxa"/>
                </w:tcPr>
                <w:p w:rsidR="00346321" w:rsidRPr="00475A6F" w:rsidRDefault="00346321" w:rsidP="00475A6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46321" w:rsidRPr="00475A6F" w:rsidRDefault="00346321" w:rsidP="00475A6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Total </w:t>
                  </w:r>
                </w:p>
              </w:tc>
              <w:tc>
                <w:tcPr>
                  <w:tcW w:w="2070" w:type="dxa"/>
                </w:tcPr>
                <w:p w:rsidR="00346321" w:rsidRPr="00475A6F" w:rsidRDefault="00346321" w:rsidP="00475A6F">
                  <w:pPr>
                    <w:pStyle w:val="Header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</w:tbl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</w:tc>
      </w:tr>
      <w:tr w:rsidR="00346321" w:rsidRPr="00475A6F" w:rsidTr="008735FB">
        <w:tc>
          <w:tcPr>
            <w:tcW w:w="9242" w:type="dxa"/>
            <w:gridSpan w:val="4"/>
          </w:tcPr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  <w:r w:rsidRPr="00475A6F">
              <w:rPr>
                <w:rFonts w:ascii="Times New Roman" w:hAnsi="Times New Roman"/>
                <w:b/>
                <w:bCs/>
              </w:rPr>
              <w:t>Total :             (Out of 10)</w:t>
            </w:r>
          </w:p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</w:tc>
      </w:tr>
      <w:tr w:rsidR="00346321" w:rsidRPr="00475A6F" w:rsidTr="008735FB">
        <w:tc>
          <w:tcPr>
            <w:tcW w:w="9242" w:type="dxa"/>
            <w:gridSpan w:val="4"/>
          </w:tcPr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  <w:p w:rsidR="00346321" w:rsidRPr="00475A6F" w:rsidRDefault="00346321" w:rsidP="003314A5">
            <w:pPr>
              <w:pStyle w:val="Header"/>
              <w:rPr>
                <w:rFonts w:ascii="Times New Roman" w:hAnsi="Times New Roman"/>
                <w:b/>
                <w:bCs/>
              </w:rPr>
            </w:pPr>
            <w:r w:rsidRPr="00475A6F">
              <w:rPr>
                <w:rFonts w:ascii="Times New Roman" w:hAnsi="Times New Roman"/>
                <w:b/>
                <w:bCs/>
              </w:rPr>
              <w:t xml:space="preserve">Teacher's Sign :                        </w:t>
            </w:r>
          </w:p>
        </w:tc>
      </w:tr>
      <w:tr w:rsidR="003314A5" w:rsidRPr="005D3689" w:rsidTr="001B63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gridBefore w:val="1"/>
          <w:gridAfter w:val="1"/>
          <w:wBefore w:w="108" w:type="dxa"/>
          <w:wAfter w:w="62" w:type="dxa"/>
          <w:cantSplit/>
          <w:trHeight w:val="361"/>
        </w:trPr>
        <w:tc>
          <w:tcPr>
            <w:tcW w:w="1965" w:type="dxa"/>
          </w:tcPr>
          <w:p w:rsidR="003314A5" w:rsidRPr="009B0AE9" w:rsidRDefault="003314A5" w:rsidP="00B80EF9">
            <w:pPr>
              <w:pStyle w:val="WW-TableHeading1"/>
              <w:snapToGrid w:val="0"/>
              <w:spacing w:after="0"/>
              <w:jc w:val="left"/>
              <w:rPr>
                <w:rFonts w:ascii="Calibri" w:hAnsi="Calibri" w:cs="Calibri"/>
              </w:rPr>
            </w:pPr>
            <w:r w:rsidRPr="009B0AE9">
              <w:rPr>
                <w:rFonts w:ascii="Calibri" w:hAnsi="Calibri" w:cs="Calibri"/>
              </w:rPr>
              <w:lastRenderedPageBreak/>
              <w:t xml:space="preserve">EXPERIMENT </w:t>
            </w:r>
            <w:r w:rsidR="008E2697">
              <w:rPr>
                <w:rFonts w:ascii="Calibri" w:hAnsi="Calibri" w:cs="Calibri"/>
              </w:rPr>
              <w:t>7</w:t>
            </w:r>
          </w:p>
        </w:tc>
        <w:tc>
          <w:tcPr>
            <w:tcW w:w="7107" w:type="dxa"/>
          </w:tcPr>
          <w:p w:rsidR="003314A5" w:rsidRPr="009B0AE9" w:rsidRDefault="007854B5" w:rsidP="009B0AE9">
            <w:pPr>
              <w:pStyle w:val="BodyText"/>
              <w:snapToGrid w:val="0"/>
              <w:spacing w:after="0"/>
              <w:rPr>
                <w:rFonts w:ascii="Calibri" w:hAnsi="Calibri" w:cs="Calibri"/>
                <w:b/>
                <w:bCs/>
                <w:i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 xml:space="preserve">Nested </w:t>
            </w:r>
            <w:proofErr w:type="spellStart"/>
            <w:r>
              <w:rPr>
                <w:rFonts w:ascii="Calibri" w:hAnsi="Calibri" w:cs="Calibri"/>
                <w:bCs/>
                <w:iCs/>
              </w:rPr>
              <w:t>subqueries</w:t>
            </w:r>
            <w:proofErr w:type="spellEnd"/>
            <w:r>
              <w:rPr>
                <w:rFonts w:ascii="Calibri" w:hAnsi="Calibri" w:cs="Calibri"/>
                <w:bCs/>
                <w:iCs/>
              </w:rPr>
              <w:t xml:space="preserve"> in SQL</w:t>
            </w:r>
          </w:p>
        </w:tc>
      </w:tr>
      <w:tr w:rsidR="003314A5" w:rsidRPr="005D3689" w:rsidTr="001B63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gridBefore w:val="1"/>
          <w:gridAfter w:val="1"/>
          <w:wBefore w:w="108" w:type="dxa"/>
          <w:wAfter w:w="62" w:type="dxa"/>
          <w:cantSplit/>
        </w:trPr>
        <w:tc>
          <w:tcPr>
            <w:tcW w:w="1965" w:type="dxa"/>
          </w:tcPr>
          <w:p w:rsidR="003314A5" w:rsidRPr="009B0AE9" w:rsidRDefault="003314A5" w:rsidP="009B0AE9">
            <w:pPr>
              <w:pStyle w:val="WW-TableContents1"/>
              <w:snapToGrid w:val="0"/>
              <w:spacing w:after="0"/>
              <w:rPr>
                <w:rFonts w:ascii="Calibri" w:hAnsi="Calibri" w:cs="Calibri"/>
              </w:rPr>
            </w:pPr>
            <w:r w:rsidRPr="009B0AE9">
              <w:rPr>
                <w:rFonts w:ascii="Calibri" w:hAnsi="Calibri" w:cs="Calibri"/>
              </w:rPr>
              <w:t>Aim</w:t>
            </w:r>
          </w:p>
        </w:tc>
        <w:tc>
          <w:tcPr>
            <w:tcW w:w="7107" w:type="dxa"/>
          </w:tcPr>
          <w:p w:rsidR="003314A5" w:rsidRPr="009B0AE9" w:rsidRDefault="003314A5" w:rsidP="007854B5">
            <w:pPr>
              <w:pStyle w:val="WW-TableContents1"/>
              <w:snapToGrid w:val="0"/>
              <w:spacing w:after="0"/>
              <w:rPr>
                <w:rFonts w:ascii="Calibri" w:hAnsi="Calibri" w:cs="Calibri"/>
              </w:rPr>
            </w:pPr>
            <w:r w:rsidRPr="009B0AE9">
              <w:rPr>
                <w:rFonts w:ascii="Calibri" w:hAnsi="Calibri" w:cs="Calibri"/>
                <w:iCs/>
              </w:rPr>
              <w:t>To implement</w:t>
            </w:r>
            <w:r w:rsidR="00F24927">
              <w:rPr>
                <w:rFonts w:ascii="Calibri" w:hAnsi="Calibri" w:cs="Calibri"/>
                <w:iCs/>
              </w:rPr>
              <w:t xml:space="preserve"> </w:t>
            </w:r>
            <w:r w:rsidR="007854B5">
              <w:rPr>
                <w:rFonts w:ascii="Calibri" w:hAnsi="Calibri" w:cs="Calibri"/>
                <w:iCs/>
              </w:rPr>
              <w:t xml:space="preserve">nested sub-queries in </w:t>
            </w:r>
            <w:r w:rsidR="00F24927">
              <w:rPr>
                <w:rFonts w:ascii="Calibri" w:hAnsi="Calibri" w:cs="Calibri"/>
                <w:iCs/>
              </w:rPr>
              <w:t xml:space="preserve">SQL </w:t>
            </w:r>
          </w:p>
        </w:tc>
      </w:tr>
      <w:tr w:rsidR="003314A5" w:rsidRPr="005D3689" w:rsidTr="001B63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gridBefore w:val="1"/>
          <w:gridAfter w:val="1"/>
          <w:wBefore w:w="108" w:type="dxa"/>
          <w:wAfter w:w="62" w:type="dxa"/>
          <w:cantSplit/>
        </w:trPr>
        <w:tc>
          <w:tcPr>
            <w:tcW w:w="1965" w:type="dxa"/>
          </w:tcPr>
          <w:p w:rsidR="003314A5" w:rsidRPr="009B0AE9" w:rsidRDefault="003314A5" w:rsidP="009B0AE9">
            <w:pPr>
              <w:pStyle w:val="WW-TableContents1"/>
              <w:snapToGrid w:val="0"/>
              <w:spacing w:after="0"/>
              <w:rPr>
                <w:rFonts w:ascii="Calibri" w:hAnsi="Calibri" w:cs="Calibri"/>
              </w:rPr>
            </w:pPr>
            <w:r w:rsidRPr="009B0AE9">
              <w:rPr>
                <w:rFonts w:ascii="Calibri" w:hAnsi="Calibri" w:cs="Calibri"/>
              </w:rPr>
              <w:t>Tools</w:t>
            </w:r>
          </w:p>
        </w:tc>
        <w:tc>
          <w:tcPr>
            <w:tcW w:w="7107" w:type="dxa"/>
          </w:tcPr>
          <w:p w:rsidR="003314A5" w:rsidRPr="009B0AE9" w:rsidRDefault="003314A5" w:rsidP="009B0AE9">
            <w:pPr>
              <w:pStyle w:val="WW-TableContents1"/>
              <w:snapToGrid w:val="0"/>
              <w:spacing w:after="0"/>
              <w:rPr>
                <w:rFonts w:ascii="Calibri" w:hAnsi="Calibri" w:cs="Calibri"/>
              </w:rPr>
            </w:pPr>
            <w:proofErr w:type="spellStart"/>
            <w:r w:rsidRPr="009B0AE9">
              <w:rPr>
                <w:rFonts w:ascii="Calibri" w:hAnsi="Calibri" w:cs="Calibri"/>
              </w:rPr>
              <w:t>PostgreSQL</w:t>
            </w:r>
            <w:proofErr w:type="spellEnd"/>
          </w:p>
        </w:tc>
      </w:tr>
      <w:tr w:rsidR="00AB647C" w:rsidRPr="005D3689" w:rsidTr="001B63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gridBefore w:val="1"/>
          <w:gridAfter w:val="1"/>
          <w:wBefore w:w="108" w:type="dxa"/>
          <w:wAfter w:w="62" w:type="dxa"/>
          <w:cantSplit/>
        </w:trPr>
        <w:tc>
          <w:tcPr>
            <w:tcW w:w="1965" w:type="dxa"/>
          </w:tcPr>
          <w:p w:rsidR="00AB647C" w:rsidRPr="005D3689" w:rsidRDefault="00AB647C" w:rsidP="00424833">
            <w:pPr>
              <w:pStyle w:val="WW-TableContents1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Procedure</w:t>
            </w:r>
          </w:p>
        </w:tc>
        <w:tc>
          <w:tcPr>
            <w:tcW w:w="7107" w:type="dxa"/>
            <w:vMerge w:val="restart"/>
          </w:tcPr>
          <w:p w:rsidR="000C31F1" w:rsidRDefault="000C31F1" w:rsidP="00ED1A06">
            <w:pPr>
              <w:pStyle w:val="WW-TableContents1"/>
              <w:snapToGrid w:val="0"/>
              <w:spacing w:after="0"/>
              <w:ind w:left="720"/>
              <w:rPr>
                <w:rFonts w:asciiTheme="minorHAnsi" w:hAnsiTheme="minorHAnsi" w:cs="Calibri"/>
                <w:kern w:val="2"/>
              </w:rPr>
            </w:pPr>
            <w:r>
              <w:rPr>
                <w:rFonts w:asciiTheme="minorHAnsi" w:hAnsiTheme="minorHAnsi" w:cs="Calibri"/>
                <w:kern w:val="2"/>
                <w:sz w:val="22"/>
                <w:szCs w:val="22"/>
              </w:rPr>
              <w:t>Perform the following queries using nested sub-queries</w:t>
            </w:r>
          </w:p>
          <w:p w:rsidR="000C31F1" w:rsidRDefault="000C31F1" w:rsidP="00ED1A06">
            <w:pPr>
              <w:pStyle w:val="WW-TableContents1"/>
              <w:snapToGrid w:val="0"/>
              <w:spacing w:after="0"/>
              <w:ind w:left="720"/>
              <w:rPr>
                <w:rFonts w:asciiTheme="minorHAnsi" w:hAnsiTheme="minorHAnsi" w:cs="Calibri"/>
                <w:kern w:val="2"/>
              </w:rPr>
            </w:pPr>
          </w:p>
          <w:p w:rsidR="007854B5" w:rsidRDefault="007854B5" w:rsidP="00ED1A06">
            <w:pPr>
              <w:pStyle w:val="WW-TableContents1"/>
              <w:snapToGrid w:val="0"/>
              <w:spacing w:after="0"/>
              <w:ind w:left="720"/>
              <w:rPr>
                <w:rFonts w:asciiTheme="minorHAnsi" w:hAnsiTheme="minorHAnsi" w:cs="Calibri"/>
                <w:kern w:val="2"/>
              </w:rPr>
            </w:pPr>
            <w:r>
              <w:rPr>
                <w:rFonts w:asciiTheme="minorHAnsi" w:hAnsiTheme="minorHAnsi" w:cs="Calibri"/>
                <w:kern w:val="2"/>
                <w:sz w:val="22"/>
                <w:szCs w:val="22"/>
              </w:rPr>
              <w:t>1. Find the product no. and description of non-moving products i.e. products not being sold.</w:t>
            </w:r>
          </w:p>
          <w:p w:rsidR="007854B5" w:rsidRDefault="007854B5" w:rsidP="00ED1A06">
            <w:pPr>
              <w:pStyle w:val="WW-TableContents1"/>
              <w:snapToGrid w:val="0"/>
              <w:spacing w:after="0"/>
              <w:ind w:left="720"/>
              <w:rPr>
                <w:rFonts w:asciiTheme="minorHAnsi" w:hAnsiTheme="minorHAnsi" w:cs="Calibri"/>
                <w:kern w:val="2"/>
              </w:rPr>
            </w:pPr>
            <w:r>
              <w:rPr>
                <w:rFonts w:asciiTheme="minorHAnsi" w:hAnsiTheme="minorHAnsi" w:cs="Calibri"/>
                <w:kern w:val="2"/>
                <w:sz w:val="22"/>
                <w:szCs w:val="22"/>
              </w:rPr>
              <w:t>2. Find the customer name, address for the client who has placed order no ‘O191’</w:t>
            </w:r>
          </w:p>
          <w:p w:rsidR="007854B5" w:rsidRDefault="007854B5" w:rsidP="00ED1A06">
            <w:pPr>
              <w:pStyle w:val="WW-TableContents1"/>
              <w:snapToGrid w:val="0"/>
              <w:spacing w:after="0"/>
              <w:ind w:left="720"/>
              <w:rPr>
                <w:rFonts w:asciiTheme="minorHAnsi" w:hAnsiTheme="minorHAnsi" w:cs="Calibri"/>
                <w:kern w:val="2"/>
              </w:rPr>
            </w:pPr>
            <w:r>
              <w:rPr>
                <w:rFonts w:asciiTheme="minorHAnsi" w:hAnsiTheme="minorHAnsi" w:cs="Calibri"/>
                <w:kern w:val="2"/>
                <w:sz w:val="22"/>
                <w:szCs w:val="22"/>
              </w:rPr>
              <w:t>3. Find the clients names who have placed orders before the month of May’96</w:t>
            </w:r>
          </w:p>
          <w:p w:rsidR="007854B5" w:rsidRDefault="007854B5" w:rsidP="00ED1A06">
            <w:pPr>
              <w:pStyle w:val="WW-TableContents1"/>
              <w:snapToGrid w:val="0"/>
              <w:spacing w:after="0"/>
              <w:ind w:left="720"/>
              <w:rPr>
                <w:rFonts w:asciiTheme="minorHAnsi" w:hAnsiTheme="minorHAnsi" w:cs="Calibri"/>
                <w:kern w:val="2"/>
              </w:rPr>
            </w:pPr>
            <w:r>
              <w:rPr>
                <w:rFonts w:asciiTheme="minorHAnsi" w:hAnsiTheme="minorHAnsi" w:cs="Calibri"/>
                <w:kern w:val="2"/>
                <w:sz w:val="22"/>
                <w:szCs w:val="22"/>
              </w:rPr>
              <w:t xml:space="preserve">4. Find out if the product ‘1.44 Drive’ has been ordered by any client and print the </w:t>
            </w:r>
            <w:proofErr w:type="spellStart"/>
            <w:r>
              <w:rPr>
                <w:rFonts w:asciiTheme="minorHAnsi" w:hAnsiTheme="minorHAnsi" w:cs="Calibri"/>
                <w:kern w:val="2"/>
                <w:sz w:val="22"/>
                <w:szCs w:val="22"/>
              </w:rPr>
              <w:t>client_no</w:t>
            </w:r>
            <w:proofErr w:type="spellEnd"/>
            <w:r>
              <w:rPr>
                <w:rFonts w:asciiTheme="minorHAnsi" w:hAnsiTheme="minorHAnsi" w:cs="Calibri"/>
                <w:kern w:val="2"/>
                <w:sz w:val="22"/>
                <w:szCs w:val="22"/>
              </w:rPr>
              <w:t>, name to whom it was sold</w:t>
            </w:r>
          </w:p>
          <w:p w:rsidR="007854B5" w:rsidRDefault="007854B5" w:rsidP="00ED1A06">
            <w:pPr>
              <w:pStyle w:val="WW-TableContents1"/>
              <w:snapToGrid w:val="0"/>
              <w:spacing w:after="0"/>
              <w:ind w:left="720"/>
              <w:rPr>
                <w:rFonts w:asciiTheme="minorHAnsi" w:hAnsiTheme="minorHAnsi" w:cs="Calibri"/>
                <w:kern w:val="2"/>
              </w:rPr>
            </w:pPr>
            <w:r>
              <w:rPr>
                <w:rFonts w:asciiTheme="minorHAnsi" w:hAnsiTheme="minorHAnsi" w:cs="Calibri"/>
                <w:kern w:val="2"/>
                <w:sz w:val="22"/>
                <w:szCs w:val="22"/>
              </w:rPr>
              <w:t>5. Find the names of clients who have placed orders worth Rs. 10000 or more</w:t>
            </w:r>
          </w:p>
          <w:p w:rsidR="007854B5" w:rsidRDefault="007854B5" w:rsidP="00ED1A06">
            <w:pPr>
              <w:pStyle w:val="WW-TableContents1"/>
              <w:snapToGrid w:val="0"/>
              <w:spacing w:after="0"/>
              <w:ind w:left="720"/>
              <w:rPr>
                <w:rFonts w:asciiTheme="minorHAnsi" w:hAnsiTheme="minorHAnsi" w:cs="Calibri"/>
                <w:kern w:val="2"/>
              </w:rPr>
            </w:pPr>
            <w:r>
              <w:rPr>
                <w:rFonts w:asciiTheme="minorHAnsi" w:hAnsiTheme="minorHAnsi" w:cs="Calibri"/>
                <w:kern w:val="2"/>
                <w:sz w:val="22"/>
                <w:szCs w:val="22"/>
              </w:rPr>
              <w:t>6. Retrieve all the orders placed by a client named ‘</w:t>
            </w:r>
            <w:proofErr w:type="spellStart"/>
            <w:r>
              <w:rPr>
                <w:rFonts w:asciiTheme="minorHAnsi" w:hAnsiTheme="minorHAnsi" w:cs="Calibri"/>
                <w:kern w:val="2"/>
                <w:sz w:val="22"/>
                <w:szCs w:val="22"/>
              </w:rPr>
              <w:t>Rahul</w:t>
            </w:r>
            <w:proofErr w:type="spellEnd"/>
            <w:r>
              <w:rPr>
                <w:rFonts w:asciiTheme="minorHAnsi" w:hAnsiTheme="minorHAnsi" w:cs="Calibri"/>
                <w:kern w:val="2"/>
                <w:sz w:val="22"/>
                <w:szCs w:val="22"/>
              </w:rPr>
              <w:t xml:space="preserve"> Desai’ from the </w:t>
            </w:r>
            <w:proofErr w:type="spellStart"/>
            <w:r>
              <w:rPr>
                <w:rFonts w:asciiTheme="minorHAnsi" w:hAnsiTheme="minorHAnsi" w:cs="Calibri"/>
                <w:kern w:val="2"/>
                <w:sz w:val="22"/>
                <w:szCs w:val="22"/>
              </w:rPr>
              <w:t>sales_order</w:t>
            </w:r>
            <w:proofErr w:type="spellEnd"/>
            <w:r>
              <w:rPr>
                <w:rFonts w:asciiTheme="minorHAnsi" w:hAnsiTheme="minorHAnsi" w:cs="Calibri"/>
                <w:kern w:val="2"/>
                <w:sz w:val="22"/>
                <w:szCs w:val="22"/>
              </w:rPr>
              <w:t xml:space="preserve"> table.</w:t>
            </w:r>
          </w:p>
          <w:p w:rsidR="007854B5" w:rsidRDefault="007854B5" w:rsidP="00ED1A06">
            <w:pPr>
              <w:pStyle w:val="WW-TableContents1"/>
              <w:snapToGrid w:val="0"/>
              <w:spacing w:after="0"/>
              <w:ind w:left="720"/>
              <w:rPr>
                <w:rFonts w:asciiTheme="minorHAnsi" w:hAnsiTheme="minorHAnsi" w:cs="Calibri"/>
                <w:kern w:val="2"/>
              </w:rPr>
            </w:pPr>
            <w:r>
              <w:rPr>
                <w:rFonts w:asciiTheme="minorHAnsi" w:hAnsiTheme="minorHAnsi" w:cs="Calibri"/>
                <w:kern w:val="2"/>
                <w:sz w:val="22"/>
                <w:szCs w:val="22"/>
              </w:rPr>
              <w:t xml:space="preserve">7. Find out all the products that are not being sold from the </w:t>
            </w:r>
            <w:proofErr w:type="spellStart"/>
            <w:r>
              <w:rPr>
                <w:rFonts w:asciiTheme="minorHAnsi" w:hAnsiTheme="minorHAnsi" w:cs="Calibri"/>
                <w:kern w:val="2"/>
                <w:sz w:val="22"/>
                <w:szCs w:val="22"/>
              </w:rPr>
              <w:t>product_master</w:t>
            </w:r>
            <w:proofErr w:type="spellEnd"/>
            <w:r>
              <w:rPr>
                <w:rFonts w:asciiTheme="minorHAnsi" w:hAnsiTheme="minorHAnsi" w:cs="Calibri"/>
                <w:kern w:val="2"/>
                <w:sz w:val="22"/>
                <w:szCs w:val="22"/>
              </w:rPr>
              <w:t xml:space="preserve"> table, based on the products actually sold as shown in the </w:t>
            </w:r>
            <w:proofErr w:type="spellStart"/>
            <w:r>
              <w:rPr>
                <w:rFonts w:asciiTheme="minorHAnsi" w:hAnsiTheme="minorHAnsi" w:cs="Calibri"/>
                <w:kern w:val="2"/>
                <w:sz w:val="22"/>
                <w:szCs w:val="22"/>
              </w:rPr>
              <w:t>sales_order_details</w:t>
            </w:r>
            <w:proofErr w:type="spellEnd"/>
            <w:r>
              <w:rPr>
                <w:rFonts w:asciiTheme="minorHAnsi" w:hAnsiTheme="minorHAnsi" w:cs="Calibri"/>
                <w:kern w:val="2"/>
                <w:sz w:val="22"/>
                <w:szCs w:val="22"/>
              </w:rPr>
              <w:t xml:space="preserve"> table.</w:t>
            </w:r>
          </w:p>
          <w:p w:rsidR="007854B5" w:rsidRDefault="007854B5" w:rsidP="00ED1A06">
            <w:pPr>
              <w:pStyle w:val="WW-TableContents1"/>
              <w:snapToGrid w:val="0"/>
              <w:spacing w:after="0"/>
              <w:ind w:left="720"/>
              <w:rPr>
                <w:rFonts w:asciiTheme="minorHAnsi" w:hAnsiTheme="minorHAnsi" w:cs="Calibri"/>
                <w:kern w:val="2"/>
              </w:rPr>
            </w:pPr>
            <w:r>
              <w:rPr>
                <w:rFonts w:asciiTheme="minorHAnsi" w:hAnsiTheme="minorHAnsi" w:cs="Calibri"/>
                <w:kern w:val="2"/>
                <w:sz w:val="22"/>
                <w:szCs w:val="22"/>
              </w:rPr>
              <w:t>8. Retrieve the product numbers, their description and the total qu</w:t>
            </w:r>
            <w:r w:rsidR="000C31F1">
              <w:rPr>
                <w:rFonts w:asciiTheme="minorHAnsi" w:hAnsiTheme="minorHAnsi" w:cs="Calibri"/>
                <w:kern w:val="2"/>
                <w:sz w:val="22"/>
                <w:szCs w:val="22"/>
              </w:rPr>
              <w:t>antity ordered for each product.</w:t>
            </w:r>
          </w:p>
          <w:p w:rsidR="00ED1A06" w:rsidRPr="00ED1A06" w:rsidRDefault="00ED1A06" w:rsidP="000C31F1">
            <w:pPr>
              <w:pStyle w:val="WW-TableContents1"/>
              <w:snapToGrid w:val="0"/>
              <w:spacing w:after="0"/>
              <w:rPr>
                <w:rFonts w:asciiTheme="minorHAnsi" w:hAnsiTheme="minorHAnsi" w:cs="Calibri"/>
                <w:kern w:val="2"/>
              </w:rPr>
            </w:pPr>
          </w:p>
        </w:tc>
      </w:tr>
      <w:tr w:rsidR="00AB647C" w:rsidRPr="005D3689" w:rsidTr="001B63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gridBefore w:val="1"/>
          <w:gridAfter w:val="1"/>
          <w:wBefore w:w="108" w:type="dxa"/>
          <w:wAfter w:w="62" w:type="dxa"/>
          <w:cantSplit/>
        </w:trPr>
        <w:tc>
          <w:tcPr>
            <w:tcW w:w="1965" w:type="dxa"/>
          </w:tcPr>
          <w:p w:rsidR="00AB647C" w:rsidRPr="008735FB" w:rsidRDefault="00AB647C" w:rsidP="00153567">
            <w:pPr>
              <w:pStyle w:val="WW-NormalWeb"/>
              <w:spacing w:before="0" w:after="0"/>
              <w:rPr>
                <w:rFonts w:asciiTheme="minorHAnsi" w:hAnsiTheme="minorHAnsi"/>
                <w:b/>
                <w:bCs/>
                <w:color w:val="333333"/>
              </w:rPr>
            </w:pPr>
          </w:p>
        </w:tc>
        <w:tc>
          <w:tcPr>
            <w:tcW w:w="7107" w:type="dxa"/>
            <w:vMerge/>
          </w:tcPr>
          <w:p w:rsidR="00AB647C" w:rsidRPr="00B80EF9" w:rsidRDefault="00AB647C" w:rsidP="0031066F">
            <w:pPr>
              <w:ind w:left="720"/>
              <w:jc w:val="both"/>
              <w:rPr>
                <w:rFonts w:asciiTheme="minorHAnsi" w:hAnsiTheme="minorHAnsi"/>
              </w:rPr>
            </w:pPr>
          </w:p>
        </w:tc>
      </w:tr>
      <w:tr w:rsidR="00153567" w:rsidRPr="005D3689" w:rsidTr="001B63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gridBefore w:val="1"/>
          <w:gridAfter w:val="1"/>
          <w:wBefore w:w="108" w:type="dxa"/>
          <w:wAfter w:w="62" w:type="dxa"/>
          <w:cantSplit/>
          <w:trHeight w:val="544"/>
        </w:trPr>
        <w:tc>
          <w:tcPr>
            <w:tcW w:w="1965" w:type="dxa"/>
          </w:tcPr>
          <w:p w:rsidR="00153567" w:rsidRPr="00ED1A06" w:rsidRDefault="00153567" w:rsidP="00ED1A06">
            <w:pPr>
              <w:pStyle w:val="WW-NormalWeb"/>
              <w:spacing w:before="0" w:after="0"/>
              <w:rPr>
                <w:rFonts w:asciiTheme="minorHAnsi" w:hAnsiTheme="minorHAnsi"/>
                <w:b/>
                <w:bCs/>
                <w:color w:val="333333"/>
              </w:rPr>
            </w:pPr>
            <w:r w:rsidRPr="00ED1A06">
              <w:rPr>
                <w:rFonts w:asciiTheme="minorHAnsi" w:hAnsiTheme="minorHAnsi"/>
                <w:b/>
                <w:bCs/>
                <w:color w:val="333333"/>
                <w:sz w:val="22"/>
                <w:szCs w:val="22"/>
              </w:rPr>
              <w:t xml:space="preserve">Post Lab Questions: </w:t>
            </w:r>
          </w:p>
          <w:p w:rsidR="00153567" w:rsidRPr="00ED1A06" w:rsidRDefault="00153567" w:rsidP="00ED1A06">
            <w:pPr>
              <w:pStyle w:val="WW-TableContents1"/>
              <w:snapToGrid w:val="0"/>
              <w:spacing w:after="0"/>
              <w:rPr>
                <w:rFonts w:ascii="Calibri" w:hAnsi="Calibri" w:cs="Calibri"/>
              </w:rPr>
            </w:pPr>
          </w:p>
        </w:tc>
        <w:tc>
          <w:tcPr>
            <w:tcW w:w="7107" w:type="dxa"/>
          </w:tcPr>
          <w:p w:rsidR="000C31F1" w:rsidRPr="000C31F1" w:rsidRDefault="00ED1A06" w:rsidP="00ED1A06">
            <w:pPr>
              <w:numPr>
                <w:ilvl w:val="0"/>
                <w:numId w:val="22"/>
              </w:numPr>
              <w:jc w:val="both"/>
              <w:rPr>
                <w:rFonts w:asciiTheme="minorHAnsi" w:hAnsiTheme="minorHAnsi"/>
              </w:rPr>
            </w:pPr>
            <w:r w:rsidRPr="000C31F1">
              <w:rPr>
                <w:rFonts w:asciiTheme="minorHAnsi" w:hAnsiTheme="minorHAnsi"/>
                <w:sz w:val="22"/>
                <w:szCs w:val="22"/>
              </w:rPr>
              <w:t>W</w:t>
            </w:r>
            <w:r w:rsidR="0015497C" w:rsidRPr="000C31F1">
              <w:rPr>
                <w:rFonts w:asciiTheme="minorHAnsi" w:hAnsiTheme="minorHAnsi"/>
                <w:sz w:val="22"/>
                <w:szCs w:val="22"/>
              </w:rPr>
              <w:t xml:space="preserve">hat is </w:t>
            </w:r>
            <w:r w:rsidR="000C31F1" w:rsidRPr="000C31F1">
              <w:rPr>
                <w:rFonts w:asciiTheme="minorHAnsi" w:hAnsiTheme="minorHAnsi"/>
                <w:sz w:val="22"/>
                <w:szCs w:val="22"/>
              </w:rPr>
              <w:t>incremental Update?</w:t>
            </w:r>
          </w:p>
          <w:p w:rsidR="00153567" w:rsidRPr="00B6579A" w:rsidRDefault="000C31F1" w:rsidP="00B6579A">
            <w:pPr>
              <w:numPr>
                <w:ilvl w:val="0"/>
                <w:numId w:val="22"/>
              </w:numPr>
              <w:jc w:val="both"/>
              <w:rPr>
                <w:rFonts w:asciiTheme="minorHAnsi" w:hAnsiTheme="minorHAnsi"/>
              </w:rPr>
            </w:pPr>
            <w:r w:rsidRPr="000C31F1">
              <w:rPr>
                <w:rFonts w:asciiTheme="minorHAnsi" w:hAnsiTheme="minorHAnsi"/>
                <w:sz w:val="22"/>
                <w:szCs w:val="22"/>
              </w:rPr>
              <w:t>What is on delete cascade?</w:t>
            </w:r>
          </w:p>
        </w:tc>
      </w:tr>
    </w:tbl>
    <w:p w:rsidR="00247210" w:rsidRDefault="00247210" w:rsidP="00ED1A06">
      <w:pPr>
        <w:rPr>
          <w:rFonts w:ascii="Times New Roman" w:hAnsi="Times New Roman"/>
        </w:rPr>
      </w:pPr>
    </w:p>
    <w:sectPr w:rsidR="00247210" w:rsidSect="00A11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xi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name w:val="WW8Num1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0000009"/>
    <w:multiLevelType w:val="singleLevel"/>
    <w:tmpl w:val="00000009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2">
    <w:nsid w:val="0000000A"/>
    <w:multiLevelType w:val="singleLevel"/>
    <w:tmpl w:val="0000000A"/>
    <w:name w:val="WW8Num1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B"/>
    <w:multiLevelType w:val="singleLevel"/>
    <w:tmpl w:val="0000000B"/>
    <w:name w:val="WW8Num1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12"/>
    <w:multiLevelType w:val="singleLevel"/>
    <w:tmpl w:val="00000012"/>
    <w:name w:val="WW8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00000013"/>
    <w:multiLevelType w:val="singleLevel"/>
    <w:tmpl w:val="00000013"/>
    <w:name w:val="WW8Num2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16"/>
    <w:multiLevelType w:val="singleLevel"/>
    <w:tmpl w:val="00000016"/>
    <w:name w:val="WW8Num3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18"/>
    <w:multiLevelType w:val="singleLevel"/>
    <w:tmpl w:val="00000018"/>
    <w:name w:val="WW8Num3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8">
    <w:nsid w:val="00000019"/>
    <w:multiLevelType w:val="multilevel"/>
    <w:tmpl w:val="00000019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9">
    <w:nsid w:val="01787F44"/>
    <w:multiLevelType w:val="hybridMultilevel"/>
    <w:tmpl w:val="CF408440"/>
    <w:lvl w:ilvl="0" w:tplc="1F266646">
      <w:start w:val="1"/>
      <w:numFmt w:val="decimal"/>
      <w:lvlText w:val="%1."/>
      <w:lvlJc w:val="left"/>
      <w:pPr>
        <w:ind w:left="720" w:hanging="360"/>
      </w:pPr>
      <w:rPr>
        <w:rFonts w:ascii="Calibri" w:eastAsia="Luxi Sans" w:hAnsi="Calibri" w:cs="Calibr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832264D"/>
    <w:multiLevelType w:val="hybridMultilevel"/>
    <w:tmpl w:val="E6D87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844A37"/>
    <w:multiLevelType w:val="hybridMultilevel"/>
    <w:tmpl w:val="CF408440"/>
    <w:lvl w:ilvl="0" w:tplc="1F266646">
      <w:start w:val="1"/>
      <w:numFmt w:val="decimal"/>
      <w:lvlText w:val="%1."/>
      <w:lvlJc w:val="left"/>
      <w:pPr>
        <w:ind w:left="720" w:hanging="360"/>
      </w:pPr>
      <w:rPr>
        <w:rFonts w:ascii="Calibri" w:eastAsia="Luxi Sans" w:hAnsi="Calibri" w:cs="Calibr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A56386F"/>
    <w:multiLevelType w:val="hybridMultilevel"/>
    <w:tmpl w:val="A2504B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C51752F"/>
    <w:multiLevelType w:val="hybridMultilevel"/>
    <w:tmpl w:val="713A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4769C5"/>
    <w:multiLevelType w:val="hybridMultilevel"/>
    <w:tmpl w:val="CF408440"/>
    <w:lvl w:ilvl="0" w:tplc="1F266646">
      <w:start w:val="1"/>
      <w:numFmt w:val="decimal"/>
      <w:lvlText w:val="%1."/>
      <w:lvlJc w:val="left"/>
      <w:pPr>
        <w:ind w:left="720" w:hanging="360"/>
      </w:pPr>
      <w:rPr>
        <w:rFonts w:ascii="Calibri" w:eastAsia="Luxi Sans" w:hAnsi="Calibri" w:cs="Calibr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E35942"/>
    <w:multiLevelType w:val="multilevel"/>
    <w:tmpl w:val="1A92A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3FC1023C"/>
    <w:multiLevelType w:val="hybridMultilevel"/>
    <w:tmpl w:val="FDB47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6858C0"/>
    <w:multiLevelType w:val="hybridMultilevel"/>
    <w:tmpl w:val="F104E478"/>
    <w:lvl w:ilvl="0" w:tplc="679C50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BE63E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F0CE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BCC7B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7DE1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CB253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24C09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9EE2B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A663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315B5C"/>
    <w:multiLevelType w:val="hybridMultilevel"/>
    <w:tmpl w:val="2D187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222DB8"/>
    <w:multiLevelType w:val="hybridMultilevel"/>
    <w:tmpl w:val="8D92B958"/>
    <w:lvl w:ilvl="0" w:tplc="46382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9AD0B92"/>
    <w:multiLevelType w:val="hybridMultilevel"/>
    <w:tmpl w:val="8D92B958"/>
    <w:lvl w:ilvl="0" w:tplc="46382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7B96206"/>
    <w:multiLevelType w:val="hybridMultilevel"/>
    <w:tmpl w:val="88407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A92905"/>
    <w:multiLevelType w:val="hybridMultilevel"/>
    <w:tmpl w:val="CF408440"/>
    <w:lvl w:ilvl="0" w:tplc="1F266646">
      <w:start w:val="1"/>
      <w:numFmt w:val="decimal"/>
      <w:lvlText w:val="%1."/>
      <w:lvlJc w:val="left"/>
      <w:pPr>
        <w:ind w:left="720" w:hanging="360"/>
      </w:pPr>
      <w:rPr>
        <w:rFonts w:ascii="Calibri" w:eastAsia="Luxi Sans" w:hAnsi="Calibri" w:cs="Calibr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E784386"/>
    <w:multiLevelType w:val="multilevel"/>
    <w:tmpl w:val="4E96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F5F5902"/>
    <w:multiLevelType w:val="hybridMultilevel"/>
    <w:tmpl w:val="F7EE0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9C4F9A"/>
    <w:multiLevelType w:val="hybridMultilevel"/>
    <w:tmpl w:val="DB1EAF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2"/>
  </w:num>
  <w:num w:numId="4">
    <w:abstractNumId w:val="16"/>
  </w:num>
  <w:num w:numId="5">
    <w:abstractNumId w:val="24"/>
  </w:num>
  <w:num w:numId="6">
    <w:abstractNumId w:val="19"/>
  </w:num>
  <w:num w:numId="7">
    <w:abstractNumId w:val="20"/>
  </w:num>
  <w:num w:numId="8">
    <w:abstractNumId w:val="10"/>
  </w:num>
  <w:num w:numId="9">
    <w:abstractNumId w:val="21"/>
  </w:num>
  <w:num w:numId="10">
    <w:abstractNumId w:val="25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"/>
  </w:num>
  <w:num w:numId="14">
    <w:abstractNumId w:val="4"/>
  </w:num>
  <w:num w:numId="15">
    <w:abstractNumId w:val="5"/>
  </w:num>
  <w:num w:numId="16">
    <w:abstractNumId w:val="8"/>
  </w:num>
  <w:num w:numId="17">
    <w:abstractNumId w:val="11"/>
  </w:num>
  <w:num w:numId="18">
    <w:abstractNumId w:val="9"/>
  </w:num>
  <w:num w:numId="19">
    <w:abstractNumId w:val="14"/>
  </w:num>
  <w:num w:numId="20">
    <w:abstractNumId w:val="22"/>
  </w:num>
  <w:num w:numId="21">
    <w:abstractNumId w:val="0"/>
  </w:num>
  <w:num w:numId="22">
    <w:abstractNumId w:val="7"/>
  </w:num>
  <w:num w:numId="23">
    <w:abstractNumId w:val="15"/>
  </w:num>
  <w:num w:numId="24">
    <w:abstractNumId w:val="3"/>
  </w:num>
  <w:num w:numId="25">
    <w:abstractNumId w:val="6"/>
  </w:num>
  <w:num w:numId="26">
    <w:abstractNumId w:val="23"/>
  </w:num>
  <w:num w:numId="2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46321"/>
    <w:rsid w:val="00016F10"/>
    <w:rsid w:val="000428FA"/>
    <w:rsid w:val="0006149E"/>
    <w:rsid w:val="00064D8B"/>
    <w:rsid w:val="000830C2"/>
    <w:rsid w:val="000854D6"/>
    <w:rsid w:val="000C31F1"/>
    <w:rsid w:val="000F4CC6"/>
    <w:rsid w:val="00106D40"/>
    <w:rsid w:val="001108ED"/>
    <w:rsid w:val="0013495A"/>
    <w:rsid w:val="00153567"/>
    <w:rsid w:val="0015497C"/>
    <w:rsid w:val="001A7867"/>
    <w:rsid w:val="001B631E"/>
    <w:rsid w:val="001C1F06"/>
    <w:rsid w:val="00247210"/>
    <w:rsid w:val="00293BFE"/>
    <w:rsid w:val="002C6AF8"/>
    <w:rsid w:val="002D77B5"/>
    <w:rsid w:val="002E4235"/>
    <w:rsid w:val="00306FDD"/>
    <w:rsid w:val="0031066F"/>
    <w:rsid w:val="003314A5"/>
    <w:rsid w:val="00346321"/>
    <w:rsid w:val="00391A1F"/>
    <w:rsid w:val="00393D34"/>
    <w:rsid w:val="00404045"/>
    <w:rsid w:val="00475A6F"/>
    <w:rsid w:val="004E5DE8"/>
    <w:rsid w:val="005170F2"/>
    <w:rsid w:val="005510AD"/>
    <w:rsid w:val="00564537"/>
    <w:rsid w:val="005A39AF"/>
    <w:rsid w:val="005B7787"/>
    <w:rsid w:val="005C7CA8"/>
    <w:rsid w:val="005E0221"/>
    <w:rsid w:val="00711295"/>
    <w:rsid w:val="00715795"/>
    <w:rsid w:val="007854B5"/>
    <w:rsid w:val="00794412"/>
    <w:rsid w:val="007D5783"/>
    <w:rsid w:val="0080133D"/>
    <w:rsid w:val="00813F5A"/>
    <w:rsid w:val="0081424F"/>
    <w:rsid w:val="008735FB"/>
    <w:rsid w:val="008A4294"/>
    <w:rsid w:val="008E2697"/>
    <w:rsid w:val="009248B7"/>
    <w:rsid w:val="00957AD4"/>
    <w:rsid w:val="009B0AE9"/>
    <w:rsid w:val="009C6669"/>
    <w:rsid w:val="009F6124"/>
    <w:rsid w:val="00A11A88"/>
    <w:rsid w:val="00A45958"/>
    <w:rsid w:val="00A6075A"/>
    <w:rsid w:val="00A63FAB"/>
    <w:rsid w:val="00AB56BA"/>
    <w:rsid w:val="00AB647C"/>
    <w:rsid w:val="00B6579A"/>
    <w:rsid w:val="00B80EF9"/>
    <w:rsid w:val="00BC2727"/>
    <w:rsid w:val="00C77A97"/>
    <w:rsid w:val="00CE1CD1"/>
    <w:rsid w:val="00CE1DC0"/>
    <w:rsid w:val="00D37E36"/>
    <w:rsid w:val="00DC2667"/>
    <w:rsid w:val="00DF68F5"/>
    <w:rsid w:val="00E24C27"/>
    <w:rsid w:val="00E25C17"/>
    <w:rsid w:val="00E26061"/>
    <w:rsid w:val="00E74DCB"/>
    <w:rsid w:val="00EB7FC1"/>
    <w:rsid w:val="00ED1A06"/>
    <w:rsid w:val="00ED2488"/>
    <w:rsid w:val="00F24927"/>
    <w:rsid w:val="00F76515"/>
    <w:rsid w:val="00F94877"/>
    <w:rsid w:val="00FD4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321"/>
    <w:pPr>
      <w:widowControl w:val="0"/>
      <w:suppressAutoHyphens/>
      <w:spacing w:after="0" w:line="240" w:lineRule="auto"/>
    </w:pPr>
    <w:rPr>
      <w:rFonts w:ascii="Nimbus Roman No9 L" w:eastAsia="Luxi Sans" w:hAnsi="Nimbus Roman No9 L" w:cs="Times New Roman"/>
      <w:kern w:val="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8735FB"/>
    <w:pPr>
      <w:keepNext/>
      <w:widowControl/>
      <w:tabs>
        <w:tab w:val="num" w:pos="2160"/>
      </w:tabs>
      <w:spacing w:before="240" w:after="60"/>
      <w:ind w:left="2160" w:hanging="720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346321"/>
    <w:pPr>
      <w:suppressLineNumber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46321"/>
    <w:rPr>
      <w:rFonts w:ascii="Nimbus Roman No9 L" w:eastAsia="Luxi Sans" w:hAnsi="Nimbus Roman No9 L" w:cs="Times New Roman"/>
      <w:kern w:val="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46321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 w:cs="Mangal"/>
      <w:kern w:val="0"/>
      <w:sz w:val="22"/>
      <w:szCs w:val="22"/>
    </w:rPr>
  </w:style>
  <w:style w:type="table" w:styleId="TableGrid">
    <w:name w:val="Table Grid"/>
    <w:basedOn w:val="TableNormal"/>
    <w:uiPriority w:val="59"/>
    <w:rsid w:val="003463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5A6F"/>
    <w:pPr>
      <w:spacing w:after="0" w:line="240" w:lineRule="auto"/>
    </w:pPr>
    <w:rPr>
      <w:rFonts w:eastAsiaTheme="minorEastAsia"/>
      <w:lang w:eastAsia="en-IN"/>
    </w:rPr>
  </w:style>
  <w:style w:type="paragraph" w:styleId="BodyText">
    <w:name w:val="Body Text"/>
    <w:basedOn w:val="Normal"/>
    <w:link w:val="BodyTextChar"/>
    <w:uiPriority w:val="99"/>
    <w:rsid w:val="003314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314A5"/>
    <w:rPr>
      <w:rFonts w:ascii="Nimbus Roman No9 L" w:eastAsia="Luxi Sans" w:hAnsi="Nimbus Roman No9 L" w:cs="Times New Roman"/>
      <w:kern w:val="1"/>
      <w:sz w:val="24"/>
      <w:szCs w:val="24"/>
      <w:lang w:val="en-US"/>
    </w:rPr>
  </w:style>
  <w:style w:type="paragraph" w:customStyle="1" w:styleId="WW-TableContents1">
    <w:name w:val="WW-Table Contents1"/>
    <w:basedOn w:val="BodyText"/>
    <w:rsid w:val="003314A5"/>
    <w:pPr>
      <w:suppressLineNumbers/>
    </w:pPr>
  </w:style>
  <w:style w:type="paragraph" w:customStyle="1" w:styleId="WW-TableHeading1">
    <w:name w:val="WW-Table Heading1"/>
    <w:basedOn w:val="WW-TableContents1"/>
    <w:rsid w:val="003314A5"/>
    <w:pPr>
      <w:jc w:val="center"/>
    </w:pPr>
    <w:rPr>
      <w:b/>
      <w:bCs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4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4A5"/>
    <w:rPr>
      <w:rFonts w:ascii="Tahoma" w:eastAsia="Luxi Sans" w:hAnsi="Tahoma" w:cs="Tahoma"/>
      <w:kern w:val="1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rsid w:val="008735FB"/>
    <w:rPr>
      <w:rFonts w:ascii="Arial" w:eastAsia="Times New Roman" w:hAnsi="Arial" w:cs="Arial"/>
      <w:b/>
      <w:bCs/>
      <w:sz w:val="26"/>
      <w:szCs w:val="26"/>
      <w:lang w:val="en-US" w:eastAsia="ar-SA"/>
    </w:rPr>
  </w:style>
  <w:style w:type="character" w:customStyle="1" w:styleId="mw-headline">
    <w:name w:val="mw-headline"/>
    <w:basedOn w:val="DefaultParagraphFont"/>
    <w:rsid w:val="008735FB"/>
  </w:style>
  <w:style w:type="paragraph" w:customStyle="1" w:styleId="WW-NormalWeb">
    <w:name w:val="WW-Normal (Web)"/>
    <w:basedOn w:val="Normal"/>
    <w:rsid w:val="008735FB"/>
    <w:pPr>
      <w:widowControl/>
      <w:spacing w:before="280" w:after="280"/>
    </w:pPr>
    <w:rPr>
      <w:rFonts w:ascii="Times New Roman" w:eastAsia="Times New Roman" w:hAnsi="Times New Roman"/>
      <w:kern w:val="0"/>
      <w:lang w:eastAsia="ar-SA"/>
    </w:rPr>
  </w:style>
  <w:style w:type="paragraph" w:styleId="NormalWeb">
    <w:name w:val="Normal (Web)"/>
    <w:basedOn w:val="Normal"/>
    <w:rsid w:val="00E24C27"/>
    <w:pPr>
      <w:widowControl/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styleId="HTMLPreformatted">
    <w:name w:val="HTML Preformatted"/>
    <w:basedOn w:val="Normal"/>
    <w:link w:val="HTMLPreformattedChar"/>
    <w:rsid w:val="00E24C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Arial Unicode MS" w:eastAsia="Arial Unicode MS" w:hAnsi="Arial Unicode MS" w:cs="Arial Unicode MS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24C27"/>
    <w:rPr>
      <w:rFonts w:ascii="Arial Unicode MS" w:eastAsia="Arial Unicode MS" w:hAnsi="Arial Unicode MS" w:cs="Arial Unicode MS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Jagu</dc:creator>
  <cp:lastModifiedBy>Sanika Deshmukh</cp:lastModifiedBy>
  <cp:revision>2</cp:revision>
  <dcterms:created xsi:type="dcterms:W3CDTF">2019-08-19T04:46:00Z</dcterms:created>
  <dcterms:modified xsi:type="dcterms:W3CDTF">2019-08-19T04:46:00Z</dcterms:modified>
</cp:coreProperties>
</file>