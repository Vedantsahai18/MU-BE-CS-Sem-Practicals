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
        <w:gridCol w:w="1965"/>
        <w:gridCol w:w="7107"/>
        <w:gridCol w:w="62"/>
      </w:tblGrid>
      <w:tr w:rsidR="00346321" w:rsidRPr="00475A6F" w:rsidTr="008735FB">
        <w:tc>
          <w:tcPr>
            <w:tcW w:w="9242" w:type="dxa"/>
            <w:gridSpan w:val="4"/>
          </w:tcPr>
          <w:p w:rsidR="00346321" w:rsidRPr="00475A6F" w:rsidRDefault="004612CB" w:rsidP="00475A6F">
            <w:pPr>
              <w:spacing w:after="120"/>
              <w:rPr>
                <w:rFonts w:ascii="Times New Roman" w:hAnsi="Times New Roman"/>
              </w:rPr>
            </w:pPr>
            <w:r>
              <w:rPr>
                <w:rFonts w:ascii="Times New Roman" w:hAnsi="Times New Roman"/>
              </w:rPr>
              <w:t>TE Comp</w:t>
            </w:r>
            <w:r w:rsidR="00346321" w:rsidRPr="00475A6F">
              <w:rPr>
                <w:rFonts w:ascii="Times New Roman" w:hAnsi="Times New Roman"/>
              </w:rPr>
              <w:t xml:space="preserve">                                                                                         </w:t>
            </w:r>
            <w:r w:rsidR="00A63FAB" w:rsidRPr="00475A6F">
              <w:rPr>
                <w:rFonts w:ascii="Times New Roman" w:hAnsi="Times New Roman"/>
              </w:rPr>
              <w:t xml:space="preserve">    </w:t>
            </w:r>
            <w:r w:rsidR="00346321" w:rsidRPr="00475A6F">
              <w:rPr>
                <w:rFonts w:ascii="Times New Roman" w:hAnsi="Times New Roman"/>
              </w:rPr>
              <w:t xml:space="preserve">    Roll number :                              </w:t>
            </w:r>
          </w:p>
        </w:tc>
      </w:tr>
      <w:tr w:rsidR="00346321" w:rsidRPr="00475A6F" w:rsidTr="008735FB">
        <w:tc>
          <w:tcPr>
            <w:tcW w:w="9242" w:type="dxa"/>
            <w:gridSpan w:val="4"/>
          </w:tcPr>
          <w:p w:rsidR="00346321" w:rsidRPr="00475A6F" w:rsidRDefault="00A63FAB" w:rsidP="00B80EF9">
            <w:pPr>
              <w:spacing w:after="120"/>
              <w:rPr>
                <w:rFonts w:ascii="Times New Roman" w:hAnsi="Times New Roman"/>
              </w:rPr>
            </w:pPr>
            <w:r w:rsidRPr="00475A6F">
              <w:rPr>
                <w:rFonts w:ascii="Times New Roman" w:hAnsi="Times New Roman"/>
              </w:rPr>
              <w:t xml:space="preserve">Experiment </w:t>
            </w:r>
            <w:r w:rsidR="000D4657">
              <w:rPr>
                <w:rFonts w:ascii="Times New Roman" w:hAnsi="Times New Roman"/>
              </w:rPr>
              <w:t>no. : 9</w:t>
            </w:r>
            <w:r w:rsidR="008A4294">
              <w:rPr>
                <w:rFonts w:ascii="Times New Roman" w:hAnsi="Times New Roman"/>
              </w:rPr>
              <w:t xml:space="preserve"> </w:t>
            </w:r>
            <w:r w:rsidR="00346321" w:rsidRPr="00475A6F">
              <w:rPr>
                <w:rFonts w:ascii="Times New Roman" w:hAnsi="Times New Roman"/>
              </w:rPr>
              <w:t xml:space="preserve">                           </w:t>
            </w:r>
            <w:r w:rsidR="00247210" w:rsidRPr="00475A6F">
              <w:rPr>
                <w:rFonts w:ascii="Times New Roman" w:hAnsi="Times New Roman"/>
              </w:rPr>
              <w:t xml:space="preserve">               </w:t>
            </w:r>
            <w:r w:rsidR="00346321" w:rsidRPr="00475A6F">
              <w:rPr>
                <w:rFonts w:ascii="Times New Roman" w:hAnsi="Times New Roman"/>
              </w:rPr>
              <w:t xml:space="preserve">              Date of </w:t>
            </w:r>
            <w:r w:rsidRPr="00475A6F">
              <w:rPr>
                <w:rFonts w:ascii="Times New Roman" w:hAnsi="Times New Roman"/>
              </w:rPr>
              <w:t>Implementation</w:t>
            </w:r>
            <w:r w:rsidR="00346321" w:rsidRPr="00475A6F">
              <w:rPr>
                <w:rFonts w:ascii="Times New Roman" w:hAnsi="Times New Roman"/>
              </w:rPr>
              <w:t xml:space="preserve"> </w:t>
            </w:r>
            <w:r w:rsidRPr="00475A6F">
              <w:rPr>
                <w:rFonts w:ascii="Times New Roman" w:hAnsi="Times New Roman"/>
              </w:rPr>
              <w:t>:</w:t>
            </w:r>
          </w:p>
        </w:tc>
      </w:tr>
      <w:tr w:rsidR="003314A5" w:rsidRPr="00475A6F" w:rsidTr="008735FB">
        <w:tc>
          <w:tcPr>
            <w:tcW w:w="9242" w:type="dxa"/>
            <w:gridSpan w:val="4"/>
          </w:tcPr>
          <w:p w:rsidR="003314A5" w:rsidRDefault="003314A5" w:rsidP="009248B7">
            <w:pPr>
              <w:rPr>
                <w:rFonts w:ascii="Times New Roman" w:hAnsi="Times New Roman"/>
              </w:rPr>
            </w:pPr>
            <w:r>
              <w:rPr>
                <w:rFonts w:ascii="Times New Roman" w:hAnsi="Times New Roman"/>
              </w:rPr>
              <w:t xml:space="preserve">Aim : To implement </w:t>
            </w:r>
            <w:r w:rsidR="00E30193">
              <w:rPr>
                <w:rFonts w:ascii="Times New Roman" w:hAnsi="Times New Roman"/>
              </w:rPr>
              <w:t>Functions and Triggers</w:t>
            </w:r>
            <w:r w:rsidR="008A4294">
              <w:rPr>
                <w:rFonts w:ascii="Times New Roman" w:hAnsi="Times New Roman"/>
              </w:rPr>
              <w:t xml:space="preserve"> </w:t>
            </w:r>
          </w:p>
          <w:p w:rsidR="003314A5" w:rsidRPr="00475A6F" w:rsidRDefault="003314A5" w:rsidP="009248B7">
            <w:pPr>
              <w:rPr>
                <w:rFonts w:ascii="Times New Roman" w:hAnsi="Times New Roman"/>
              </w:rPr>
            </w:pPr>
          </w:p>
        </w:tc>
      </w:tr>
      <w:tr w:rsidR="003314A5" w:rsidRPr="00475A6F" w:rsidTr="008735FB">
        <w:tc>
          <w:tcPr>
            <w:tcW w:w="9242" w:type="dxa"/>
            <w:gridSpan w:val="4"/>
          </w:tcPr>
          <w:p w:rsidR="003314A5" w:rsidRPr="00475A6F" w:rsidRDefault="003314A5" w:rsidP="003314A5">
            <w:pPr>
              <w:rPr>
                <w:rFonts w:ascii="Times New Roman" w:hAnsi="Times New Roman"/>
              </w:rPr>
            </w:pPr>
            <w:r>
              <w:rPr>
                <w:rFonts w:ascii="Times New Roman" w:hAnsi="Times New Roman"/>
              </w:rPr>
              <w:t xml:space="preserve">Tool Used : </w:t>
            </w:r>
            <w:proofErr w:type="spellStart"/>
            <w:r>
              <w:rPr>
                <w:rFonts w:ascii="Times New Roman" w:hAnsi="Times New Roman"/>
              </w:rPr>
              <w:t>PostgreSQL</w:t>
            </w:r>
            <w:proofErr w:type="spellEnd"/>
          </w:p>
        </w:tc>
      </w:tr>
      <w:tr w:rsidR="00346321" w:rsidRPr="00475A6F" w:rsidTr="008735FB">
        <w:tc>
          <w:tcPr>
            <w:tcW w:w="9242" w:type="dxa"/>
            <w:gridSpan w:val="4"/>
          </w:tcPr>
          <w:p w:rsidR="009248B7" w:rsidRDefault="00346321" w:rsidP="009248B7">
            <w:pPr>
              <w:rPr>
                <w:rFonts w:ascii="Times New Roman" w:hAnsi="Times New Roman"/>
              </w:rPr>
            </w:pPr>
            <w:r w:rsidRPr="00475A6F">
              <w:rPr>
                <w:rFonts w:ascii="Times New Roman" w:hAnsi="Times New Roman"/>
              </w:rPr>
              <w:t xml:space="preserve">Related Course outcome : At the end of the course, Students will be able to </w:t>
            </w:r>
            <w:r w:rsidR="009248B7" w:rsidRPr="009248B7">
              <w:rPr>
                <w:rFonts w:ascii="Times New Roman" w:hAnsi="Times New Roman"/>
              </w:rPr>
              <w:t xml:space="preserve">Use </w:t>
            </w:r>
          </w:p>
          <w:p w:rsidR="00346321" w:rsidRPr="00475A6F" w:rsidRDefault="009248B7" w:rsidP="009248B7">
            <w:pPr>
              <w:rPr>
                <w:rFonts w:ascii="Times New Roman" w:hAnsi="Times New Roman"/>
              </w:rPr>
            </w:pPr>
            <w:r w:rsidRPr="009248B7">
              <w:rPr>
                <w:rFonts w:ascii="Times New Roman" w:hAnsi="Times New Roman"/>
              </w:rPr>
              <w:t>SQL : Standard language of relational database</w:t>
            </w:r>
          </w:p>
        </w:tc>
      </w:tr>
      <w:tr w:rsidR="00346321" w:rsidRPr="00475A6F" w:rsidTr="008735FB">
        <w:trPr>
          <w:trHeight w:val="1512"/>
        </w:trPr>
        <w:tc>
          <w:tcPr>
            <w:tcW w:w="9242" w:type="dxa"/>
            <w:gridSpan w:val="4"/>
          </w:tcPr>
          <w:p w:rsidR="00346321" w:rsidRPr="00475A6F" w:rsidRDefault="00346321" w:rsidP="00475A6F">
            <w:pPr>
              <w:spacing w:before="120" w:after="120"/>
              <w:rPr>
                <w:rFonts w:ascii="Times New Roman" w:hAnsi="Times New Roman"/>
                <w:b/>
                <w:bCs/>
              </w:rPr>
            </w:pPr>
            <w:r w:rsidRPr="00475A6F">
              <w:rPr>
                <w:rFonts w:ascii="Times New Roman" w:hAnsi="Times New Roman"/>
                <w:b/>
                <w:bCs/>
              </w:rPr>
              <w:t>Rubrics for assessment of Experiment:</w:t>
            </w:r>
          </w:p>
          <w:tbl>
            <w:tblPr>
              <w:tblStyle w:val="TableGrid"/>
              <w:tblW w:w="0" w:type="auto"/>
              <w:tblLook w:val="04A0"/>
            </w:tblPr>
            <w:tblGrid>
              <w:gridCol w:w="3256"/>
              <w:gridCol w:w="1701"/>
              <w:gridCol w:w="2126"/>
              <w:gridCol w:w="1701"/>
            </w:tblGrid>
            <w:tr w:rsidR="00346321" w:rsidRPr="00475A6F" w:rsidTr="00346321">
              <w:tc>
                <w:tcPr>
                  <w:tcW w:w="3256" w:type="dxa"/>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Indicator</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Poor</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Average</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Good</w:t>
                  </w:r>
                </w:p>
              </w:tc>
            </w:tr>
            <w:tr w:rsidR="00346321" w:rsidRPr="00475A6F" w:rsidTr="00346321">
              <w:tc>
                <w:tcPr>
                  <w:tcW w:w="3256" w:type="dxa"/>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Timeliness</w:t>
                  </w:r>
                </w:p>
                <w:p w:rsidR="00346321" w:rsidRPr="00475A6F" w:rsidRDefault="00346321" w:rsidP="00475A6F">
                  <w:pPr>
                    <w:pStyle w:val="ListParagraph"/>
                    <w:numPr>
                      <w:ilvl w:val="0"/>
                      <w:numId w:val="2"/>
                    </w:numPr>
                    <w:spacing w:after="0"/>
                    <w:rPr>
                      <w:rFonts w:ascii="Times New Roman" w:hAnsi="Times New Roman" w:cs="Times New Roman"/>
                      <w:sz w:val="24"/>
                      <w:szCs w:val="24"/>
                    </w:rPr>
                  </w:pPr>
                  <w:r w:rsidRPr="00475A6F">
                    <w:rPr>
                      <w:rFonts w:ascii="Times New Roman" w:hAnsi="Times New Roman" w:cs="Times New Roman"/>
                      <w:sz w:val="24"/>
                      <w:szCs w:val="24"/>
                    </w:rPr>
                    <w:t>Maintains assignment deadline (3)</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Assignment not done (0)</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One or More than One week late (1-2)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Maintains deadline (3)</w:t>
                  </w:r>
                </w:p>
              </w:tc>
            </w:tr>
            <w:tr w:rsidR="00346321" w:rsidRPr="00475A6F" w:rsidTr="00346321">
              <w:tc>
                <w:tcPr>
                  <w:tcW w:w="3256" w:type="dxa"/>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Completeness and neatness</w:t>
                  </w:r>
                </w:p>
                <w:p w:rsidR="00346321" w:rsidRPr="00475A6F" w:rsidRDefault="00346321" w:rsidP="00475A6F">
                  <w:pPr>
                    <w:pStyle w:val="ListParagraph"/>
                    <w:numPr>
                      <w:ilvl w:val="0"/>
                      <w:numId w:val="2"/>
                    </w:numPr>
                    <w:spacing w:after="0"/>
                    <w:rPr>
                      <w:rFonts w:ascii="Times New Roman" w:hAnsi="Times New Roman" w:cs="Times New Roman"/>
                      <w:sz w:val="24"/>
                      <w:szCs w:val="24"/>
                    </w:rPr>
                  </w:pPr>
                  <w:r w:rsidRPr="00475A6F">
                    <w:rPr>
                      <w:rFonts w:ascii="Times New Roman" w:hAnsi="Times New Roman" w:cs="Times New Roman"/>
                      <w:sz w:val="24"/>
                      <w:szCs w:val="24"/>
                    </w:rPr>
                    <w:t>Complete all parts of assignment(3)</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N/A</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&lt; 80% complete (1-2)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 xml:space="preserve"> 100% complete (3)</w:t>
                  </w:r>
                </w:p>
              </w:tc>
            </w:tr>
            <w:tr w:rsidR="00346321" w:rsidRPr="00475A6F" w:rsidTr="00346321">
              <w:tc>
                <w:tcPr>
                  <w:tcW w:w="3256" w:type="dxa"/>
                </w:tcPr>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p w:rsidR="00346321" w:rsidRPr="00475A6F" w:rsidRDefault="00346321" w:rsidP="00475A6F">
                  <w:pPr>
                    <w:pStyle w:val="ListParagraph"/>
                    <w:numPr>
                      <w:ilvl w:val="0"/>
                      <w:numId w:val="3"/>
                    </w:numPr>
                    <w:spacing w:after="0"/>
                    <w:ind w:left="709" w:hanging="283"/>
                    <w:rPr>
                      <w:rFonts w:ascii="Times New Roman" w:hAnsi="Times New Roman" w:cs="Times New Roman"/>
                      <w:sz w:val="24"/>
                      <w:szCs w:val="24"/>
                    </w:rPr>
                  </w:pPr>
                  <w:r w:rsidRPr="00475A6F">
                    <w:rPr>
                      <w:rFonts w:ascii="Times New Roman" w:hAnsi="Times New Roman" w:cs="Times New Roman"/>
                      <w:sz w:val="24"/>
                      <w:szCs w:val="24"/>
                    </w:rPr>
                    <w:t>Extent of plagiarism(2)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Copied it from someone else(0)</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At least few  questions have  been done without copying(1)</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Assignment has been solved completely without copying (2)</w:t>
                  </w:r>
                </w:p>
              </w:tc>
            </w:tr>
            <w:tr w:rsidR="00346321" w:rsidRPr="00475A6F" w:rsidTr="00346321">
              <w:tc>
                <w:tcPr>
                  <w:tcW w:w="3256" w:type="dxa"/>
                </w:tcPr>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p w:rsidR="00346321" w:rsidRPr="00475A6F" w:rsidRDefault="00346321" w:rsidP="00475A6F">
                  <w:pPr>
                    <w:pStyle w:val="ListParagraph"/>
                    <w:numPr>
                      <w:ilvl w:val="0"/>
                      <w:numId w:val="3"/>
                    </w:numPr>
                    <w:spacing w:after="0"/>
                    <w:rPr>
                      <w:rFonts w:ascii="Times New Roman" w:hAnsi="Times New Roman" w:cs="Times New Roman"/>
                      <w:sz w:val="24"/>
                      <w:szCs w:val="24"/>
                    </w:rPr>
                  </w:pPr>
                  <w:r w:rsidRPr="00475A6F">
                    <w:rPr>
                      <w:rFonts w:ascii="Times New Roman" w:hAnsi="Times New Roman" w:cs="Times New Roman"/>
                      <w:sz w:val="24"/>
                      <w:szCs w:val="24"/>
                    </w:rPr>
                    <w:t>In depth knowledge of the assignment(2)</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Unable to answer  2 questions(0)</w:t>
                  </w:r>
                </w:p>
              </w:tc>
              <w:tc>
                <w:tcPr>
                  <w:tcW w:w="2126"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Unable to answer 1 question (1)</w:t>
                  </w:r>
                </w:p>
              </w:tc>
              <w:tc>
                <w:tcPr>
                  <w:tcW w:w="1701" w:type="dxa"/>
                  <w:vAlign w:val="center"/>
                </w:tcPr>
                <w:p w:rsidR="00346321" w:rsidRPr="00475A6F" w:rsidRDefault="00346321" w:rsidP="00475A6F">
                  <w:pPr>
                    <w:rPr>
                      <w:rFonts w:ascii="Times New Roman" w:hAnsi="Times New Roman"/>
                      <w:sz w:val="24"/>
                      <w:szCs w:val="24"/>
                    </w:rPr>
                  </w:pPr>
                  <w:r w:rsidRPr="00475A6F">
                    <w:rPr>
                      <w:rFonts w:ascii="Times New Roman" w:hAnsi="Times New Roman"/>
                      <w:sz w:val="24"/>
                      <w:szCs w:val="24"/>
                    </w:rPr>
                    <w:t>Able to answer 2 questions (2)</w:t>
                  </w:r>
                </w:p>
              </w:tc>
            </w:tr>
          </w:tbl>
          <w:p w:rsidR="00346321" w:rsidRPr="00475A6F" w:rsidRDefault="00346321" w:rsidP="00475A6F">
            <w:pPr>
              <w:spacing w:before="120" w:after="120"/>
              <w:rPr>
                <w:rFonts w:ascii="Times New Roman" w:hAnsi="Times New Roman"/>
                <w:b/>
                <w:bCs/>
              </w:rPr>
            </w:pPr>
          </w:p>
        </w:tc>
      </w:tr>
      <w:tr w:rsidR="00346321" w:rsidRPr="00475A6F" w:rsidTr="008735FB">
        <w:tc>
          <w:tcPr>
            <w:tcW w:w="9242" w:type="dxa"/>
            <w:gridSpan w:val="4"/>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 xml:space="preserve">Assessment Marks : </w:t>
            </w:r>
          </w:p>
          <w:p w:rsidR="00346321" w:rsidRPr="00475A6F" w:rsidRDefault="00346321" w:rsidP="00475A6F">
            <w:pPr>
              <w:pStyle w:val="Header"/>
              <w:rPr>
                <w:rFonts w:ascii="Times New Roman" w:hAnsi="Times New Roman"/>
                <w:b/>
                <w:bC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5"/>
              <w:gridCol w:w="2070"/>
            </w:tblGrid>
            <w:tr w:rsidR="00346321" w:rsidRPr="00475A6F" w:rsidTr="00507D04">
              <w:tc>
                <w:tcPr>
                  <w:tcW w:w="2695" w:type="dxa"/>
                </w:tcPr>
                <w:p w:rsidR="00346321" w:rsidRPr="00475A6F" w:rsidRDefault="00346321" w:rsidP="00475A6F">
                  <w:pPr>
                    <w:rPr>
                      <w:rFonts w:ascii="Times New Roman" w:hAnsi="Times New Roman"/>
                    </w:rPr>
                  </w:pPr>
                </w:p>
                <w:p w:rsidR="00346321" w:rsidRPr="00475A6F" w:rsidRDefault="00346321" w:rsidP="00475A6F">
                  <w:pPr>
                    <w:rPr>
                      <w:rFonts w:ascii="Times New Roman" w:hAnsi="Times New Roman"/>
                    </w:rPr>
                  </w:pPr>
                  <w:r w:rsidRPr="00475A6F">
                    <w:rPr>
                      <w:rFonts w:ascii="Times New Roman" w:hAnsi="Times New Roman"/>
                    </w:rPr>
                    <w:t>Timeliness</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rPr>
                      <w:rFonts w:ascii="Times New Roman" w:hAnsi="Times New Roman"/>
                    </w:rPr>
                  </w:pPr>
                </w:p>
                <w:p w:rsidR="00346321" w:rsidRPr="00475A6F" w:rsidRDefault="00346321" w:rsidP="00475A6F">
                  <w:pPr>
                    <w:rPr>
                      <w:rFonts w:ascii="Times New Roman" w:hAnsi="Times New Roman"/>
                    </w:rPr>
                  </w:pPr>
                  <w:r w:rsidRPr="00475A6F">
                    <w:rPr>
                      <w:rFonts w:ascii="Times New Roman" w:hAnsi="Times New Roman"/>
                    </w:rPr>
                    <w:t>Completeness and neatness</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Originality</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Knowledge</w:t>
                  </w:r>
                </w:p>
              </w:tc>
              <w:tc>
                <w:tcPr>
                  <w:tcW w:w="2070" w:type="dxa"/>
                </w:tcPr>
                <w:p w:rsidR="00346321" w:rsidRPr="00475A6F" w:rsidRDefault="00346321" w:rsidP="00475A6F">
                  <w:pPr>
                    <w:pStyle w:val="Header"/>
                    <w:rPr>
                      <w:rFonts w:ascii="Times New Roman" w:hAnsi="Times New Roman"/>
                      <w:b/>
                      <w:bCs/>
                    </w:rPr>
                  </w:pPr>
                </w:p>
              </w:tc>
            </w:tr>
            <w:tr w:rsidR="00346321" w:rsidRPr="00475A6F" w:rsidTr="00507D04">
              <w:tc>
                <w:tcPr>
                  <w:tcW w:w="2695" w:type="dxa"/>
                </w:tcPr>
                <w:p w:rsidR="00346321" w:rsidRPr="00475A6F" w:rsidRDefault="00346321" w:rsidP="00475A6F">
                  <w:pPr>
                    <w:pStyle w:val="ListParagraph"/>
                    <w:spacing w:after="0"/>
                    <w:ind w:left="0"/>
                    <w:rPr>
                      <w:rFonts w:ascii="Times New Roman" w:hAnsi="Times New Roman" w:cs="Times New Roman"/>
                      <w:sz w:val="24"/>
                      <w:szCs w:val="24"/>
                    </w:rPr>
                  </w:pPr>
                </w:p>
                <w:p w:rsidR="00346321" w:rsidRPr="00475A6F" w:rsidRDefault="00346321" w:rsidP="00475A6F">
                  <w:pPr>
                    <w:pStyle w:val="ListParagraph"/>
                    <w:spacing w:after="0"/>
                    <w:ind w:left="0"/>
                    <w:rPr>
                      <w:rFonts w:ascii="Times New Roman" w:hAnsi="Times New Roman" w:cs="Times New Roman"/>
                      <w:sz w:val="24"/>
                      <w:szCs w:val="24"/>
                    </w:rPr>
                  </w:pPr>
                  <w:r w:rsidRPr="00475A6F">
                    <w:rPr>
                      <w:rFonts w:ascii="Times New Roman" w:hAnsi="Times New Roman" w:cs="Times New Roman"/>
                      <w:sz w:val="24"/>
                      <w:szCs w:val="24"/>
                    </w:rPr>
                    <w:t xml:space="preserve">Total </w:t>
                  </w:r>
                </w:p>
              </w:tc>
              <w:tc>
                <w:tcPr>
                  <w:tcW w:w="2070" w:type="dxa"/>
                </w:tcPr>
                <w:p w:rsidR="00346321" w:rsidRPr="00475A6F" w:rsidRDefault="00346321" w:rsidP="00475A6F">
                  <w:pPr>
                    <w:pStyle w:val="Header"/>
                    <w:rPr>
                      <w:rFonts w:ascii="Times New Roman" w:hAnsi="Times New Roman"/>
                      <w:b/>
                      <w:bCs/>
                    </w:rPr>
                  </w:pPr>
                </w:p>
              </w:tc>
            </w:tr>
          </w:tbl>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p>
        </w:tc>
      </w:tr>
      <w:tr w:rsidR="00346321" w:rsidRPr="00475A6F" w:rsidTr="008735FB">
        <w:tc>
          <w:tcPr>
            <w:tcW w:w="9242" w:type="dxa"/>
            <w:gridSpan w:val="4"/>
          </w:tcPr>
          <w:p w:rsidR="00346321" w:rsidRPr="00475A6F" w:rsidRDefault="00346321" w:rsidP="00475A6F">
            <w:pPr>
              <w:pStyle w:val="Header"/>
              <w:rPr>
                <w:rFonts w:ascii="Times New Roman" w:hAnsi="Times New Roman"/>
                <w:b/>
                <w:bCs/>
              </w:rPr>
            </w:pPr>
          </w:p>
          <w:p w:rsidR="00346321" w:rsidRPr="00475A6F" w:rsidRDefault="00346321" w:rsidP="00475A6F">
            <w:pPr>
              <w:pStyle w:val="Header"/>
              <w:rPr>
                <w:rFonts w:ascii="Times New Roman" w:hAnsi="Times New Roman"/>
                <w:b/>
                <w:bCs/>
              </w:rPr>
            </w:pPr>
            <w:r w:rsidRPr="00475A6F">
              <w:rPr>
                <w:rFonts w:ascii="Times New Roman" w:hAnsi="Times New Roman"/>
                <w:b/>
                <w:bCs/>
              </w:rPr>
              <w:t>Total :             (Out of 10)</w:t>
            </w:r>
          </w:p>
          <w:p w:rsidR="00346321" w:rsidRPr="00475A6F" w:rsidRDefault="00346321" w:rsidP="00475A6F">
            <w:pPr>
              <w:pStyle w:val="Header"/>
              <w:rPr>
                <w:rFonts w:ascii="Times New Roman" w:hAnsi="Times New Roman"/>
                <w:b/>
                <w:bCs/>
              </w:rPr>
            </w:pPr>
          </w:p>
        </w:tc>
      </w:tr>
      <w:tr w:rsidR="00346321" w:rsidRPr="00475A6F" w:rsidTr="008735FB">
        <w:tc>
          <w:tcPr>
            <w:tcW w:w="9242" w:type="dxa"/>
            <w:gridSpan w:val="4"/>
          </w:tcPr>
          <w:p w:rsidR="00346321" w:rsidRPr="00475A6F" w:rsidRDefault="00346321" w:rsidP="00475A6F">
            <w:pPr>
              <w:pStyle w:val="Header"/>
              <w:rPr>
                <w:rFonts w:ascii="Times New Roman" w:hAnsi="Times New Roman"/>
                <w:b/>
                <w:bCs/>
              </w:rPr>
            </w:pPr>
          </w:p>
          <w:p w:rsidR="00346321" w:rsidRPr="00475A6F" w:rsidRDefault="00346321" w:rsidP="003314A5">
            <w:pPr>
              <w:pStyle w:val="Header"/>
              <w:rPr>
                <w:rFonts w:ascii="Times New Roman" w:hAnsi="Times New Roman"/>
                <w:b/>
                <w:bCs/>
              </w:rPr>
            </w:pPr>
            <w:r w:rsidRPr="00475A6F">
              <w:rPr>
                <w:rFonts w:ascii="Times New Roman" w:hAnsi="Times New Roman"/>
                <w:b/>
                <w:bCs/>
              </w:rPr>
              <w:t xml:space="preserve">Teacher's Sign :                        </w:t>
            </w:r>
          </w:p>
        </w:tc>
      </w:tr>
      <w:tr w:rsidR="003314A5" w:rsidRPr="005D3689" w:rsidTr="001B63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Height w:val="361"/>
        </w:trPr>
        <w:tc>
          <w:tcPr>
            <w:tcW w:w="1965" w:type="dxa"/>
          </w:tcPr>
          <w:p w:rsidR="003314A5" w:rsidRPr="009B0AE9" w:rsidRDefault="003314A5" w:rsidP="00E30193">
            <w:pPr>
              <w:pStyle w:val="WW-TableHeading1"/>
              <w:snapToGrid w:val="0"/>
              <w:spacing w:after="0"/>
              <w:jc w:val="left"/>
              <w:rPr>
                <w:rFonts w:ascii="Calibri" w:hAnsi="Calibri" w:cs="Calibri"/>
              </w:rPr>
            </w:pPr>
            <w:r w:rsidRPr="009B0AE9">
              <w:rPr>
                <w:rFonts w:ascii="Calibri" w:hAnsi="Calibri" w:cs="Calibri"/>
              </w:rPr>
              <w:lastRenderedPageBreak/>
              <w:t xml:space="preserve">EXPERIMENT </w:t>
            </w:r>
            <w:r w:rsidR="000D4657">
              <w:rPr>
                <w:rFonts w:ascii="Calibri" w:hAnsi="Calibri" w:cs="Calibri"/>
              </w:rPr>
              <w:t>09</w:t>
            </w:r>
          </w:p>
        </w:tc>
        <w:tc>
          <w:tcPr>
            <w:tcW w:w="7107" w:type="dxa"/>
          </w:tcPr>
          <w:p w:rsidR="003314A5" w:rsidRPr="009B0AE9" w:rsidRDefault="00E30193" w:rsidP="00570E01">
            <w:pPr>
              <w:pStyle w:val="BodyText"/>
              <w:snapToGrid w:val="0"/>
              <w:spacing w:after="0"/>
              <w:rPr>
                <w:rFonts w:ascii="Calibri" w:hAnsi="Calibri" w:cs="Calibri"/>
                <w:b/>
                <w:bCs/>
                <w:i/>
                <w:iCs/>
              </w:rPr>
            </w:pPr>
            <w:r>
              <w:rPr>
                <w:rFonts w:ascii="Calibri" w:hAnsi="Calibri" w:cs="Calibri"/>
                <w:b/>
                <w:bCs/>
                <w:i/>
                <w:iCs/>
              </w:rPr>
              <w:t>Functions and Triggers</w:t>
            </w:r>
          </w:p>
        </w:tc>
      </w:tr>
      <w:tr w:rsidR="003314A5" w:rsidRPr="005D3689" w:rsidTr="001B63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Pr>
        <w:tc>
          <w:tcPr>
            <w:tcW w:w="1965" w:type="dxa"/>
          </w:tcPr>
          <w:p w:rsidR="003314A5" w:rsidRPr="009B0AE9" w:rsidRDefault="003314A5" w:rsidP="009B0AE9">
            <w:pPr>
              <w:pStyle w:val="WW-TableContents1"/>
              <w:snapToGrid w:val="0"/>
              <w:spacing w:after="0"/>
              <w:rPr>
                <w:rFonts w:ascii="Calibri" w:hAnsi="Calibri" w:cs="Calibri"/>
              </w:rPr>
            </w:pPr>
            <w:r w:rsidRPr="009B0AE9">
              <w:rPr>
                <w:rFonts w:ascii="Calibri" w:hAnsi="Calibri" w:cs="Calibri"/>
              </w:rPr>
              <w:t>Aim</w:t>
            </w:r>
          </w:p>
        </w:tc>
        <w:tc>
          <w:tcPr>
            <w:tcW w:w="7107" w:type="dxa"/>
          </w:tcPr>
          <w:p w:rsidR="003314A5" w:rsidRPr="009B0AE9" w:rsidRDefault="003314A5" w:rsidP="00E30193">
            <w:pPr>
              <w:pStyle w:val="WW-TableContents1"/>
              <w:snapToGrid w:val="0"/>
              <w:spacing w:after="0"/>
              <w:rPr>
                <w:rFonts w:ascii="Calibri" w:hAnsi="Calibri" w:cs="Calibri"/>
              </w:rPr>
            </w:pPr>
            <w:r w:rsidRPr="009B0AE9">
              <w:rPr>
                <w:rFonts w:ascii="Calibri" w:hAnsi="Calibri" w:cs="Calibri"/>
                <w:iCs/>
              </w:rPr>
              <w:t>To implement</w:t>
            </w:r>
            <w:r w:rsidR="00F24927">
              <w:rPr>
                <w:rFonts w:ascii="Calibri" w:hAnsi="Calibri" w:cs="Calibri"/>
                <w:iCs/>
              </w:rPr>
              <w:t xml:space="preserve"> </w:t>
            </w:r>
            <w:r w:rsidR="00E30193">
              <w:rPr>
                <w:rFonts w:ascii="Calibri" w:hAnsi="Calibri" w:cs="Calibri"/>
                <w:iCs/>
              </w:rPr>
              <w:t>PL/</w:t>
            </w:r>
            <w:proofErr w:type="spellStart"/>
            <w:r w:rsidR="00E30193">
              <w:rPr>
                <w:rFonts w:ascii="Calibri" w:hAnsi="Calibri" w:cs="Calibri"/>
                <w:iCs/>
              </w:rPr>
              <w:t>pgSQL</w:t>
            </w:r>
            <w:proofErr w:type="spellEnd"/>
            <w:r w:rsidR="00E30193">
              <w:rPr>
                <w:rFonts w:ascii="Calibri" w:hAnsi="Calibri" w:cs="Calibri"/>
                <w:iCs/>
              </w:rPr>
              <w:t xml:space="preserve"> function and trigger</w:t>
            </w:r>
          </w:p>
        </w:tc>
      </w:tr>
      <w:tr w:rsidR="003314A5" w:rsidRPr="005D3689" w:rsidTr="001B63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Pr>
        <w:tc>
          <w:tcPr>
            <w:tcW w:w="1965" w:type="dxa"/>
          </w:tcPr>
          <w:p w:rsidR="003314A5" w:rsidRPr="009B0AE9" w:rsidRDefault="003314A5" w:rsidP="009B0AE9">
            <w:pPr>
              <w:pStyle w:val="WW-TableContents1"/>
              <w:snapToGrid w:val="0"/>
              <w:spacing w:after="0"/>
              <w:rPr>
                <w:rFonts w:ascii="Calibri" w:hAnsi="Calibri" w:cs="Calibri"/>
              </w:rPr>
            </w:pPr>
            <w:r w:rsidRPr="009B0AE9">
              <w:rPr>
                <w:rFonts w:ascii="Calibri" w:hAnsi="Calibri" w:cs="Calibri"/>
              </w:rPr>
              <w:t>Tools</w:t>
            </w:r>
          </w:p>
        </w:tc>
        <w:tc>
          <w:tcPr>
            <w:tcW w:w="7107" w:type="dxa"/>
          </w:tcPr>
          <w:p w:rsidR="003314A5" w:rsidRDefault="003314A5" w:rsidP="009B0AE9">
            <w:pPr>
              <w:pStyle w:val="WW-TableContents1"/>
              <w:snapToGrid w:val="0"/>
              <w:spacing w:after="0"/>
              <w:rPr>
                <w:rFonts w:ascii="Calibri" w:hAnsi="Calibri" w:cs="Calibri"/>
              </w:rPr>
            </w:pPr>
            <w:proofErr w:type="spellStart"/>
            <w:r w:rsidRPr="009B0AE9">
              <w:rPr>
                <w:rFonts w:ascii="Calibri" w:hAnsi="Calibri" w:cs="Calibri"/>
              </w:rPr>
              <w:t>PostgreSQL</w:t>
            </w:r>
            <w:proofErr w:type="spellEnd"/>
          </w:p>
          <w:p w:rsidR="00AF1D8E" w:rsidRDefault="00AF1D8E" w:rsidP="009B0AE9">
            <w:pPr>
              <w:pStyle w:val="WW-TableContents1"/>
              <w:snapToGrid w:val="0"/>
              <w:spacing w:after="0"/>
              <w:rPr>
                <w:rFonts w:ascii="Calibri" w:hAnsi="Calibri" w:cs="Calibri"/>
              </w:rPr>
            </w:pPr>
            <w:hyperlink r:id="rId5" w:history="1">
              <w:r w:rsidRPr="00AF1D8E">
                <w:rPr>
                  <w:rStyle w:val="Hyperlink"/>
                  <w:rFonts w:ascii="Calibri" w:hAnsi="Calibri" w:cs="Calibri"/>
                </w:rPr>
                <w:t>http://www.postgresqltutorial.com/postgresql-create-function/</w:t>
              </w:r>
            </w:hyperlink>
          </w:p>
          <w:p w:rsidR="0056522E" w:rsidRDefault="002C4E4D" w:rsidP="009B0AE9">
            <w:pPr>
              <w:pStyle w:val="WW-TableContents1"/>
              <w:snapToGrid w:val="0"/>
              <w:spacing w:after="0"/>
              <w:rPr>
                <w:rFonts w:ascii="Calibri" w:hAnsi="Calibri" w:cs="Calibri"/>
              </w:rPr>
            </w:pPr>
            <w:hyperlink r:id="rId6" w:history="1">
              <w:r w:rsidRPr="002C4E4D">
                <w:rPr>
                  <w:rStyle w:val="Hyperlink"/>
                  <w:rFonts w:ascii="Calibri" w:hAnsi="Calibri" w:cs="Calibri"/>
                </w:rPr>
                <w:t>http://www.postgresqltutorial.com/plpgsql-function-overloading/</w:t>
              </w:r>
            </w:hyperlink>
          </w:p>
          <w:p w:rsidR="0056522E" w:rsidRDefault="0056522E" w:rsidP="009B0AE9">
            <w:pPr>
              <w:pStyle w:val="WW-TableContents1"/>
              <w:snapToGrid w:val="0"/>
              <w:spacing w:after="0"/>
              <w:rPr>
                <w:rFonts w:ascii="Calibri" w:hAnsi="Calibri" w:cs="Calibri"/>
              </w:rPr>
            </w:pPr>
            <w:hyperlink r:id="rId7" w:history="1">
              <w:r w:rsidRPr="0056522E">
                <w:rPr>
                  <w:rStyle w:val="Hyperlink"/>
                  <w:rFonts w:ascii="Calibri" w:hAnsi="Calibri" w:cs="Calibri"/>
                </w:rPr>
                <w:t>http://www.postgresqltutorial.com/plpgsql-function-returns-a-table/</w:t>
              </w:r>
            </w:hyperlink>
          </w:p>
          <w:p w:rsidR="00617B41" w:rsidRPr="009B0AE9" w:rsidRDefault="00617B41" w:rsidP="009B0AE9">
            <w:pPr>
              <w:pStyle w:val="WW-TableContents1"/>
              <w:snapToGrid w:val="0"/>
              <w:spacing w:after="0"/>
              <w:rPr>
                <w:rFonts w:ascii="Calibri" w:hAnsi="Calibri" w:cs="Calibri"/>
              </w:rPr>
            </w:pPr>
            <w:hyperlink r:id="rId8" w:history="1">
              <w:r w:rsidRPr="00617B41">
                <w:rPr>
                  <w:rStyle w:val="Hyperlink"/>
                  <w:rFonts w:ascii="Calibri" w:hAnsi="Calibri" w:cs="Calibri"/>
                </w:rPr>
                <w:t>http://www.postgresqltutorial.com/creating-first-trigger-postgresql/</w:t>
              </w:r>
            </w:hyperlink>
          </w:p>
        </w:tc>
      </w:tr>
      <w:tr w:rsidR="00E30193" w:rsidRPr="005D3689" w:rsidTr="00C03C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Height w:val="826"/>
        </w:trPr>
        <w:tc>
          <w:tcPr>
            <w:tcW w:w="1965" w:type="dxa"/>
          </w:tcPr>
          <w:p w:rsidR="00E30193" w:rsidRPr="005D3689" w:rsidRDefault="00E30193" w:rsidP="00424833">
            <w:pPr>
              <w:pStyle w:val="WW-TableContents1"/>
              <w:snapToGrid w:val="0"/>
              <w:rPr>
                <w:rFonts w:ascii="Calibri" w:hAnsi="Calibri" w:cs="Calibri"/>
              </w:rPr>
            </w:pPr>
            <w:r>
              <w:rPr>
                <w:rFonts w:ascii="Calibri" w:hAnsi="Calibri" w:cs="Calibri"/>
              </w:rPr>
              <w:t>Theory</w:t>
            </w:r>
          </w:p>
        </w:tc>
        <w:tc>
          <w:tcPr>
            <w:tcW w:w="7107" w:type="dxa"/>
          </w:tcPr>
          <w:p w:rsidR="00E30193" w:rsidRPr="00D8445A"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D8445A">
              <w:rPr>
                <w:rFonts w:asciiTheme="minorHAnsi" w:eastAsia="Times New Roman" w:hAnsiTheme="minorHAnsi" w:cs="Courier New"/>
                <w:kern w:val="0"/>
                <w:sz w:val="22"/>
                <w:szCs w:val="22"/>
                <w:lang w:val="en-IN" w:eastAsia="en-IN"/>
              </w:rPr>
              <w:t>CREATE FUNCTION defines a new function. CREATE OR REPLACE FUNCTION will either create a new function, or replace an existing definition. To be able to define a function, the user must have the USAGE privilege on the language.</w:t>
            </w:r>
          </w:p>
          <w:p w:rsidR="00E30193" w:rsidRPr="00D8445A"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D8445A">
              <w:rPr>
                <w:rFonts w:asciiTheme="minorHAnsi" w:eastAsia="Times New Roman" w:hAnsiTheme="minorHAnsi" w:cs="Courier New"/>
                <w:kern w:val="0"/>
                <w:sz w:val="22"/>
                <w:szCs w:val="22"/>
                <w:lang w:val="en-IN" w:eastAsia="en-IN"/>
              </w:rPr>
              <w:t xml:space="preserve">If a schema name is included, then the function is created in the specified schema. Otherwise it is created in the current schema. The name of the new function must not match any existing function with the same input argument types in the same schema. However, functions of different argument types can share a name (this is called </w:t>
            </w:r>
            <w:r w:rsidRPr="00D8445A">
              <w:rPr>
                <w:rFonts w:asciiTheme="minorHAnsi" w:eastAsia="Times New Roman" w:hAnsiTheme="minorHAnsi" w:cs="Courier New"/>
                <w:i/>
                <w:iCs/>
                <w:kern w:val="0"/>
                <w:sz w:val="22"/>
                <w:szCs w:val="22"/>
                <w:lang w:val="en-IN" w:eastAsia="en-IN"/>
              </w:rPr>
              <w:t>overloading</w:t>
            </w:r>
            <w:r w:rsidRPr="00D8445A">
              <w:rPr>
                <w:rFonts w:asciiTheme="minorHAnsi" w:eastAsia="Times New Roman" w:hAnsiTheme="minorHAnsi" w:cs="Courier New"/>
                <w:kern w:val="0"/>
                <w:sz w:val="22"/>
                <w:szCs w:val="22"/>
                <w:lang w:val="en-IN" w:eastAsia="en-IN"/>
              </w:rPr>
              <w:t>).</w:t>
            </w:r>
          </w:p>
          <w:p w:rsidR="00E30193" w:rsidRPr="00D8445A"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D8445A">
              <w:rPr>
                <w:rFonts w:asciiTheme="minorHAnsi" w:eastAsia="Times New Roman" w:hAnsiTheme="minorHAnsi" w:cs="Courier New"/>
                <w:b/>
                <w:kern w:val="0"/>
                <w:sz w:val="22"/>
                <w:szCs w:val="22"/>
                <w:lang w:val="en-IN" w:eastAsia="en-IN"/>
              </w:rPr>
              <w:t>Syntax for Function</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CREATE [ OR REPLACE ] FUNCTION</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w:t>
            </w:r>
            <w:r w:rsidRPr="00D8445A">
              <w:rPr>
                <w:rFonts w:asciiTheme="minorHAnsi" w:eastAsia="Times New Roman" w:hAnsiTheme="minorHAnsi" w:cs="Courier New"/>
                <w:kern w:val="0"/>
                <w:sz w:val="22"/>
                <w:szCs w:val="22"/>
                <w:lang w:val="en-IN" w:eastAsia="en-IN"/>
              </w:rPr>
              <w:t>name</w:t>
            </w:r>
            <w:r w:rsidRPr="00E30193">
              <w:rPr>
                <w:rFonts w:asciiTheme="minorHAnsi" w:eastAsia="Times New Roman" w:hAnsiTheme="minorHAnsi" w:cs="Courier New"/>
                <w:kern w:val="0"/>
                <w:sz w:val="22"/>
                <w:szCs w:val="22"/>
                <w:lang w:val="en-IN" w:eastAsia="en-IN"/>
              </w:rPr>
              <w:t xml:space="preserve"> ( [ [ </w:t>
            </w:r>
            <w:proofErr w:type="spellStart"/>
            <w:r w:rsidRPr="00D8445A">
              <w:rPr>
                <w:rFonts w:asciiTheme="minorHAnsi" w:eastAsia="Times New Roman" w:hAnsiTheme="minorHAnsi" w:cs="Courier New"/>
                <w:kern w:val="0"/>
                <w:sz w:val="22"/>
                <w:szCs w:val="22"/>
                <w:lang w:val="en-IN" w:eastAsia="en-IN"/>
              </w:rPr>
              <w:t>argmode</w:t>
            </w:r>
            <w:proofErr w:type="spellEnd"/>
            <w:r w:rsidRPr="00E30193">
              <w:rPr>
                <w:rFonts w:asciiTheme="minorHAnsi" w:eastAsia="Times New Roman" w:hAnsiTheme="minorHAnsi" w:cs="Courier New"/>
                <w:kern w:val="0"/>
                <w:sz w:val="22"/>
                <w:szCs w:val="22"/>
                <w:lang w:val="en-IN" w:eastAsia="en-IN"/>
              </w:rPr>
              <w:t xml:space="preserve"> ] [ </w:t>
            </w:r>
            <w:proofErr w:type="spellStart"/>
            <w:r w:rsidRPr="00D8445A">
              <w:rPr>
                <w:rFonts w:asciiTheme="minorHAnsi" w:eastAsia="Times New Roman" w:hAnsiTheme="minorHAnsi" w:cs="Courier New"/>
                <w:kern w:val="0"/>
                <w:sz w:val="22"/>
                <w:szCs w:val="22"/>
                <w:lang w:val="en-IN" w:eastAsia="en-IN"/>
              </w:rPr>
              <w:t>argname</w:t>
            </w:r>
            <w:proofErr w:type="spellEnd"/>
            <w:r w:rsidRPr="00E30193">
              <w:rPr>
                <w:rFonts w:asciiTheme="minorHAnsi" w:eastAsia="Times New Roman" w:hAnsiTheme="minorHAnsi" w:cs="Courier New"/>
                <w:kern w:val="0"/>
                <w:sz w:val="22"/>
                <w:szCs w:val="22"/>
                <w:lang w:val="en-IN" w:eastAsia="en-IN"/>
              </w:rPr>
              <w:t xml:space="preserve"> ] </w:t>
            </w:r>
            <w:proofErr w:type="spellStart"/>
            <w:r w:rsidRPr="00D8445A">
              <w:rPr>
                <w:rFonts w:asciiTheme="minorHAnsi" w:eastAsia="Times New Roman" w:hAnsiTheme="minorHAnsi" w:cs="Courier New"/>
                <w:kern w:val="0"/>
                <w:sz w:val="22"/>
                <w:szCs w:val="22"/>
                <w:lang w:val="en-IN" w:eastAsia="en-IN"/>
              </w:rPr>
              <w:t>argtype</w:t>
            </w:r>
            <w:proofErr w:type="spellEnd"/>
            <w:r w:rsidRPr="00E30193">
              <w:rPr>
                <w:rFonts w:asciiTheme="minorHAnsi" w:eastAsia="Times New Roman" w:hAnsiTheme="minorHAnsi" w:cs="Courier New"/>
                <w:kern w:val="0"/>
                <w:sz w:val="22"/>
                <w:szCs w:val="22"/>
                <w:lang w:val="en-IN" w:eastAsia="en-IN"/>
              </w:rPr>
              <w:t xml:space="preserve"> [ { DEFAULT | = } </w:t>
            </w:r>
            <w:proofErr w:type="spellStart"/>
            <w:r w:rsidRPr="00D8445A">
              <w:rPr>
                <w:rFonts w:asciiTheme="minorHAnsi" w:eastAsia="Times New Roman" w:hAnsiTheme="minorHAnsi" w:cs="Courier New"/>
                <w:kern w:val="0"/>
                <w:sz w:val="22"/>
                <w:szCs w:val="22"/>
                <w:lang w:val="en-IN" w:eastAsia="en-IN"/>
              </w:rPr>
              <w:t>default_expr</w:t>
            </w:r>
            <w:proofErr w:type="spellEnd"/>
            <w:r w:rsidRPr="00E30193">
              <w:rPr>
                <w:rFonts w:asciiTheme="minorHAnsi" w:eastAsia="Times New Roman" w:hAnsiTheme="minorHAnsi" w:cs="Courier New"/>
                <w:kern w:val="0"/>
                <w:sz w:val="22"/>
                <w:szCs w:val="22"/>
                <w:lang w:val="en-IN" w:eastAsia="en-IN"/>
              </w:rPr>
              <w:t xml:space="preserve"> ] [, ...] ] )</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RETURNS </w:t>
            </w:r>
            <w:proofErr w:type="spellStart"/>
            <w:r w:rsidRPr="00D8445A">
              <w:rPr>
                <w:rFonts w:asciiTheme="minorHAnsi" w:eastAsia="Times New Roman" w:hAnsiTheme="minorHAnsi" w:cs="Courier New"/>
                <w:kern w:val="0"/>
                <w:sz w:val="22"/>
                <w:szCs w:val="22"/>
                <w:lang w:val="en-IN" w:eastAsia="en-IN"/>
              </w:rPr>
              <w:t>rettype</w:t>
            </w:r>
            <w:proofErr w:type="spellEnd"/>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RETURNS TABLE ( </w:t>
            </w:r>
            <w:proofErr w:type="spellStart"/>
            <w:r w:rsidRPr="00D8445A">
              <w:rPr>
                <w:rFonts w:asciiTheme="minorHAnsi" w:eastAsia="Times New Roman" w:hAnsiTheme="minorHAnsi" w:cs="Courier New"/>
                <w:kern w:val="0"/>
                <w:sz w:val="22"/>
                <w:szCs w:val="22"/>
                <w:lang w:val="en-IN" w:eastAsia="en-IN"/>
              </w:rPr>
              <w:t>column_name</w:t>
            </w:r>
            <w:proofErr w:type="spellEnd"/>
            <w:r w:rsidRPr="00E30193">
              <w:rPr>
                <w:rFonts w:asciiTheme="minorHAnsi" w:eastAsia="Times New Roman" w:hAnsiTheme="minorHAnsi" w:cs="Courier New"/>
                <w:kern w:val="0"/>
                <w:sz w:val="22"/>
                <w:szCs w:val="22"/>
                <w:lang w:val="en-IN" w:eastAsia="en-IN"/>
              </w:rPr>
              <w:t xml:space="preserve"> </w:t>
            </w:r>
            <w:proofErr w:type="spellStart"/>
            <w:r w:rsidRPr="00D8445A">
              <w:rPr>
                <w:rFonts w:asciiTheme="minorHAnsi" w:eastAsia="Times New Roman" w:hAnsiTheme="minorHAnsi" w:cs="Courier New"/>
                <w:kern w:val="0"/>
                <w:sz w:val="22"/>
                <w:szCs w:val="22"/>
                <w:lang w:val="en-IN" w:eastAsia="en-IN"/>
              </w:rPr>
              <w:t>column_type</w:t>
            </w:r>
            <w:proofErr w:type="spellEnd"/>
            <w:r w:rsidRPr="00E30193">
              <w:rPr>
                <w:rFonts w:asciiTheme="minorHAnsi" w:eastAsia="Times New Roman" w:hAnsiTheme="minorHAnsi" w:cs="Courier New"/>
                <w:kern w:val="0"/>
                <w:sz w:val="22"/>
                <w:szCs w:val="22"/>
                <w:lang w:val="en-IN" w:eastAsia="en-IN"/>
              </w:rPr>
              <w:t xml:space="preserve"> [, ...] ) ]</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LANGUAGE </w:t>
            </w:r>
            <w:proofErr w:type="spellStart"/>
            <w:r w:rsidRPr="00D8445A">
              <w:rPr>
                <w:rFonts w:asciiTheme="minorHAnsi" w:eastAsia="Times New Roman" w:hAnsiTheme="minorHAnsi" w:cs="Courier New"/>
                <w:kern w:val="0"/>
                <w:sz w:val="22"/>
                <w:szCs w:val="22"/>
                <w:lang w:val="en-IN" w:eastAsia="en-IN"/>
              </w:rPr>
              <w:t>lang_name</w:t>
            </w:r>
            <w:proofErr w:type="spellEnd"/>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WINDOW</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IMMUTABLE | STABLE | VOLATILE</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CALLED ON NULL INPUT | RETURNS NULL ON NULL INPUT | STRICT</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 EXTERNAL ] SECURITY INVOKER | [ EXTERNAL ] SECURITY DEFINER</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COST </w:t>
            </w:r>
            <w:proofErr w:type="spellStart"/>
            <w:r w:rsidRPr="00D8445A">
              <w:rPr>
                <w:rFonts w:asciiTheme="minorHAnsi" w:eastAsia="Times New Roman" w:hAnsiTheme="minorHAnsi" w:cs="Courier New"/>
                <w:kern w:val="0"/>
                <w:sz w:val="22"/>
                <w:szCs w:val="22"/>
                <w:lang w:val="en-IN" w:eastAsia="en-IN"/>
              </w:rPr>
              <w:t>execution_cost</w:t>
            </w:r>
            <w:proofErr w:type="spellEnd"/>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ROWS </w:t>
            </w:r>
            <w:proofErr w:type="spellStart"/>
            <w:r w:rsidRPr="00D8445A">
              <w:rPr>
                <w:rFonts w:asciiTheme="minorHAnsi" w:eastAsia="Times New Roman" w:hAnsiTheme="minorHAnsi" w:cs="Courier New"/>
                <w:kern w:val="0"/>
                <w:sz w:val="22"/>
                <w:szCs w:val="22"/>
                <w:lang w:val="en-IN" w:eastAsia="en-IN"/>
              </w:rPr>
              <w:t>result_rows</w:t>
            </w:r>
            <w:proofErr w:type="spellEnd"/>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SET </w:t>
            </w:r>
            <w:proofErr w:type="spellStart"/>
            <w:r w:rsidRPr="00D8445A">
              <w:rPr>
                <w:rFonts w:asciiTheme="minorHAnsi" w:eastAsia="Times New Roman" w:hAnsiTheme="minorHAnsi" w:cs="Courier New"/>
                <w:kern w:val="0"/>
                <w:sz w:val="22"/>
                <w:szCs w:val="22"/>
                <w:lang w:val="en-IN" w:eastAsia="en-IN"/>
              </w:rPr>
              <w:t>configuration_parameter</w:t>
            </w:r>
            <w:proofErr w:type="spellEnd"/>
            <w:r w:rsidRPr="00E30193">
              <w:rPr>
                <w:rFonts w:asciiTheme="minorHAnsi" w:eastAsia="Times New Roman" w:hAnsiTheme="minorHAnsi" w:cs="Courier New"/>
                <w:kern w:val="0"/>
                <w:sz w:val="22"/>
                <w:szCs w:val="22"/>
                <w:lang w:val="en-IN" w:eastAsia="en-IN"/>
              </w:rPr>
              <w:t xml:space="preserve"> { TO </w:t>
            </w:r>
            <w:r w:rsidRPr="00D8445A">
              <w:rPr>
                <w:rFonts w:asciiTheme="minorHAnsi" w:eastAsia="Times New Roman" w:hAnsiTheme="minorHAnsi" w:cs="Courier New"/>
                <w:kern w:val="0"/>
                <w:sz w:val="22"/>
                <w:szCs w:val="22"/>
                <w:lang w:val="en-IN" w:eastAsia="en-IN"/>
              </w:rPr>
              <w:t>value</w:t>
            </w:r>
            <w:r w:rsidRPr="00E30193">
              <w:rPr>
                <w:rFonts w:asciiTheme="minorHAnsi" w:eastAsia="Times New Roman" w:hAnsiTheme="minorHAnsi" w:cs="Courier New"/>
                <w:kern w:val="0"/>
                <w:sz w:val="22"/>
                <w:szCs w:val="22"/>
                <w:lang w:val="en-IN" w:eastAsia="en-IN"/>
              </w:rPr>
              <w:t xml:space="preserve"> | = </w:t>
            </w:r>
            <w:r w:rsidRPr="00D8445A">
              <w:rPr>
                <w:rFonts w:asciiTheme="minorHAnsi" w:eastAsia="Times New Roman" w:hAnsiTheme="minorHAnsi" w:cs="Courier New"/>
                <w:kern w:val="0"/>
                <w:sz w:val="22"/>
                <w:szCs w:val="22"/>
                <w:lang w:val="en-IN" w:eastAsia="en-IN"/>
              </w:rPr>
              <w:t>value</w:t>
            </w:r>
            <w:r w:rsidRPr="00E30193">
              <w:rPr>
                <w:rFonts w:asciiTheme="minorHAnsi" w:eastAsia="Times New Roman" w:hAnsiTheme="minorHAnsi" w:cs="Courier New"/>
                <w:kern w:val="0"/>
                <w:sz w:val="22"/>
                <w:szCs w:val="22"/>
                <w:lang w:val="en-IN" w:eastAsia="en-IN"/>
              </w:rPr>
              <w:t xml:space="preserve"> | FROM CURRENT }</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AS '</w:t>
            </w:r>
            <w:r w:rsidRPr="00D8445A">
              <w:rPr>
                <w:rFonts w:asciiTheme="minorHAnsi" w:eastAsia="Times New Roman" w:hAnsiTheme="minorHAnsi" w:cs="Courier New"/>
                <w:kern w:val="0"/>
                <w:sz w:val="22"/>
                <w:szCs w:val="22"/>
                <w:lang w:val="en-IN" w:eastAsia="en-IN"/>
              </w:rPr>
              <w:t>definition</w:t>
            </w:r>
            <w:r w:rsidRPr="00E30193">
              <w:rPr>
                <w:rFonts w:asciiTheme="minorHAnsi" w:eastAsia="Times New Roman" w:hAnsiTheme="minorHAnsi" w:cs="Courier New"/>
                <w:kern w:val="0"/>
                <w:sz w:val="22"/>
                <w:szCs w:val="22"/>
                <w:lang w:val="en-IN" w:eastAsia="en-IN"/>
              </w:rPr>
              <w:t>'</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AS '</w:t>
            </w:r>
            <w:proofErr w:type="spellStart"/>
            <w:r w:rsidRPr="00D8445A">
              <w:rPr>
                <w:rFonts w:asciiTheme="minorHAnsi" w:eastAsia="Times New Roman" w:hAnsiTheme="minorHAnsi" w:cs="Courier New"/>
                <w:kern w:val="0"/>
                <w:sz w:val="22"/>
                <w:szCs w:val="22"/>
                <w:lang w:val="en-IN" w:eastAsia="en-IN"/>
              </w:rPr>
              <w:t>obj_file</w:t>
            </w:r>
            <w:proofErr w:type="spellEnd"/>
            <w:r w:rsidRPr="00E30193">
              <w:rPr>
                <w:rFonts w:asciiTheme="minorHAnsi" w:eastAsia="Times New Roman" w:hAnsiTheme="minorHAnsi" w:cs="Courier New"/>
                <w:kern w:val="0"/>
                <w:sz w:val="22"/>
                <w:szCs w:val="22"/>
                <w:lang w:val="en-IN" w:eastAsia="en-IN"/>
              </w:rPr>
              <w:t>', '</w:t>
            </w:r>
            <w:proofErr w:type="spellStart"/>
            <w:r w:rsidRPr="00D8445A">
              <w:rPr>
                <w:rFonts w:asciiTheme="minorHAnsi" w:eastAsia="Times New Roman" w:hAnsiTheme="minorHAnsi" w:cs="Courier New"/>
                <w:kern w:val="0"/>
                <w:sz w:val="22"/>
                <w:szCs w:val="22"/>
                <w:lang w:val="en-IN" w:eastAsia="en-IN"/>
              </w:rPr>
              <w:t>link_symbol</w:t>
            </w:r>
            <w:proofErr w:type="spellEnd"/>
            <w:r w:rsidRPr="00E30193">
              <w:rPr>
                <w:rFonts w:asciiTheme="minorHAnsi" w:eastAsia="Times New Roman" w:hAnsiTheme="minorHAnsi" w:cs="Courier New"/>
                <w:kern w:val="0"/>
                <w:sz w:val="22"/>
                <w:szCs w:val="22"/>
                <w:lang w:val="en-IN" w:eastAsia="en-IN"/>
              </w:rPr>
              <w:t>'</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w:t>
            </w:r>
          </w:p>
          <w:p w:rsidR="00E30193" w:rsidRPr="00D8445A"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r w:rsidRPr="00E30193">
              <w:rPr>
                <w:rFonts w:asciiTheme="minorHAnsi" w:eastAsia="Times New Roman" w:hAnsiTheme="minorHAnsi" w:cs="Courier New"/>
                <w:kern w:val="0"/>
                <w:sz w:val="22"/>
                <w:szCs w:val="22"/>
                <w:lang w:val="en-IN" w:eastAsia="en-IN"/>
              </w:rPr>
              <w:t xml:space="preserve">    [ WITH ( </w:t>
            </w:r>
            <w:r w:rsidRPr="00D8445A">
              <w:rPr>
                <w:rFonts w:asciiTheme="minorHAnsi" w:eastAsia="Times New Roman" w:hAnsiTheme="minorHAnsi" w:cs="Courier New"/>
                <w:kern w:val="0"/>
                <w:sz w:val="22"/>
                <w:szCs w:val="22"/>
                <w:lang w:val="en-IN" w:eastAsia="en-IN"/>
              </w:rPr>
              <w:t>attribute</w:t>
            </w:r>
            <w:r w:rsidRPr="00E30193">
              <w:rPr>
                <w:rFonts w:asciiTheme="minorHAnsi" w:eastAsia="Times New Roman" w:hAnsiTheme="minorHAnsi" w:cs="Courier New"/>
                <w:kern w:val="0"/>
                <w:sz w:val="22"/>
                <w:szCs w:val="22"/>
                <w:lang w:val="en-IN" w:eastAsia="en-IN"/>
              </w:rPr>
              <w:t xml:space="preserve"> [, ...] ) ]</w:t>
            </w:r>
          </w:p>
          <w:p w:rsidR="00E30193" w:rsidRPr="00E30193" w:rsidRDefault="00E30193" w:rsidP="00E301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rFonts w:asciiTheme="minorHAnsi" w:eastAsia="Times New Roman" w:hAnsiTheme="minorHAnsi" w:cs="Courier New"/>
                <w:kern w:val="0"/>
                <w:lang w:val="en-IN" w:eastAsia="en-IN"/>
              </w:rPr>
            </w:pPr>
          </w:p>
          <w:p w:rsidR="00E30193" w:rsidRPr="00D8445A" w:rsidRDefault="00E30193" w:rsidP="00E30193">
            <w:pPr>
              <w:pStyle w:val="WW-TableContents1"/>
              <w:snapToGrid w:val="0"/>
              <w:jc w:val="both"/>
              <w:rPr>
                <w:rFonts w:asciiTheme="minorHAnsi" w:hAnsiTheme="minorHAnsi" w:cs="Calibri"/>
                <w:kern w:val="2"/>
              </w:rPr>
            </w:pPr>
            <w:r w:rsidRPr="00D8445A">
              <w:rPr>
                <w:rFonts w:asciiTheme="minorHAnsi" w:hAnsiTheme="minorHAnsi" w:cs="Calibri"/>
                <w:kern w:val="2"/>
                <w:sz w:val="22"/>
                <w:szCs w:val="22"/>
              </w:rPr>
              <w:t>If you drop and then recreate a function, the new function is not the same entity as the old; you will have to drop existing rules, views, triggers, etc. that refer to the old function. Use CREATE OR REPLACE FUNCTION to change a function definition without breaking objects that refer to the function.</w:t>
            </w:r>
          </w:p>
          <w:p w:rsidR="00D8445A" w:rsidRDefault="00D8445A" w:rsidP="00E30193">
            <w:pPr>
              <w:pStyle w:val="WW-TableContents1"/>
              <w:snapToGrid w:val="0"/>
              <w:jc w:val="both"/>
              <w:rPr>
                <w:rFonts w:asciiTheme="minorHAnsi" w:hAnsiTheme="minorHAnsi" w:cs="Calibri"/>
                <w:kern w:val="2"/>
              </w:rPr>
            </w:pPr>
            <w:r w:rsidRPr="00D8445A">
              <w:rPr>
                <w:rFonts w:asciiTheme="minorHAnsi" w:hAnsiTheme="minorHAnsi" w:cs="Calibri"/>
                <w:kern w:val="2"/>
                <w:sz w:val="22"/>
                <w:szCs w:val="22"/>
              </w:rPr>
              <w:t>The trigger can be specified to fire before the operation is attempted on a row (before constraints are checked and the INSERT, UPDATE, or DELETE is attempted); or after the operation has completed (after constraints are checked and the INSERT, UPDATE, or DELETE has completed); or instead of the operation (in the case of inserts, updates or deletes on a view). If the trigger fires before or instead of the event, the trigger can skip the operation for the current row, or change the row being inserted (for INSERT and UPDATE operations only). If the trigger fires after the event, all changes, including the effects of other triggers, are "visible" to the trigger.</w:t>
            </w:r>
          </w:p>
          <w:p w:rsidR="00D8445A" w:rsidRPr="00D8445A" w:rsidRDefault="00D8445A"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hAnsiTheme="minorHAnsi" w:cs="Calibri"/>
                <w:kern w:val="2"/>
              </w:rPr>
            </w:pPr>
          </w:p>
        </w:tc>
      </w:tr>
      <w:tr w:rsidR="00D8445A" w:rsidRPr="005D3689" w:rsidTr="001B63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Height w:val="544"/>
        </w:trPr>
        <w:tc>
          <w:tcPr>
            <w:tcW w:w="1965" w:type="dxa"/>
          </w:tcPr>
          <w:p w:rsidR="00D8445A" w:rsidRDefault="00D8445A" w:rsidP="00ED1A06">
            <w:pPr>
              <w:pStyle w:val="WW-NormalWeb"/>
              <w:spacing w:before="0" w:after="0"/>
              <w:rPr>
                <w:rFonts w:asciiTheme="minorHAnsi" w:hAnsiTheme="minorHAnsi"/>
                <w:b/>
                <w:bCs/>
                <w:color w:val="333333"/>
              </w:rPr>
            </w:pPr>
          </w:p>
        </w:tc>
        <w:tc>
          <w:tcPr>
            <w:tcW w:w="7107" w:type="dxa"/>
          </w:tcPr>
          <w:p w:rsidR="00352988" w:rsidRPr="00CF0084" w:rsidRDefault="00352988" w:rsidP="00352988">
            <w:pPr>
              <w:pStyle w:val="WW-TableContents1"/>
              <w:snapToGrid w:val="0"/>
              <w:jc w:val="both"/>
              <w:rPr>
                <w:rFonts w:asciiTheme="minorHAnsi" w:hAnsiTheme="minorHAnsi" w:cs="Calibri"/>
                <w:kern w:val="2"/>
                <w:sz w:val="20"/>
                <w:szCs w:val="20"/>
              </w:rPr>
            </w:pPr>
            <w:r w:rsidRPr="00CF0084">
              <w:rPr>
                <w:rFonts w:asciiTheme="minorHAnsi" w:hAnsiTheme="minorHAnsi" w:cs="Calibri"/>
                <w:kern w:val="2"/>
                <w:sz w:val="20"/>
                <w:szCs w:val="20"/>
              </w:rPr>
              <w:t>Syntax of Trigger</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CREATE [ CONSTRAINT ] TRIGGER name { BEFORE | AFTER | INSTEAD OF } { event [ OR ... ] }</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 xml:space="preserve">    ON table</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 xml:space="preserve">    [ FROM </w:t>
            </w:r>
            <w:proofErr w:type="spellStart"/>
            <w:r w:rsidRPr="00CF0084">
              <w:rPr>
                <w:rFonts w:asciiTheme="minorHAnsi" w:eastAsia="Times New Roman" w:hAnsiTheme="minorHAnsi" w:cs="Courier New"/>
                <w:kern w:val="0"/>
                <w:sz w:val="20"/>
                <w:szCs w:val="20"/>
                <w:lang w:val="en-IN" w:eastAsia="en-IN"/>
              </w:rPr>
              <w:t>referenced_table_name</w:t>
            </w:r>
            <w:proofErr w:type="spellEnd"/>
            <w:r w:rsidRPr="00CF0084">
              <w:rPr>
                <w:rFonts w:asciiTheme="minorHAnsi" w:eastAsia="Times New Roman" w:hAnsiTheme="minorHAnsi" w:cs="Courier New"/>
                <w:kern w:val="0"/>
                <w:sz w:val="20"/>
                <w:szCs w:val="20"/>
                <w:lang w:val="en-IN" w:eastAsia="en-IN"/>
              </w:rPr>
              <w:t xml:space="preserve"> ]</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 xml:space="preserve">    [ NOT DEFERRABLE | [ DEFERRABLE ] { INITIALLY IMMEDIATE | INITIALLY DEFERRED } ]</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 xml:space="preserve">    [ FOR [ EACH ] { ROW | STATEMENT } ]</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 xml:space="preserve">    [ WHEN ( condition ) ]</w:t>
            </w:r>
          </w:p>
          <w:p w:rsidR="00352988" w:rsidRPr="00CF0084" w:rsidRDefault="00352988" w:rsidP="00352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inorHAnsi" w:eastAsia="Times New Roman" w:hAnsiTheme="minorHAnsi" w:cs="Courier New"/>
                <w:kern w:val="0"/>
                <w:sz w:val="20"/>
                <w:szCs w:val="20"/>
                <w:lang w:val="en-IN" w:eastAsia="en-IN"/>
              </w:rPr>
            </w:pPr>
            <w:r w:rsidRPr="00CF0084">
              <w:rPr>
                <w:rFonts w:asciiTheme="minorHAnsi" w:eastAsia="Times New Roman" w:hAnsiTheme="minorHAnsi" w:cs="Courier New"/>
                <w:kern w:val="0"/>
                <w:sz w:val="20"/>
                <w:szCs w:val="20"/>
                <w:lang w:val="en-IN" w:eastAsia="en-IN"/>
              </w:rPr>
              <w:t xml:space="preserve">    EXECUTE PROCEDURE </w:t>
            </w:r>
            <w:proofErr w:type="spellStart"/>
            <w:r w:rsidRPr="00CF0084">
              <w:rPr>
                <w:rFonts w:asciiTheme="minorHAnsi" w:eastAsia="Times New Roman" w:hAnsiTheme="minorHAnsi" w:cs="Courier New"/>
                <w:kern w:val="0"/>
                <w:sz w:val="20"/>
                <w:szCs w:val="20"/>
                <w:lang w:val="en-IN" w:eastAsia="en-IN"/>
              </w:rPr>
              <w:t>function_name</w:t>
            </w:r>
            <w:proofErr w:type="spellEnd"/>
            <w:r w:rsidRPr="00CF0084">
              <w:rPr>
                <w:rFonts w:asciiTheme="minorHAnsi" w:eastAsia="Times New Roman" w:hAnsiTheme="minorHAnsi" w:cs="Courier New"/>
                <w:kern w:val="0"/>
                <w:sz w:val="20"/>
                <w:szCs w:val="20"/>
                <w:lang w:val="en-IN" w:eastAsia="en-IN"/>
              </w:rPr>
              <w:t xml:space="preserve"> ( arguments )</w:t>
            </w:r>
          </w:p>
          <w:p w:rsidR="00352988" w:rsidRPr="00CF0084" w:rsidRDefault="00352988" w:rsidP="00D8445A">
            <w:pPr>
              <w:jc w:val="both"/>
              <w:rPr>
                <w:rFonts w:asciiTheme="minorHAnsi" w:hAnsiTheme="minorHAnsi"/>
                <w:sz w:val="20"/>
                <w:szCs w:val="20"/>
                <w:lang w:val="en-IN"/>
              </w:rPr>
            </w:pP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where event can be one of:</w:t>
            </w:r>
          </w:p>
          <w:p w:rsidR="00D8445A" w:rsidRPr="00CF0084" w:rsidRDefault="00D8445A" w:rsidP="00D8445A">
            <w:pPr>
              <w:jc w:val="both"/>
              <w:rPr>
                <w:rFonts w:asciiTheme="minorHAnsi" w:hAnsiTheme="minorHAnsi"/>
                <w:sz w:val="20"/>
                <w:szCs w:val="20"/>
                <w:lang w:val="en-IN"/>
              </w:rPr>
            </w:pP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 xml:space="preserve">    INSERT</w:t>
            </w: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 xml:space="preserve">    UPDATE [ OF </w:t>
            </w:r>
            <w:proofErr w:type="spellStart"/>
            <w:r w:rsidRPr="00CF0084">
              <w:rPr>
                <w:rFonts w:asciiTheme="minorHAnsi" w:hAnsiTheme="minorHAnsi"/>
                <w:sz w:val="20"/>
                <w:szCs w:val="20"/>
                <w:lang w:val="en-IN"/>
              </w:rPr>
              <w:t>column_name</w:t>
            </w:r>
            <w:proofErr w:type="spellEnd"/>
            <w:r w:rsidRPr="00CF0084">
              <w:rPr>
                <w:rFonts w:asciiTheme="minorHAnsi" w:hAnsiTheme="minorHAnsi"/>
                <w:sz w:val="20"/>
                <w:szCs w:val="20"/>
                <w:lang w:val="en-IN"/>
              </w:rPr>
              <w:t xml:space="preserve"> [, ... ] ]</w:t>
            </w: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 xml:space="preserve">    DELETE</w:t>
            </w: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 xml:space="preserve">    TRUNCATE</w:t>
            </w: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To create a trigger on a table, the user must have the TRIGGER privilege on the table. The user must also have EXECUTE privilege on the trigger function.</w:t>
            </w:r>
          </w:p>
          <w:p w:rsidR="00D8445A" w:rsidRPr="00CF0084" w:rsidRDefault="00D8445A" w:rsidP="00D8445A">
            <w:pPr>
              <w:jc w:val="both"/>
              <w:rPr>
                <w:rFonts w:asciiTheme="minorHAnsi" w:hAnsiTheme="minorHAnsi"/>
                <w:sz w:val="20"/>
                <w:szCs w:val="20"/>
                <w:lang w:val="en-IN"/>
              </w:rPr>
            </w:pPr>
            <w:r w:rsidRPr="00CF0084">
              <w:rPr>
                <w:rFonts w:asciiTheme="minorHAnsi" w:hAnsiTheme="minorHAnsi"/>
                <w:sz w:val="20"/>
                <w:szCs w:val="20"/>
                <w:lang w:val="en-IN"/>
              </w:rPr>
              <w:t xml:space="preserve">Use </w:t>
            </w:r>
            <w:hyperlink r:id="rId9" w:history="1">
              <w:r w:rsidRPr="00CF0084">
                <w:rPr>
                  <w:rStyle w:val="Hyperlink"/>
                  <w:rFonts w:asciiTheme="minorHAnsi" w:hAnsiTheme="minorHAnsi"/>
                  <w:color w:val="auto"/>
                  <w:sz w:val="20"/>
                  <w:szCs w:val="20"/>
                  <w:u w:val="none"/>
                  <w:lang w:val="en-IN"/>
                </w:rPr>
                <w:t>DROP TRIGGER</w:t>
              </w:r>
            </w:hyperlink>
            <w:r w:rsidRPr="00CF0084">
              <w:rPr>
                <w:rFonts w:asciiTheme="minorHAnsi" w:hAnsiTheme="minorHAnsi"/>
                <w:sz w:val="20"/>
                <w:szCs w:val="20"/>
                <w:lang w:val="en-IN"/>
              </w:rPr>
              <w:t xml:space="preserve"> to remove a trigger.</w:t>
            </w:r>
          </w:p>
          <w:p w:rsidR="00D8445A" w:rsidRPr="00CF0084" w:rsidRDefault="00D8445A" w:rsidP="00D8445A">
            <w:pPr>
              <w:jc w:val="both"/>
              <w:rPr>
                <w:rFonts w:asciiTheme="minorHAnsi" w:hAnsiTheme="minorHAnsi"/>
                <w:sz w:val="20"/>
                <w:szCs w:val="20"/>
              </w:rPr>
            </w:pPr>
          </w:p>
        </w:tc>
      </w:tr>
      <w:tr w:rsidR="0061262F" w:rsidRPr="005D3689" w:rsidTr="001B63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Height w:val="544"/>
        </w:trPr>
        <w:tc>
          <w:tcPr>
            <w:tcW w:w="1965" w:type="dxa"/>
          </w:tcPr>
          <w:p w:rsidR="0061262F" w:rsidRPr="00ED1A06" w:rsidRDefault="0061262F" w:rsidP="00ED1A06">
            <w:pPr>
              <w:pStyle w:val="WW-NormalWeb"/>
              <w:spacing w:before="0" w:after="0"/>
              <w:rPr>
                <w:rFonts w:asciiTheme="minorHAnsi" w:hAnsiTheme="minorHAnsi"/>
                <w:b/>
                <w:bCs/>
                <w:color w:val="333333"/>
              </w:rPr>
            </w:pPr>
            <w:r>
              <w:rPr>
                <w:rFonts w:asciiTheme="minorHAnsi" w:hAnsiTheme="minorHAnsi"/>
                <w:b/>
                <w:bCs/>
                <w:color w:val="333333"/>
                <w:sz w:val="22"/>
                <w:szCs w:val="22"/>
              </w:rPr>
              <w:t xml:space="preserve">Procedure </w:t>
            </w:r>
          </w:p>
        </w:tc>
        <w:tc>
          <w:tcPr>
            <w:tcW w:w="7107" w:type="dxa"/>
          </w:tcPr>
          <w:p w:rsidR="0061262F" w:rsidRPr="00C27CA3" w:rsidRDefault="00E30193" w:rsidP="0061262F">
            <w:pPr>
              <w:numPr>
                <w:ilvl w:val="0"/>
                <w:numId w:val="22"/>
              </w:numPr>
              <w:jc w:val="both"/>
              <w:rPr>
                <w:rFonts w:asciiTheme="minorHAnsi" w:hAnsiTheme="minorHAnsi"/>
              </w:rPr>
            </w:pPr>
            <w:r w:rsidRPr="00C27CA3">
              <w:rPr>
                <w:rFonts w:asciiTheme="minorHAnsi" w:hAnsiTheme="minorHAnsi"/>
                <w:sz w:val="22"/>
                <w:szCs w:val="22"/>
              </w:rPr>
              <w:t>Write a function to find factorial of a number</w:t>
            </w:r>
          </w:p>
          <w:p w:rsidR="00352988" w:rsidRPr="00C27CA3" w:rsidRDefault="00352988" w:rsidP="0061262F">
            <w:pPr>
              <w:numPr>
                <w:ilvl w:val="0"/>
                <w:numId w:val="22"/>
              </w:numPr>
              <w:jc w:val="both"/>
              <w:rPr>
                <w:rFonts w:asciiTheme="minorHAnsi" w:hAnsiTheme="minorHAnsi"/>
              </w:rPr>
            </w:pPr>
            <w:r w:rsidRPr="00C27CA3">
              <w:rPr>
                <w:rFonts w:asciiTheme="minorHAnsi" w:hAnsiTheme="minorHAnsi"/>
                <w:sz w:val="22"/>
                <w:szCs w:val="22"/>
              </w:rPr>
              <w:t>Create table</w:t>
            </w:r>
            <w:r w:rsidR="00CF0084">
              <w:rPr>
                <w:rFonts w:asciiTheme="minorHAnsi" w:hAnsiTheme="minorHAnsi"/>
                <w:sz w:val="22"/>
                <w:szCs w:val="22"/>
              </w:rPr>
              <w:t xml:space="preserve"> </w:t>
            </w:r>
            <w:proofErr w:type="spellStart"/>
            <w:proofErr w:type="gramStart"/>
            <w:r w:rsidR="00CF0084">
              <w:rPr>
                <w:rFonts w:asciiTheme="minorHAnsi" w:hAnsiTheme="minorHAnsi"/>
                <w:sz w:val="22"/>
                <w:szCs w:val="22"/>
              </w:rPr>
              <w:t>emp</w:t>
            </w:r>
            <w:proofErr w:type="spellEnd"/>
            <w:r w:rsidRPr="00C27CA3">
              <w:rPr>
                <w:rFonts w:asciiTheme="minorHAnsi" w:hAnsiTheme="minorHAnsi"/>
                <w:sz w:val="22"/>
                <w:szCs w:val="22"/>
              </w:rPr>
              <w:t>(</w:t>
            </w:r>
            <w:proofErr w:type="spellStart"/>
            <w:proofErr w:type="gramEnd"/>
            <w:r w:rsidRPr="00C27CA3">
              <w:rPr>
                <w:rFonts w:asciiTheme="minorHAnsi" w:hAnsiTheme="minorHAnsi"/>
                <w:sz w:val="22"/>
                <w:szCs w:val="22"/>
              </w:rPr>
              <w:t>id,name,salary</w:t>
            </w:r>
            <w:proofErr w:type="spellEnd"/>
            <w:r w:rsidRPr="00C27CA3">
              <w:rPr>
                <w:rFonts w:asciiTheme="minorHAnsi" w:hAnsiTheme="minorHAnsi"/>
                <w:sz w:val="22"/>
                <w:szCs w:val="22"/>
              </w:rPr>
              <w:t>) and insert 3 records in it.</w:t>
            </w:r>
          </w:p>
          <w:p w:rsidR="00E30193" w:rsidRPr="00C27CA3" w:rsidRDefault="00E30193" w:rsidP="0061262F">
            <w:pPr>
              <w:numPr>
                <w:ilvl w:val="0"/>
                <w:numId w:val="22"/>
              </w:numPr>
              <w:jc w:val="both"/>
              <w:rPr>
                <w:rFonts w:asciiTheme="minorHAnsi" w:hAnsiTheme="minorHAnsi"/>
              </w:rPr>
            </w:pPr>
            <w:r w:rsidRPr="00C27CA3">
              <w:rPr>
                <w:rFonts w:asciiTheme="minorHAnsi" w:hAnsiTheme="minorHAnsi"/>
                <w:sz w:val="22"/>
                <w:szCs w:val="22"/>
              </w:rPr>
              <w:t>Write a function find average salary from</w:t>
            </w:r>
            <w:r w:rsidR="00CF0084">
              <w:rPr>
                <w:rFonts w:asciiTheme="minorHAnsi" w:hAnsiTheme="minorHAnsi"/>
                <w:sz w:val="22"/>
                <w:szCs w:val="22"/>
              </w:rPr>
              <w:t xml:space="preserve"> </w:t>
            </w:r>
            <w:proofErr w:type="spellStart"/>
            <w:r w:rsidR="00CF0084">
              <w:rPr>
                <w:rFonts w:asciiTheme="minorHAnsi" w:hAnsiTheme="minorHAnsi"/>
                <w:sz w:val="22"/>
                <w:szCs w:val="22"/>
              </w:rPr>
              <w:t>emp</w:t>
            </w:r>
            <w:proofErr w:type="spellEnd"/>
            <w:r w:rsidRPr="00C27CA3">
              <w:rPr>
                <w:rFonts w:asciiTheme="minorHAnsi" w:hAnsiTheme="minorHAnsi"/>
                <w:sz w:val="22"/>
                <w:szCs w:val="22"/>
              </w:rPr>
              <w:t xml:space="preserve"> table</w:t>
            </w:r>
          </w:p>
          <w:p w:rsidR="00352988" w:rsidRPr="00CF0084" w:rsidRDefault="00352988" w:rsidP="00352988">
            <w:pPr>
              <w:numPr>
                <w:ilvl w:val="0"/>
                <w:numId w:val="22"/>
              </w:numPr>
              <w:jc w:val="both"/>
              <w:rPr>
                <w:rFonts w:asciiTheme="minorHAnsi" w:hAnsiTheme="minorHAnsi"/>
              </w:rPr>
            </w:pPr>
            <w:r w:rsidRPr="00C27CA3">
              <w:rPr>
                <w:rFonts w:asciiTheme="minorHAnsi" w:hAnsiTheme="minorHAnsi"/>
                <w:sz w:val="22"/>
                <w:szCs w:val="22"/>
              </w:rPr>
              <w:t xml:space="preserve">Write a row level trigger that would fire before insert/ update/delete operations performed on </w:t>
            </w:r>
            <w:proofErr w:type="spellStart"/>
            <w:proofErr w:type="gramStart"/>
            <w:r w:rsidR="00CF0084">
              <w:rPr>
                <w:rFonts w:asciiTheme="minorHAnsi" w:hAnsiTheme="minorHAnsi"/>
                <w:sz w:val="22"/>
                <w:szCs w:val="22"/>
              </w:rPr>
              <w:t>emp</w:t>
            </w:r>
            <w:proofErr w:type="spellEnd"/>
            <w:r w:rsidR="00CF0084">
              <w:rPr>
                <w:rFonts w:asciiTheme="minorHAnsi" w:hAnsiTheme="minorHAnsi"/>
                <w:sz w:val="22"/>
                <w:szCs w:val="22"/>
              </w:rPr>
              <w:t xml:space="preserve"> </w:t>
            </w:r>
            <w:r w:rsidRPr="00C27CA3">
              <w:rPr>
                <w:rFonts w:asciiTheme="minorHAnsi" w:hAnsiTheme="minorHAnsi"/>
                <w:sz w:val="22"/>
                <w:szCs w:val="22"/>
              </w:rPr>
              <w:t xml:space="preserve"> table</w:t>
            </w:r>
            <w:proofErr w:type="gramEnd"/>
            <w:r w:rsidRPr="00C27CA3">
              <w:rPr>
                <w:rFonts w:asciiTheme="minorHAnsi" w:hAnsiTheme="minorHAnsi"/>
                <w:sz w:val="22"/>
                <w:szCs w:val="22"/>
              </w:rPr>
              <w:t xml:space="preserve">,  not allowing these operations and display the appropriate message.  </w:t>
            </w:r>
          </w:p>
          <w:p w:rsidR="00CF0084" w:rsidRPr="00C27CA3" w:rsidRDefault="00CF0084" w:rsidP="00CF0084">
            <w:pPr>
              <w:numPr>
                <w:ilvl w:val="0"/>
                <w:numId w:val="22"/>
              </w:numPr>
              <w:jc w:val="both"/>
              <w:rPr>
                <w:rFonts w:asciiTheme="minorHAnsi" w:hAnsiTheme="minorHAnsi"/>
              </w:rPr>
            </w:pPr>
            <w:r w:rsidRPr="00C27CA3">
              <w:rPr>
                <w:rFonts w:asciiTheme="minorHAnsi" w:hAnsiTheme="minorHAnsi"/>
                <w:sz w:val="22"/>
                <w:szCs w:val="22"/>
              </w:rPr>
              <w:t xml:space="preserve">Write a row level trigger that would fire after insert/update/delete operations performed on </w:t>
            </w:r>
            <w:proofErr w:type="spellStart"/>
            <w:r>
              <w:rPr>
                <w:rFonts w:asciiTheme="minorHAnsi" w:hAnsiTheme="minorHAnsi"/>
                <w:sz w:val="22"/>
                <w:szCs w:val="22"/>
              </w:rPr>
              <w:t>emp</w:t>
            </w:r>
            <w:proofErr w:type="spellEnd"/>
            <w:r w:rsidRPr="00C27CA3">
              <w:rPr>
                <w:rFonts w:asciiTheme="minorHAnsi" w:hAnsiTheme="minorHAnsi"/>
                <w:sz w:val="22"/>
                <w:szCs w:val="22"/>
              </w:rPr>
              <w:t xml:space="preserve"> table displaying date on which data manipulation performed.</w:t>
            </w:r>
          </w:p>
        </w:tc>
      </w:tr>
      <w:tr w:rsidR="00153567" w:rsidRPr="005D3689" w:rsidTr="001B63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tblPrEx>
        <w:trPr>
          <w:gridBefore w:val="1"/>
          <w:gridAfter w:val="1"/>
          <w:wBefore w:w="108" w:type="dxa"/>
          <w:wAfter w:w="62" w:type="dxa"/>
          <w:cantSplit/>
          <w:trHeight w:val="544"/>
        </w:trPr>
        <w:tc>
          <w:tcPr>
            <w:tcW w:w="1965" w:type="dxa"/>
          </w:tcPr>
          <w:p w:rsidR="00153567" w:rsidRPr="00ED1A06" w:rsidRDefault="00153567" w:rsidP="00ED1A06">
            <w:pPr>
              <w:pStyle w:val="WW-NormalWeb"/>
              <w:spacing w:before="0" w:after="0"/>
              <w:rPr>
                <w:rFonts w:asciiTheme="minorHAnsi" w:hAnsiTheme="minorHAnsi"/>
                <w:b/>
                <w:bCs/>
                <w:color w:val="333333"/>
              </w:rPr>
            </w:pPr>
            <w:r w:rsidRPr="00ED1A06">
              <w:rPr>
                <w:rFonts w:asciiTheme="minorHAnsi" w:hAnsiTheme="minorHAnsi"/>
                <w:b/>
                <w:bCs/>
                <w:color w:val="333333"/>
                <w:sz w:val="22"/>
                <w:szCs w:val="22"/>
              </w:rPr>
              <w:t xml:space="preserve">Post Lab Questions: </w:t>
            </w:r>
          </w:p>
          <w:p w:rsidR="00153567" w:rsidRPr="00ED1A06" w:rsidRDefault="00153567" w:rsidP="00ED1A06">
            <w:pPr>
              <w:pStyle w:val="WW-TableContents1"/>
              <w:snapToGrid w:val="0"/>
              <w:spacing w:after="0"/>
              <w:rPr>
                <w:rFonts w:ascii="Calibri" w:hAnsi="Calibri" w:cs="Calibri"/>
              </w:rPr>
            </w:pPr>
          </w:p>
        </w:tc>
        <w:tc>
          <w:tcPr>
            <w:tcW w:w="7107" w:type="dxa"/>
          </w:tcPr>
          <w:p w:rsidR="00070D8B" w:rsidRDefault="00070D8B" w:rsidP="0084729A">
            <w:pPr>
              <w:numPr>
                <w:ilvl w:val="0"/>
                <w:numId w:val="29"/>
              </w:numPr>
              <w:jc w:val="both"/>
              <w:rPr>
                <w:rFonts w:ascii="Calibri" w:hAnsi="Calibri" w:cs="Calibri"/>
              </w:rPr>
            </w:pPr>
            <w:r>
              <w:rPr>
                <w:rFonts w:ascii="Calibri" w:hAnsi="Calibri" w:cs="Calibri"/>
              </w:rPr>
              <w:t xml:space="preserve">Explain syntax of trigger function in </w:t>
            </w:r>
            <w:proofErr w:type="spellStart"/>
            <w:r>
              <w:rPr>
                <w:rFonts w:ascii="Calibri" w:hAnsi="Calibri" w:cs="Calibri"/>
              </w:rPr>
              <w:t>PostgreSQL</w:t>
            </w:r>
            <w:proofErr w:type="spellEnd"/>
            <w:r>
              <w:rPr>
                <w:rFonts w:ascii="Calibri" w:hAnsi="Calibri" w:cs="Calibri"/>
              </w:rPr>
              <w:t xml:space="preserve"> with example</w:t>
            </w:r>
          </w:p>
          <w:p w:rsidR="00352988" w:rsidRPr="000E5AEF" w:rsidRDefault="0043227D" w:rsidP="0084729A">
            <w:pPr>
              <w:numPr>
                <w:ilvl w:val="0"/>
                <w:numId w:val="29"/>
              </w:numPr>
              <w:jc w:val="both"/>
              <w:rPr>
                <w:rFonts w:ascii="Calibri" w:hAnsi="Calibri" w:cs="Calibri"/>
              </w:rPr>
            </w:pPr>
            <w:r>
              <w:rPr>
                <w:rFonts w:ascii="Calibri" w:hAnsi="Calibri" w:cs="Calibri"/>
              </w:rPr>
              <w:t>E</w:t>
            </w:r>
            <w:r w:rsidR="00070D8B">
              <w:rPr>
                <w:rFonts w:ascii="Calibri" w:hAnsi="Calibri" w:cs="Calibri"/>
              </w:rPr>
              <w:t xml:space="preserve">xplain trigger example with syntax in </w:t>
            </w:r>
            <w:proofErr w:type="spellStart"/>
            <w:r w:rsidR="00070D8B">
              <w:rPr>
                <w:rFonts w:ascii="Calibri" w:hAnsi="Calibri" w:cs="Calibri"/>
              </w:rPr>
              <w:t>postgreSQL</w:t>
            </w:r>
            <w:proofErr w:type="spellEnd"/>
            <w:r w:rsidR="00070D8B">
              <w:rPr>
                <w:rFonts w:ascii="Calibri" w:hAnsi="Calibri" w:cs="Calibri"/>
              </w:rPr>
              <w:t xml:space="preserve">.  </w:t>
            </w:r>
          </w:p>
        </w:tc>
      </w:tr>
    </w:tbl>
    <w:p w:rsidR="00247210" w:rsidRDefault="00247210" w:rsidP="00F860EA">
      <w:pPr>
        <w:ind w:left="502"/>
        <w:jc w:val="both"/>
        <w:rPr>
          <w:rFonts w:ascii="Times New Roman" w:hAnsi="Times New Roman"/>
        </w:rPr>
      </w:pPr>
    </w:p>
    <w:sectPr w:rsidR="00247210" w:rsidSect="00A11A8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xi Sans">
    <w:altName w:val="Times New Roman"/>
    <w:charset w:val="00"/>
    <w:family w:val="auto"/>
    <w:pitch w:val="variable"/>
    <w:sig w:usb0="00000000" w:usb1="00000000" w:usb2="00000000" w:usb3="00000000" w:csb0="00000000" w:csb1="00000000"/>
  </w:font>
  <w:font w:name="Nimbus Roman No9 L">
    <w:altName w:val="MS Mincho"/>
    <w:charset w:val="80"/>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10"/>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9"/>
    <w:multiLevelType w:val="singleLevel"/>
    <w:tmpl w:val="00000009"/>
    <w:name w:val="WW8Num12"/>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2">
    <w:nsid w:val="0000000A"/>
    <w:multiLevelType w:val="singleLevel"/>
    <w:tmpl w:val="0000000A"/>
    <w:name w:val="WW8Num13"/>
    <w:lvl w:ilvl="0">
      <w:start w:val="1"/>
      <w:numFmt w:val="bullet"/>
      <w:lvlText w:val="·"/>
      <w:lvlJc w:val="left"/>
      <w:pPr>
        <w:tabs>
          <w:tab w:val="num" w:pos="720"/>
        </w:tabs>
        <w:ind w:left="720" w:hanging="360"/>
      </w:pPr>
      <w:rPr>
        <w:rFonts w:ascii="Symbol" w:hAnsi="Symbol"/>
      </w:rPr>
    </w:lvl>
  </w:abstractNum>
  <w:abstractNum w:abstractNumId="3">
    <w:nsid w:val="0000000B"/>
    <w:multiLevelType w:val="singleLevel"/>
    <w:tmpl w:val="0000000B"/>
    <w:name w:val="WW8Num16"/>
    <w:lvl w:ilvl="0">
      <w:start w:val="1"/>
      <w:numFmt w:val="bullet"/>
      <w:lvlText w:val="·"/>
      <w:lvlJc w:val="left"/>
      <w:pPr>
        <w:tabs>
          <w:tab w:val="num" w:pos="720"/>
        </w:tabs>
        <w:ind w:left="720" w:hanging="360"/>
      </w:pPr>
      <w:rPr>
        <w:rFonts w:ascii="Symbol" w:hAnsi="Symbol"/>
      </w:rPr>
    </w:lvl>
  </w:abstractNum>
  <w:abstractNum w:abstractNumId="4">
    <w:nsid w:val="00000012"/>
    <w:multiLevelType w:val="singleLevel"/>
    <w:tmpl w:val="00000012"/>
    <w:name w:val="WW8Num27"/>
    <w:lvl w:ilvl="0">
      <w:start w:val="1"/>
      <w:numFmt w:val="decimal"/>
      <w:lvlText w:val="%1."/>
      <w:lvlJc w:val="left"/>
      <w:pPr>
        <w:tabs>
          <w:tab w:val="num" w:pos="720"/>
        </w:tabs>
        <w:ind w:left="720" w:hanging="360"/>
      </w:pPr>
    </w:lvl>
  </w:abstractNum>
  <w:abstractNum w:abstractNumId="5">
    <w:nsid w:val="00000013"/>
    <w:multiLevelType w:val="singleLevel"/>
    <w:tmpl w:val="00000013"/>
    <w:name w:val="WW8Num28"/>
    <w:lvl w:ilvl="0">
      <w:start w:val="1"/>
      <w:numFmt w:val="bullet"/>
      <w:lvlText w:val="·"/>
      <w:lvlJc w:val="left"/>
      <w:pPr>
        <w:tabs>
          <w:tab w:val="num" w:pos="720"/>
        </w:tabs>
        <w:ind w:left="720" w:hanging="360"/>
      </w:pPr>
      <w:rPr>
        <w:rFonts w:ascii="Symbol" w:hAnsi="Symbol"/>
      </w:rPr>
    </w:lvl>
  </w:abstractNum>
  <w:abstractNum w:abstractNumId="6">
    <w:nsid w:val="00000016"/>
    <w:multiLevelType w:val="singleLevel"/>
    <w:tmpl w:val="00000016"/>
    <w:name w:val="WW8Num35"/>
    <w:lvl w:ilvl="0">
      <w:start w:val="1"/>
      <w:numFmt w:val="bullet"/>
      <w:lvlText w:val="·"/>
      <w:lvlJc w:val="left"/>
      <w:pPr>
        <w:tabs>
          <w:tab w:val="num" w:pos="720"/>
        </w:tabs>
        <w:ind w:left="720" w:hanging="360"/>
      </w:pPr>
      <w:rPr>
        <w:rFonts w:ascii="Symbol" w:hAnsi="Symbol"/>
      </w:rPr>
    </w:lvl>
  </w:abstractNum>
  <w:abstractNum w:abstractNumId="7">
    <w:nsid w:val="00000018"/>
    <w:multiLevelType w:val="singleLevel"/>
    <w:tmpl w:val="00000018"/>
    <w:name w:val="WW8Num37"/>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8">
    <w:nsid w:val="00000019"/>
    <w:multiLevelType w:val="multilevel"/>
    <w:tmpl w:val="00000019"/>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9">
    <w:nsid w:val="01787F44"/>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0832264D"/>
    <w:multiLevelType w:val="hybridMultilevel"/>
    <w:tmpl w:val="E6D87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844A37"/>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0A54733C"/>
    <w:multiLevelType w:val="singleLevel"/>
    <w:tmpl w:val="00000018"/>
    <w:lvl w:ilvl="0">
      <w:start w:val="1"/>
      <w:numFmt w:val="decimal"/>
      <w:lvlText w:val="%1."/>
      <w:lvlJc w:val="left"/>
      <w:pPr>
        <w:tabs>
          <w:tab w:val="num" w:pos="720"/>
        </w:tabs>
        <w:ind w:left="720" w:hanging="360"/>
      </w:pPr>
      <w:rPr>
        <w:rFonts w:ascii="Times New Roman" w:eastAsia="Times New Roman" w:hAnsi="Times New Roman" w:cs="Times New Roman"/>
      </w:rPr>
    </w:lvl>
  </w:abstractNum>
  <w:abstractNum w:abstractNumId="13">
    <w:nsid w:val="0A56386F"/>
    <w:multiLevelType w:val="hybridMultilevel"/>
    <w:tmpl w:val="A2504B3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1C51752F"/>
    <w:multiLevelType w:val="hybridMultilevel"/>
    <w:tmpl w:val="713A3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4769C5"/>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EE35942"/>
    <w:multiLevelType w:val="multilevel"/>
    <w:tmpl w:val="1A92A6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3FC1023C"/>
    <w:multiLevelType w:val="hybridMultilevel"/>
    <w:tmpl w:val="FDB47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56858C0"/>
    <w:multiLevelType w:val="hybridMultilevel"/>
    <w:tmpl w:val="F104E478"/>
    <w:lvl w:ilvl="0" w:tplc="679C5004">
      <w:start w:val="1"/>
      <w:numFmt w:val="bullet"/>
      <w:lvlText w:val=""/>
      <w:lvlJc w:val="left"/>
      <w:pPr>
        <w:tabs>
          <w:tab w:val="num" w:pos="720"/>
        </w:tabs>
        <w:ind w:left="720" w:hanging="360"/>
      </w:pPr>
      <w:rPr>
        <w:rFonts w:ascii="Symbol" w:hAnsi="Symbol" w:hint="default"/>
        <w:sz w:val="20"/>
      </w:rPr>
    </w:lvl>
    <w:lvl w:ilvl="1" w:tplc="3BE63E98" w:tentative="1">
      <w:start w:val="1"/>
      <w:numFmt w:val="bullet"/>
      <w:lvlText w:val="o"/>
      <w:lvlJc w:val="left"/>
      <w:pPr>
        <w:tabs>
          <w:tab w:val="num" w:pos="1440"/>
        </w:tabs>
        <w:ind w:left="1440" w:hanging="360"/>
      </w:pPr>
      <w:rPr>
        <w:rFonts w:ascii="Courier New" w:hAnsi="Courier New" w:hint="default"/>
        <w:sz w:val="20"/>
      </w:rPr>
    </w:lvl>
    <w:lvl w:ilvl="2" w:tplc="CCF0CE3C" w:tentative="1">
      <w:start w:val="1"/>
      <w:numFmt w:val="bullet"/>
      <w:lvlText w:val=""/>
      <w:lvlJc w:val="left"/>
      <w:pPr>
        <w:tabs>
          <w:tab w:val="num" w:pos="2160"/>
        </w:tabs>
        <w:ind w:left="2160" w:hanging="360"/>
      </w:pPr>
      <w:rPr>
        <w:rFonts w:ascii="Wingdings" w:hAnsi="Wingdings" w:hint="default"/>
        <w:sz w:val="20"/>
      </w:rPr>
    </w:lvl>
    <w:lvl w:ilvl="3" w:tplc="8BCC7B40" w:tentative="1">
      <w:start w:val="1"/>
      <w:numFmt w:val="bullet"/>
      <w:lvlText w:val=""/>
      <w:lvlJc w:val="left"/>
      <w:pPr>
        <w:tabs>
          <w:tab w:val="num" w:pos="2880"/>
        </w:tabs>
        <w:ind w:left="2880" w:hanging="360"/>
      </w:pPr>
      <w:rPr>
        <w:rFonts w:ascii="Wingdings" w:hAnsi="Wingdings" w:hint="default"/>
        <w:sz w:val="20"/>
      </w:rPr>
    </w:lvl>
    <w:lvl w:ilvl="4" w:tplc="D7DE181C" w:tentative="1">
      <w:start w:val="1"/>
      <w:numFmt w:val="bullet"/>
      <w:lvlText w:val=""/>
      <w:lvlJc w:val="left"/>
      <w:pPr>
        <w:tabs>
          <w:tab w:val="num" w:pos="3600"/>
        </w:tabs>
        <w:ind w:left="3600" w:hanging="360"/>
      </w:pPr>
      <w:rPr>
        <w:rFonts w:ascii="Wingdings" w:hAnsi="Wingdings" w:hint="default"/>
        <w:sz w:val="20"/>
      </w:rPr>
    </w:lvl>
    <w:lvl w:ilvl="5" w:tplc="6CB25366" w:tentative="1">
      <w:start w:val="1"/>
      <w:numFmt w:val="bullet"/>
      <w:lvlText w:val=""/>
      <w:lvlJc w:val="left"/>
      <w:pPr>
        <w:tabs>
          <w:tab w:val="num" w:pos="4320"/>
        </w:tabs>
        <w:ind w:left="4320" w:hanging="360"/>
      </w:pPr>
      <w:rPr>
        <w:rFonts w:ascii="Wingdings" w:hAnsi="Wingdings" w:hint="default"/>
        <w:sz w:val="20"/>
      </w:rPr>
    </w:lvl>
    <w:lvl w:ilvl="6" w:tplc="F24C098C" w:tentative="1">
      <w:start w:val="1"/>
      <w:numFmt w:val="bullet"/>
      <w:lvlText w:val=""/>
      <w:lvlJc w:val="left"/>
      <w:pPr>
        <w:tabs>
          <w:tab w:val="num" w:pos="5040"/>
        </w:tabs>
        <w:ind w:left="5040" w:hanging="360"/>
      </w:pPr>
      <w:rPr>
        <w:rFonts w:ascii="Wingdings" w:hAnsi="Wingdings" w:hint="default"/>
        <w:sz w:val="20"/>
      </w:rPr>
    </w:lvl>
    <w:lvl w:ilvl="7" w:tplc="79EE2BBE" w:tentative="1">
      <w:start w:val="1"/>
      <w:numFmt w:val="bullet"/>
      <w:lvlText w:val=""/>
      <w:lvlJc w:val="left"/>
      <w:pPr>
        <w:tabs>
          <w:tab w:val="num" w:pos="5760"/>
        </w:tabs>
        <w:ind w:left="5760" w:hanging="360"/>
      </w:pPr>
      <w:rPr>
        <w:rFonts w:ascii="Wingdings" w:hAnsi="Wingdings" w:hint="default"/>
        <w:sz w:val="20"/>
      </w:rPr>
    </w:lvl>
    <w:lvl w:ilvl="8" w:tplc="6A6632D4"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315B5C"/>
    <w:multiLevelType w:val="hybridMultilevel"/>
    <w:tmpl w:val="2D187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9DC4BB6"/>
    <w:multiLevelType w:val="singleLevel"/>
    <w:tmpl w:val="00000018"/>
    <w:lvl w:ilvl="0">
      <w:start w:val="1"/>
      <w:numFmt w:val="decimal"/>
      <w:lvlText w:val="%1."/>
      <w:lvlJc w:val="left"/>
      <w:pPr>
        <w:tabs>
          <w:tab w:val="num" w:pos="502"/>
        </w:tabs>
        <w:ind w:left="502" w:hanging="360"/>
      </w:pPr>
      <w:rPr>
        <w:rFonts w:ascii="Times New Roman" w:eastAsia="Times New Roman" w:hAnsi="Times New Roman" w:cs="Times New Roman"/>
      </w:rPr>
    </w:lvl>
  </w:abstractNum>
  <w:abstractNum w:abstractNumId="21">
    <w:nsid w:val="4C8A18BC"/>
    <w:multiLevelType w:val="multilevel"/>
    <w:tmpl w:val="498E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222DB8"/>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9AD0B92"/>
    <w:multiLevelType w:val="hybridMultilevel"/>
    <w:tmpl w:val="8D92B958"/>
    <w:lvl w:ilvl="0" w:tplc="463820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7B96206"/>
    <w:multiLevelType w:val="hybridMultilevel"/>
    <w:tmpl w:val="88407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AA92905"/>
    <w:multiLevelType w:val="hybridMultilevel"/>
    <w:tmpl w:val="CF408440"/>
    <w:lvl w:ilvl="0" w:tplc="1F266646">
      <w:start w:val="1"/>
      <w:numFmt w:val="decimal"/>
      <w:lvlText w:val="%1."/>
      <w:lvlJc w:val="left"/>
      <w:pPr>
        <w:ind w:left="720" w:hanging="360"/>
      </w:pPr>
      <w:rPr>
        <w:rFonts w:ascii="Calibri" w:eastAsia="Luxi Sans" w:hAnsi="Calibri" w:cs="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E784386"/>
    <w:multiLevelType w:val="multilevel"/>
    <w:tmpl w:val="4E9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5F5902"/>
    <w:multiLevelType w:val="hybridMultilevel"/>
    <w:tmpl w:val="F7EE0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09C4F9A"/>
    <w:multiLevelType w:val="hybridMultilevel"/>
    <w:tmpl w:val="DB1EA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4"/>
  </w:num>
  <w:num w:numId="3">
    <w:abstractNumId w:val="13"/>
  </w:num>
  <w:num w:numId="4">
    <w:abstractNumId w:val="17"/>
  </w:num>
  <w:num w:numId="5">
    <w:abstractNumId w:val="27"/>
  </w:num>
  <w:num w:numId="6">
    <w:abstractNumId w:val="22"/>
  </w:num>
  <w:num w:numId="7">
    <w:abstractNumId w:val="23"/>
  </w:num>
  <w:num w:numId="8">
    <w:abstractNumId w:val="10"/>
  </w:num>
  <w:num w:numId="9">
    <w:abstractNumId w:val="24"/>
  </w:num>
  <w:num w:numId="10">
    <w:abstractNumId w:val="28"/>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 w:numId="14">
    <w:abstractNumId w:val="4"/>
  </w:num>
  <w:num w:numId="15">
    <w:abstractNumId w:val="5"/>
  </w:num>
  <w:num w:numId="16">
    <w:abstractNumId w:val="8"/>
  </w:num>
  <w:num w:numId="17">
    <w:abstractNumId w:val="11"/>
  </w:num>
  <w:num w:numId="18">
    <w:abstractNumId w:val="9"/>
  </w:num>
  <w:num w:numId="19">
    <w:abstractNumId w:val="15"/>
  </w:num>
  <w:num w:numId="20">
    <w:abstractNumId w:val="25"/>
  </w:num>
  <w:num w:numId="21">
    <w:abstractNumId w:val="0"/>
  </w:num>
  <w:num w:numId="22">
    <w:abstractNumId w:val="7"/>
  </w:num>
  <w:num w:numId="23">
    <w:abstractNumId w:val="16"/>
  </w:num>
  <w:num w:numId="24">
    <w:abstractNumId w:val="3"/>
  </w:num>
  <w:num w:numId="25">
    <w:abstractNumId w:val="6"/>
  </w:num>
  <w:num w:numId="26">
    <w:abstractNumId w:val="26"/>
  </w:num>
  <w:num w:numId="27">
    <w:abstractNumId w:val="18"/>
  </w:num>
  <w:num w:numId="28">
    <w:abstractNumId w:val="21"/>
  </w:num>
  <w:num w:numId="29">
    <w:abstractNumId w:val="12"/>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46321"/>
    <w:rsid w:val="000428FA"/>
    <w:rsid w:val="00050DD0"/>
    <w:rsid w:val="0006149E"/>
    <w:rsid w:val="00064D8B"/>
    <w:rsid w:val="00070D8B"/>
    <w:rsid w:val="000830C2"/>
    <w:rsid w:val="000C31F1"/>
    <w:rsid w:val="000D4657"/>
    <w:rsid w:val="000E5AEF"/>
    <w:rsid w:val="000F4CC6"/>
    <w:rsid w:val="00106D40"/>
    <w:rsid w:val="001108ED"/>
    <w:rsid w:val="00153567"/>
    <w:rsid w:val="0015497C"/>
    <w:rsid w:val="001A7867"/>
    <w:rsid w:val="001B631E"/>
    <w:rsid w:val="001C1F06"/>
    <w:rsid w:val="0020614A"/>
    <w:rsid w:val="00230650"/>
    <w:rsid w:val="00247210"/>
    <w:rsid w:val="00293BFE"/>
    <w:rsid w:val="002C4E4D"/>
    <w:rsid w:val="002C6AF8"/>
    <w:rsid w:val="002D77B5"/>
    <w:rsid w:val="002E0337"/>
    <w:rsid w:val="002E4235"/>
    <w:rsid w:val="0031066F"/>
    <w:rsid w:val="003314A5"/>
    <w:rsid w:val="00346321"/>
    <w:rsid w:val="00352988"/>
    <w:rsid w:val="00356561"/>
    <w:rsid w:val="003736AB"/>
    <w:rsid w:val="00402365"/>
    <w:rsid w:val="0043227D"/>
    <w:rsid w:val="004612CB"/>
    <w:rsid w:val="00475A6F"/>
    <w:rsid w:val="004E5DE8"/>
    <w:rsid w:val="00501CDC"/>
    <w:rsid w:val="005170F2"/>
    <w:rsid w:val="005510AD"/>
    <w:rsid w:val="0055238B"/>
    <w:rsid w:val="0056522E"/>
    <w:rsid w:val="00570E01"/>
    <w:rsid w:val="005B7787"/>
    <w:rsid w:val="005E0221"/>
    <w:rsid w:val="00600D81"/>
    <w:rsid w:val="0061262F"/>
    <w:rsid w:val="00617B41"/>
    <w:rsid w:val="006522D8"/>
    <w:rsid w:val="00711295"/>
    <w:rsid w:val="00715795"/>
    <w:rsid w:val="007854B5"/>
    <w:rsid w:val="00794412"/>
    <w:rsid w:val="00795A66"/>
    <w:rsid w:val="007D5783"/>
    <w:rsid w:val="0080133D"/>
    <w:rsid w:val="00813F5A"/>
    <w:rsid w:val="0081424F"/>
    <w:rsid w:val="0084729A"/>
    <w:rsid w:val="00865DF4"/>
    <w:rsid w:val="008735FB"/>
    <w:rsid w:val="008A4294"/>
    <w:rsid w:val="008C6525"/>
    <w:rsid w:val="00914219"/>
    <w:rsid w:val="009238EE"/>
    <w:rsid w:val="009248B7"/>
    <w:rsid w:val="0093486D"/>
    <w:rsid w:val="00957AD4"/>
    <w:rsid w:val="00982B0A"/>
    <w:rsid w:val="009952C9"/>
    <w:rsid w:val="009B0AE9"/>
    <w:rsid w:val="009C6669"/>
    <w:rsid w:val="009F18CC"/>
    <w:rsid w:val="009F6124"/>
    <w:rsid w:val="00A11A88"/>
    <w:rsid w:val="00A45958"/>
    <w:rsid w:val="00A6075A"/>
    <w:rsid w:val="00A63FAB"/>
    <w:rsid w:val="00AB56BA"/>
    <w:rsid w:val="00AB647C"/>
    <w:rsid w:val="00AE40EA"/>
    <w:rsid w:val="00AF1D8E"/>
    <w:rsid w:val="00B80EF9"/>
    <w:rsid w:val="00BB0843"/>
    <w:rsid w:val="00BC2727"/>
    <w:rsid w:val="00C27CA3"/>
    <w:rsid w:val="00C77A97"/>
    <w:rsid w:val="00CE1CD1"/>
    <w:rsid w:val="00CE1DC0"/>
    <w:rsid w:val="00CF0084"/>
    <w:rsid w:val="00D37E36"/>
    <w:rsid w:val="00D8445A"/>
    <w:rsid w:val="00D849F7"/>
    <w:rsid w:val="00DC2667"/>
    <w:rsid w:val="00DC4EEB"/>
    <w:rsid w:val="00E14E50"/>
    <w:rsid w:val="00E24BD3"/>
    <w:rsid w:val="00E24C27"/>
    <w:rsid w:val="00E25C17"/>
    <w:rsid w:val="00E30193"/>
    <w:rsid w:val="00E74DCB"/>
    <w:rsid w:val="00ED1A06"/>
    <w:rsid w:val="00ED2488"/>
    <w:rsid w:val="00F24927"/>
    <w:rsid w:val="00F860EA"/>
    <w:rsid w:val="00F94877"/>
    <w:rsid w:val="00FD4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21"/>
    <w:pPr>
      <w:widowControl w:val="0"/>
      <w:suppressAutoHyphens/>
      <w:spacing w:after="0" w:line="240" w:lineRule="auto"/>
    </w:pPr>
    <w:rPr>
      <w:rFonts w:ascii="Nimbus Roman No9 L" w:eastAsia="Luxi Sans" w:hAnsi="Nimbus Roman No9 L" w:cs="Times New Roman"/>
      <w:kern w:val="1"/>
      <w:sz w:val="24"/>
      <w:szCs w:val="24"/>
      <w:lang w:val="en-US"/>
    </w:rPr>
  </w:style>
  <w:style w:type="paragraph" w:styleId="Heading3">
    <w:name w:val="heading 3"/>
    <w:basedOn w:val="Normal"/>
    <w:next w:val="Normal"/>
    <w:link w:val="Heading3Char"/>
    <w:qFormat/>
    <w:rsid w:val="008735FB"/>
    <w:pPr>
      <w:keepNext/>
      <w:widowControl/>
      <w:tabs>
        <w:tab w:val="num" w:pos="2160"/>
      </w:tabs>
      <w:spacing w:before="240" w:after="60"/>
      <w:ind w:left="2160" w:hanging="720"/>
      <w:outlineLvl w:val="2"/>
    </w:pPr>
    <w:rPr>
      <w:rFonts w:ascii="Arial" w:eastAsia="Times New Roman" w:hAnsi="Arial" w:cs="Arial"/>
      <w:b/>
      <w:bCs/>
      <w:kern w:val="0"/>
      <w:sz w:val="26"/>
      <w:szCs w:val="26"/>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346321"/>
    <w:pPr>
      <w:suppressLineNumbers/>
      <w:tabs>
        <w:tab w:val="center" w:pos="4320"/>
        <w:tab w:val="right" w:pos="8640"/>
      </w:tabs>
    </w:pPr>
  </w:style>
  <w:style w:type="character" w:customStyle="1" w:styleId="HeaderChar">
    <w:name w:val="Header Char"/>
    <w:basedOn w:val="DefaultParagraphFont"/>
    <w:link w:val="Header"/>
    <w:semiHidden/>
    <w:rsid w:val="00346321"/>
    <w:rPr>
      <w:rFonts w:ascii="Nimbus Roman No9 L" w:eastAsia="Luxi Sans" w:hAnsi="Nimbus Roman No9 L" w:cs="Times New Roman"/>
      <w:kern w:val="1"/>
      <w:sz w:val="24"/>
      <w:szCs w:val="24"/>
      <w:lang w:val="en-US"/>
    </w:rPr>
  </w:style>
  <w:style w:type="paragraph" w:styleId="ListParagraph">
    <w:name w:val="List Paragraph"/>
    <w:basedOn w:val="Normal"/>
    <w:uiPriority w:val="34"/>
    <w:qFormat/>
    <w:rsid w:val="00346321"/>
    <w:pPr>
      <w:widowControl/>
      <w:suppressAutoHyphens w:val="0"/>
      <w:spacing w:after="200" w:line="276" w:lineRule="auto"/>
      <w:ind w:left="720"/>
      <w:contextualSpacing/>
    </w:pPr>
    <w:rPr>
      <w:rFonts w:ascii="Calibri" w:eastAsia="Calibri" w:hAnsi="Calibri" w:cs="Mangal"/>
      <w:kern w:val="0"/>
      <w:sz w:val="22"/>
      <w:szCs w:val="22"/>
    </w:rPr>
  </w:style>
  <w:style w:type="table" w:styleId="TableGrid">
    <w:name w:val="Table Grid"/>
    <w:basedOn w:val="TableNormal"/>
    <w:uiPriority w:val="59"/>
    <w:rsid w:val="003463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75A6F"/>
    <w:pPr>
      <w:spacing w:after="0" w:line="240" w:lineRule="auto"/>
    </w:pPr>
    <w:rPr>
      <w:rFonts w:eastAsiaTheme="minorEastAsia"/>
      <w:lang w:eastAsia="en-IN"/>
    </w:rPr>
  </w:style>
  <w:style w:type="paragraph" w:styleId="BodyText">
    <w:name w:val="Body Text"/>
    <w:basedOn w:val="Normal"/>
    <w:link w:val="BodyTextChar"/>
    <w:uiPriority w:val="99"/>
    <w:rsid w:val="003314A5"/>
    <w:pPr>
      <w:spacing w:after="120"/>
    </w:pPr>
  </w:style>
  <w:style w:type="character" w:customStyle="1" w:styleId="BodyTextChar">
    <w:name w:val="Body Text Char"/>
    <w:basedOn w:val="DefaultParagraphFont"/>
    <w:link w:val="BodyText"/>
    <w:uiPriority w:val="99"/>
    <w:rsid w:val="003314A5"/>
    <w:rPr>
      <w:rFonts w:ascii="Nimbus Roman No9 L" w:eastAsia="Luxi Sans" w:hAnsi="Nimbus Roman No9 L" w:cs="Times New Roman"/>
      <w:kern w:val="1"/>
      <w:sz w:val="24"/>
      <w:szCs w:val="24"/>
      <w:lang w:val="en-US"/>
    </w:rPr>
  </w:style>
  <w:style w:type="paragraph" w:customStyle="1" w:styleId="WW-TableContents1">
    <w:name w:val="WW-Table Contents1"/>
    <w:basedOn w:val="BodyText"/>
    <w:rsid w:val="003314A5"/>
    <w:pPr>
      <w:suppressLineNumbers/>
    </w:pPr>
  </w:style>
  <w:style w:type="paragraph" w:customStyle="1" w:styleId="WW-TableHeading1">
    <w:name w:val="WW-Table Heading1"/>
    <w:basedOn w:val="WW-TableContents1"/>
    <w:rsid w:val="003314A5"/>
    <w:pPr>
      <w:jc w:val="center"/>
    </w:pPr>
    <w:rPr>
      <w:b/>
      <w:bCs/>
      <w:i/>
      <w:iCs/>
    </w:rPr>
  </w:style>
  <w:style w:type="paragraph" w:styleId="BalloonText">
    <w:name w:val="Balloon Text"/>
    <w:basedOn w:val="Normal"/>
    <w:link w:val="BalloonTextChar"/>
    <w:uiPriority w:val="99"/>
    <w:semiHidden/>
    <w:unhideWhenUsed/>
    <w:rsid w:val="003314A5"/>
    <w:rPr>
      <w:rFonts w:ascii="Tahoma" w:hAnsi="Tahoma" w:cs="Tahoma"/>
      <w:sz w:val="16"/>
      <w:szCs w:val="16"/>
    </w:rPr>
  </w:style>
  <w:style w:type="character" w:customStyle="1" w:styleId="BalloonTextChar">
    <w:name w:val="Balloon Text Char"/>
    <w:basedOn w:val="DefaultParagraphFont"/>
    <w:link w:val="BalloonText"/>
    <w:uiPriority w:val="99"/>
    <w:semiHidden/>
    <w:rsid w:val="003314A5"/>
    <w:rPr>
      <w:rFonts w:ascii="Tahoma" w:eastAsia="Luxi Sans" w:hAnsi="Tahoma" w:cs="Tahoma"/>
      <w:kern w:val="1"/>
      <w:sz w:val="16"/>
      <w:szCs w:val="16"/>
      <w:lang w:val="en-US"/>
    </w:rPr>
  </w:style>
  <w:style w:type="character" w:customStyle="1" w:styleId="Heading3Char">
    <w:name w:val="Heading 3 Char"/>
    <w:basedOn w:val="DefaultParagraphFont"/>
    <w:link w:val="Heading3"/>
    <w:rsid w:val="008735FB"/>
    <w:rPr>
      <w:rFonts w:ascii="Arial" w:eastAsia="Times New Roman" w:hAnsi="Arial" w:cs="Arial"/>
      <w:b/>
      <w:bCs/>
      <w:sz w:val="26"/>
      <w:szCs w:val="26"/>
      <w:lang w:val="en-US" w:eastAsia="ar-SA"/>
    </w:rPr>
  </w:style>
  <w:style w:type="character" w:customStyle="1" w:styleId="mw-headline">
    <w:name w:val="mw-headline"/>
    <w:basedOn w:val="DefaultParagraphFont"/>
    <w:rsid w:val="008735FB"/>
  </w:style>
  <w:style w:type="paragraph" w:customStyle="1" w:styleId="WW-NormalWeb">
    <w:name w:val="WW-Normal (Web)"/>
    <w:basedOn w:val="Normal"/>
    <w:rsid w:val="008735FB"/>
    <w:pPr>
      <w:widowControl/>
      <w:spacing w:before="280" w:after="280"/>
    </w:pPr>
    <w:rPr>
      <w:rFonts w:ascii="Times New Roman" w:eastAsia="Times New Roman" w:hAnsi="Times New Roman"/>
      <w:kern w:val="0"/>
      <w:lang w:eastAsia="ar-SA"/>
    </w:rPr>
  </w:style>
  <w:style w:type="paragraph" w:styleId="NormalWeb">
    <w:name w:val="Normal (Web)"/>
    <w:basedOn w:val="Normal"/>
    <w:rsid w:val="00E24C27"/>
    <w:pPr>
      <w:widowControl/>
      <w:suppressAutoHyphens w:val="0"/>
      <w:spacing w:before="100" w:beforeAutospacing="1" w:after="100" w:afterAutospacing="1"/>
    </w:pPr>
    <w:rPr>
      <w:rFonts w:ascii="Arial Unicode MS" w:eastAsia="Arial Unicode MS" w:hAnsi="Arial Unicode MS" w:cs="Arial Unicode MS"/>
      <w:kern w:val="0"/>
    </w:rPr>
  </w:style>
  <w:style w:type="paragraph" w:styleId="HTMLPreformatted">
    <w:name w:val="HTML Preformatted"/>
    <w:basedOn w:val="Normal"/>
    <w:link w:val="HTMLPreformattedChar"/>
    <w:uiPriority w:val="99"/>
    <w:rsid w:val="00E24C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Arial Unicode MS" w:eastAsia="Arial Unicode MS" w:hAnsi="Arial Unicode MS" w:cs="Arial Unicode MS"/>
      <w:kern w:val="0"/>
      <w:sz w:val="20"/>
      <w:szCs w:val="20"/>
    </w:rPr>
  </w:style>
  <w:style w:type="character" w:customStyle="1" w:styleId="HTMLPreformattedChar">
    <w:name w:val="HTML Preformatted Char"/>
    <w:basedOn w:val="DefaultParagraphFont"/>
    <w:link w:val="HTMLPreformatted"/>
    <w:uiPriority w:val="99"/>
    <w:rsid w:val="00E24C27"/>
    <w:rPr>
      <w:rFonts w:ascii="Arial Unicode MS" w:eastAsia="Arial Unicode MS" w:hAnsi="Arial Unicode MS" w:cs="Arial Unicode MS"/>
      <w:sz w:val="20"/>
      <w:szCs w:val="20"/>
      <w:lang w:val="en-US"/>
    </w:rPr>
  </w:style>
  <w:style w:type="character" w:styleId="HTMLTypewriter">
    <w:name w:val="HTML Typewriter"/>
    <w:basedOn w:val="DefaultParagraphFont"/>
    <w:uiPriority w:val="99"/>
    <w:semiHidden/>
    <w:unhideWhenUsed/>
    <w:rsid w:val="00E30193"/>
    <w:rPr>
      <w:rFonts w:ascii="Courier New" w:eastAsia="Times New Roman" w:hAnsi="Courier New" w:cs="Courier New"/>
      <w:sz w:val="20"/>
      <w:szCs w:val="20"/>
    </w:rPr>
  </w:style>
  <w:style w:type="character" w:styleId="Hyperlink">
    <w:name w:val="Hyperlink"/>
    <w:basedOn w:val="DefaultParagraphFont"/>
    <w:uiPriority w:val="99"/>
    <w:unhideWhenUsed/>
    <w:rsid w:val="00D8445A"/>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8989843">
      <w:bodyDiv w:val="1"/>
      <w:marLeft w:val="0"/>
      <w:marRight w:val="0"/>
      <w:marTop w:val="0"/>
      <w:marBottom w:val="0"/>
      <w:divBdr>
        <w:top w:val="none" w:sz="0" w:space="0" w:color="auto"/>
        <w:left w:val="none" w:sz="0" w:space="0" w:color="auto"/>
        <w:bottom w:val="none" w:sz="0" w:space="0" w:color="auto"/>
        <w:right w:val="none" w:sz="0" w:space="0" w:color="auto"/>
      </w:divBdr>
    </w:div>
    <w:div w:id="65109884">
      <w:bodyDiv w:val="1"/>
      <w:marLeft w:val="0"/>
      <w:marRight w:val="0"/>
      <w:marTop w:val="0"/>
      <w:marBottom w:val="0"/>
      <w:divBdr>
        <w:top w:val="none" w:sz="0" w:space="0" w:color="auto"/>
        <w:left w:val="none" w:sz="0" w:space="0" w:color="auto"/>
        <w:bottom w:val="none" w:sz="0" w:space="0" w:color="auto"/>
        <w:right w:val="none" w:sz="0" w:space="0" w:color="auto"/>
      </w:divBdr>
    </w:div>
    <w:div w:id="98070116">
      <w:bodyDiv w:val="1"/>
      <w:marLeft w:val="0"/>
      <w:marRight w:val="0"/>
      <w:marTop w:val="0"/>
      <w:marBottom w:val="0"/>
      <w:divBdr>
        <w:top w:val="none" w:sz="0" w:space="0" w:color="auto"/>
        <w:left w:val="none" w:sz="0" w:space="0" w:color="auto"/>
        <w:bottom w:val="none" w:sz="0" w:space="0" w:color="auto"/>
        <w:right w:val="none" w:sz="0" w:space="0" w:color="auto"/>
      </w:divBdr>
    </w:div>
    <w:div w:id="133106115">
      <w:bodyDiv w:val="1"/>
      <w:marLeft w:val="0"/>
      <w:marRight w:val="0"/>
      <w:marTop w:val="0"/>
      <w:marBottom w:val="0"/>
      <w:divBdr>
        <w:top w:val="none" w:sz="0" w:space="0" w:color="auto"/>
        <w:left w:val="none" w:sz="0" w:space="0" w:color="auto"/>
        <w:bottom w:val="none" w:sz="0" w:space="0" w:color="auto"/>
        <w:right w:val="none" w:sz="0" w:space="0" w:color="auto"/>
      </w:divBdr>
    </w:div>
    <w:div w:id="144400764">
      <w:bodyDiv w:val="1"/>
      <w:marLeft w:val="0"/>
      <w:marRight w:val="0"/>
      <w:marTop w:val="0"/>
      <w:marBottom w:val="0"/>
      <w:divBdr>
        <w:top w:val="none" w:sz="0" w:space="0" w:color="auto"/>
        <w:left w:val="none" w:sz="0" w:space="0" w:color="auto"/>
        <w:bottom w:val="none" w:sz="0" w:space="0" w:color="auto"/>
        <w:right w:val="none" w:sz="0" w:space="0" w:color="auto"/>
      </w:divBdr>
      <w:divsChild>
        <w:div w:id="2059547867">
          <w:marLeft w:val="0"/>
          <w:marRight w:val="0"/>
          <w:marTop w:val="0"/>
          <w:marBottom w:val="0"/>
          <w:divBdr>
            <w:top w:val="none" w:sz="0" w:space="0" w:color="auto"/>
            <w:left w:val="none" w:sz="0" w:space="0" w:color="auto"/>
            <w:bottom w:val="none" w:sz="0" w:space="0" w:color="auto"/>
            <w:right w:val="none" w:sz="0" w:space="0" w:color="auto"/>
          </w:divBdr>
        </w:div>
        <w:div w:id="1273168259">
          <w:marLeft w:val="0"/>
          <w:marRight w:val="0"/>
          <w:marTop w:val="0"/>
          <w:marBottom w:val="0"/>
          <w:divBdr>
            <w:top w:val="none" w:sz="0" w:space="0" w:color="auto"/>
            <w:left w:val="none" w:sz="0" w:space="0" w:color="auto"/>
            <w:bottom w:val="none" w:sz="0" w:space="0" w:color="auto"/>
            <w:right w:val="none" w:sz="0" w:space="0" w:color="auto"/>
          </w:divBdr>
        </w:div>
        <w:div w:id="2105689283">
          <w:marLeft w:val="0"/>
          <w:marRight w:val="0"/>
          <w:marTop w:val="0"/>
          <w:marBottom w:val="0"/>
          <w:divBdr>
            <w:top w:val="none" w:sz="0" w:space="0" w:color="auto"/>
            <w:left w:val="none" w:sz="0" w:space="0" w:color="auto"/>
            <w:bottom w:val="none" w:sz="0" w:space="0" w:color="auto"/>
            <w:right w:val="none" w:sz="0" w:space="0" w:color="auto"/>
          </w:divBdr>
        </w:div>
        <w:div w:id="360789003">
          <w:marLeft w:val="0"/>
          <w:marRight w:val="0"/>
          <w:marTop w:val="0"/>
          <w:marBottom w:val="0"/>
          <w:divBdr>
            <w:top w:val="none" w:sz="0" w:space="0" w:color="auto"/>
            <w:left w:val="none" w:sz="0" w:space="0" w:color="auto"/>
            <w:bottom w:val="none" w:sz="0" w:space="0" w:color="auto"/>
            <w:right w:val="none" w:sz="0" w:space="0" w:color="auto"/>
          </w:divBdr>
        </w:div>
        <w:div w:id="421221571">
          <w:marLeft w:val="0"/>
          <w:marRight w:val="0"/>
          <w:marTop w:val="0"/>
          <w:marBottom w:val="0"/>
          <w:divBdr>
            <w:top w:val="none" w:sz="0" w:space="0" w:color="auto"/>
            <w:left w:val="none" w:sz="0" w:space="0" w:color="auto"/>
            <w:bottom w:val="none" w:sz="0" w:space="0" w:color="auto"/>
            <w:right w:val="none" w:sz="0" w:space="0" w:color="auto"/>
          </w:divBdr>
        </w:div>
        <w:div w:id="1706321874">
          <w:marLeft w:val="0"/>
          <w:marRight w:val="0"/>
          <w:marTop w:val="0"/>
          <w:marBottom w:val="0"/>
          <w:divBdr>
            <w:top w:val="none" w:sz="0" w:space="0" w:color="auto"/>
            <w:left w:val="none" w:sz="0" w:space="0" w:color="auto"/>
            <w:bottom w:val="none" w:sz="0" w:space="0" w:color="auto"/>
            <w:right w:val="none" w:sz="0" w:space="0" w:color="auto"/>
          </w:divBdr>
        </w:div>
        <w:div w:id="98722716">
          <w:marLeft w:val="0"/>
          <w:marRight w:val="0"/>
          <w:marTop w:val="0"/>
          <w:marBottom w:val="0"/>
          <w:divBdr>
            <w:top w:val="none" w:sz="0" w:space="0" w:color="auto"/>
            <w:left w:val="none" w:sz="0" w:space="0" w:color="auto"/>
            <w:bottom w:val="none" w:sz="0" w:space="0" w:color="auto"/>
            <w:right w:val="none" w:sz="0" w:space="0" w:color="auto"/>
          </w:divBdr>
        </w:div>
      </w:divsChild>
    </w:div>
    <w:div w:id="161433610">
      <w:bodyDiv w:val="1"/>
      <w:marLeft w:val="0"/>
      <w:marRight w:val="0"/>
      <w:marTop w:val="0"/>
      <w:marBottom w:val="0"/>
      <w:divBdr>
        <w:top w:val="none" w:sz="0" w:space="0" w:color="auto"/>
        <w:left w:val="none" w:sz="0" w:space="0" w:color="auto"/>
        <w:bottom w:val="none" w:sz="0" w:space="0" w:color="auto"/>
        <w:right w:val="none" w:sz="0" w:space="0" w:color="auto"/>
      </w:divBdr>
    </w:div>
    <w:div w:id="175731644">
      <w:bodyDiv w:val="1"/>
      <w:marLeft w:val="0"/>
      <w:marRight w:val="0"/>
      <w:marTop w:val="0"/>
      <w:marBottom w:val="0"/>
      <w:divBdr>
        <w:top w:val="none" w:sz="0" w:space="0" w:color="auto"/>
        <w:left w:val="none" w:sz="0" w:space="0" w:color="auto"/>
        <w:bottom w:val="none" w:sz="0" w:space="0" w:color="auto"/>
        <w:right w:val="none" w:sz="0" w:space="0" w:color="auto"/>
      </w:divBdr>
    </w:div>
    <w:div w:id="177625422">
      <w:bodyDiv w:val="1"/>
      <w:marLeft w:val="0"/>
      <w:marRight w:val="0"/>
      <w:marTop w:val="0"/>
      <w:marBottom w:val="0"/>
      <w:divBdr>
        <w:top w:val="none" w:sz="0" w:space="0" w:color="auto"/>
        <w:left w:val="none" w:sz="0" w:space="0" w:color="auto"/>
        <w:bottom w:val="none" w:sz="0" w:space="0" w:color="auto"/>
        <w:right w:val="none" w:sz="0" w:space="0" w:color="auto"/>
      </w:divBdr>
    </w:div>
    <w:div w:id="197622373">
      <w:bodyDiv w:val="1"/>
      <w:marLeft w:val="0"/>
      <w:marRight w:val="0"/>
      <w:marTop w:val="0"/>
      <w:marBottom w:val="0"/>
      <w:divBdr>
        <w:top w:val="none" w:sz="0" w:space="0" w:color="auto"/>
        <w:left w:val="none" w:sz="0" w:space="0" w:color="auto"/>
        <w:bottom w:val="none" w:sz="0" w:space="0" w:color="auto"/>
        <w:right w:val="none" w:sz="0" w:space="0" w:color="auto"/>
      </w:divBdr>
      <w:divsChild>
        <w:div w:id="1912736139">
          <w:marLeft w:val="0"/>
          <w:marRight w:val="0"/>
          <w:marTop w:val="0"/>
          <w:marBottom w:val="0"/>
          <w:divBdr>
            <w:top w:val="none" w:sz="0" w:space="0" w:color="auto"/>
            <w:left w:val="none" w:sz="0" w:space="0" w:color="auto"/>
            <w:bottom w:val="none" w:sz="0" w:space="0" w:color="auto"/>
            <w:right w:val="none" w:sz="0" w:space="0" w:color="auto"/>
          </w:divBdr>
        </w:div>
        <w:div w:id="613485610">
          <w:marLeft w:val="0"/>
          <w:marRight w:val="0"/>
          <w:marTop w:val="0"/>
          <w:marBottom w:val="0"/>
          <w:divBdr>
            <w:top w:val="none" w:sz="0" w:space="0" w:color="auto"/>
            <w:left w:val="none" w:sz="0" w:space="0" w:color="auto"/>
            <w:bottom w:val="none" w:sz="0" w:space="0" w:color="auto"/>
            <w:right w:val="none" w:sz="0" w:space="0" w:color="auto"/>
          </w:divBdr>
        </w:div>
        <w:div w:id="539972969">
          <w:marLeft w:val="0"/>
          <w:marRight w:val="0"/>
          <w:marTop w:val="0"/>
          <w:marBottom w:val="0"/>
          <w:divBdr>
            <w:top w:val="none" w:sz="0" w:space="0" w:color="auto"/>
            <w:left w:val="none" w:sz="0" w:space="0" w:color="auto"/>
            <w:bottom w:val="none" w:sz="0" w:space="0" w:color="auto"/>
            <w:right w:val="none" w:sz="0" w:space="0" w:color="auto"/>
          </w:divBdr>
        </w:div>
        <w:div w:id="923613071">
          <w:marLeft w:val="0"/>
          <w:marRight w:val="0"/>
          <w:marTop w:val="0"/>
          <w:marBottom w:val="0"/>
          <w:divBdr>
            <w:top w:val="none" w:sz="0" w:space="0" w:color="auto"/>
            <w:left w:val="none" w:sz="0" w:space="0" w:color="auto"/>
            <w:bottom w:val="none" w:sz="0" w:space="0" w:color="auto"/>
            <w:right w:val="none" w:sz="0" w:space="0" w:color="auto"/>
          </w:divBdr>
        </w:div>
        <w:div w:id="2037340027">
          <w:marLeft w:val="0"/>
          <w:marRight w:val="0"/>
          <w:marTop w:val="0"/>
          <w:marBottom w:val="0"/>
          <w:divBdr>
            <w:top w:val="none" w:sz="0" w:space="0" w:color="auto"/>
            <w:left w:val="none" w:sz="0" w:space="0" w:color="auto"/>
            <w:bottom w:val="none" w:sz="0" w:space="0" w:color="auto"/>
            <w:right w:val="none" w:sz="0" w:space="0" w:color="auto"/>
          </w:divBdr>
        </w:div>
        <w:div w:id="623200013">
          <w:marLeft w:val="0"/>
          <w:marRight w:val="0"/>
          <w:marTop w:val="0"/>
          <w:marBottom w:val="0"/>
          <w:divBdr>
            <w:top w:val="none" w:sz="0" w:space="0" w:color="auto"/>
            <w:left w:val="none" w:sz="0" w:space="0" w:color="auto"/>
            <w:bottom w:val="none" w:sz="0" w:space="0" w:color="auto"/>
            <w:right w:val="none" w:sz="0" w:space="0" w:color="auto"/>
          </w:divBdr>
        </w:div>
        <w:div w:id="1646154643">
          <w:marLeft w:val="0"/>
          <w:marRight w:val="0"/>
          <w:marTop w:val="0"/>
          <w:marBottom w:val="0"/>
          <w:divBdr>
            <w:top w:val="none" w:sz="0" w:space="0" w:color="auto"/>
            <w:left w:val="none" w:sz="0" w:space="0" w:color="auto"/>
            <w:bottom w:val="none" w:sz="0" w:space="0" w:color="auto"/>
            <w:right w:val="none" w:sz="0" w:space="0" w:color="auto"/>
          </w:divBdr>
        </w:div>
        <w:div w:id="1463494839">
          <w:marLeft w:val="0"/>
          <w:marRight w:val="0"/>
          <w:marTop w:val="0"/>
          <w:marBottom w:val="0"/>
          <w:divBdr>
            <w:top w:val="none" w:sz="0" w:space="0" w:color="auto"/>
            <w:left w:val="none" w:sz="0" w:space="0" w:color="auto"/>
            <w:bottom w:val="none" w:sz="0" w:space="0" w:color="auto"/>
            <w:right w:val="none" w:sz="0" w:space="0" w:color="auto"/>
          </w:divBdr>
        </w:div>
        <w:div w:id="455098700">
          <w:marLeft w:val="0"/>
          <w:marRight w:val="0"/>
          <w:marTop w:val="0"/>
          <w:marBottom w:val="0"/>
          <w:divBdr>
            <w:top w:val="none" w:sz="0" w:space="0" w:color="auto"/>
            <w:left w:val="none" w:sz="0" w:space="0" w:color="auto"/>
            <w:bottom w:val="none" w:sz="0" w:space="0" w:color="auto"/>
            <w:right w:val="none" w:sz="0" w:space="0" w:color="auto"/>
          </w:divBdr>
        </w:div>
      </w:divsChild>
    </w:div>
    <w:div w:id="248737983">
      <w:bodyDiv w:val="1"/>
      <w:marLeft w:val="0"/>
      <w:marRight w:val="0"/>
      <w:marTop w:val="0"/>
      <w:marBottom w:val="0"/>
      <w:divBdr>
        <w:top w:val="none" w:sz="0" w:space="0" w:color="auto"/>
        <w:left w:val="none" w:sz="0" w:space="0" w:color="auto"/>
        <w:bottom w:val="none" w:sz="0" w:space="0" w:color="auto"/>
        <w:right w:val="none" w:sz="0" w:space="0" w:color="auto"/>
      </w:divBdr>
      <w:divsChild>
        <w:div w:id="145122860">
          <w:marLeft w:val="0"/>
          <w:marRight w:val="0"/>
          <w:marTop w:val="0"/>
          <w:marBottom w:val="0"/>
          <w:divBdr>
            <w:top w:val="none" w:sz="0" w:space="0" w:color="auto"/>
            <w:left w:val="none" w:sz="0" w:space="0" w:color="auto"/>
            <w:bottom w:val="none" w:sz="0" w:space="0" w:color="auto"/>
            <w:right w:val="none" w:sz="0" w:space="0" w:color="auto"/>
          </w:divBdr>
        </w:div>
        <w:div w:id="1523932968">
          <w:marLeft w:val="0"/>
          <w:marRight w:val="0"/>
          <w:marTop w:val="0"/>
          <w:marBottom w:val="0"/>
          <w:divBdr>
            <w:top w:val="none" w:sz="0" w:space="0" w:color="auto"/>
            <w:left w:val="none" w:sz="0" w:space="0" w:color="auto"/>
            <w:bottom w:val="none" w:sz="0" w:space="0" w:color="auto"/>
            <w:right w:val="none" w:sz="0" w:space="0" w:color="auto"/>
          </w:divBdr>
        </w:div>
        <w:div w:id="493957643">
          <w:marLeft w:val="0"/>
          <w:marRight w:val="0"/>
          <w:marTop w:val="0"/>
          <w:marBottom w:val="0"/>
          <w:divBdr>
            <w:top w:val="none" w:sz="0" w:space="0" w:color="auto"/>
            <w:left w:val="none" w:sz="0" w:space="0" w:color="auto"/>
            <w:bottom w:val="none" w:sz="0" w:space="0" w:color="auto"/>
            <w:right w:val="none" w:sz="0" w:space="0" w:color="auto"/>
          </w:divBdr>
        </w:div>
        <w:div w:id="1716588116">
          <w:marLeft w:val="0"/>
          <w:marRight w:val="0"/>
          <w:marTop w:val="0"/>
          <w:marBottom w:val="0"/>
          <w:divBdr>
            <w:top w:val="none" w:sz="0" w:space="0" w:color="auto"/>
            <w:left w:val="none" w:sz="0" w:space="0" w:color="auto"/>
            <w:bottom w:val="none" w:sz="0" w:space="0" w:color="auto"/>
            <w:right w:val="none" w:sz="0" w:space="0" w:color="auto"/>
          </w:divBdr>
        </w:div>
        <w:div w:id="1171990584">
          <w:marLeft w:val="0"/>
          <w:marRight w:val="0"/>
          <w:marTop w:val="0"/>
          <w:marBottom w:val="0"/>
          <w:divBdr>
            <w:top w:val="none" w:sz="0" w:space="0" w:color="auto"/>
            <w:left w:val="none" w:sz="0" w:space="0" w:color="auto"/>
            <w:bottom w:val="none" w:sz="0" w:space="0" w:color="auto"/>
            <w:right w:val="none" w:sz="0" w:space="0" w:color="auto"/>
          </w:divBdr>
        </w:div>
        <w:div w:id="1986274359">
          <w:marLeft w:val="0"/>
          <w:marRight w:val="0"/>
          <w:marTop w:val="0"/>
          <w:marBottom w:val="0"/>
          <w:divBdr>
            <w:top w:val="none" w:sz="0" w:space="0" w:color="auto"/>
            <w:left w:val="none" w:sz="0" w:space="0" w:color="auto"/>
            <w:bottom w:val="none" w:sz="0" w:space="0" w:color="auto"/>
            <w:right w:val="none" w:sz="0" w:space="0" w:color="auto"/>
          </w:divBdr>
        </w:div>
        <w:div w:id="1435587308">
          <w:marLeft w:val="0"/>
          <w:marRight w:val="0"/>
          <w:marTop w:val="0"/>
          <w:marBottom w:val="0"/>
          <w:divBdr>
            <w:top w:val="none" w:sz="0" w:space="0" w:color="auto"/>
            <w:left w:val="none" w:sz="0" w:space="0" w:color="auto"/>
            <w:bottom w:val="none" w:sz="0" w:space="0" w:color="auto"/>
            <w:right w:val="none" w:sz="0" w:space="0" w:color="auto"/>
          </w:divBdr>
        </w:div>
        <w:div w:id="894047221">
          <w:marLeft w:val="0"/>
          <w:marRight w:val="0"/>
          <w:marTop w:val="0"/>
          <w:marBottom w:val="0"/>
          <w:divBdr>
            <w:top w:val="none" w:sz="0" w:space="0" w:color="auto"/>
            <w:left w:val="none" w:sz="0" w:space="0" w:color="auto"/>
            <w:bottom w:val="none" w:sz="0" w:space="0" w:color="auto"/>
            <w:right w:val="none" w:sz="0" w:space="0" w:color="auto"/>
          </w:divBdr>
        </w:div>
        <w:div w:id="597445429">
          <w:marLeft w:val="0"/>
          <w:marRight w:val="0"/>
          <w:marTop w:val="0"/>
          <w:marBottom w:val="0"/>
          <w:divBdr>
            <w:top w:val="none" w:sz="0" w:space="0" w:color="auto"/>
            <w:left w:val="none" w:sz="0" w:space="0" w:color="auto"/>
            <w:bottom w:val="none" w:sz="0" w:space="0" w:color="auto"/>
            <w:right w:val="none" w:sz="0" w:space="0" w:color="auto"/>
          </w:divBdr>
        </w:div>
        <w:div w:id="1247618573">
          <w:marLeft w:val="0"/>
          <w:marRight w:val="0"/>
          <w:marTop w:val="0"/>
          <w:marBottom w:val="0"/>
          <w:divBdr>
            <w:top w:val="none" w:sz="0" w:space="0" w:color="auto"/>
            <w:left w:val="none" w:sz="0" w:space="0" w:color="auto"/>
            <w:bottom w:val="none" w:sz="0" w:space="0" w:color="auto"/>
            <w:right w:val="none" w:sz="0" w:space="0" w:color="auto"/>
          </w:divBdr>
        </w:div>
        <w:div w:id="1220242710">
          <w:marLeft w:val="0"/>
          <w:marRight w:val="0"/>
          <w:marTop w:val="0"/>
          <w:marBottom w:val="0"/>
          <w:divBdr>
            <w:top w:val="none" w:sz="0" w:space="0" w:color="auto"/>
            <w:left w:val="none" w:sz="0" w:space="0" w:color="auto"/>
            <w:bottom w:val="none" w:sz="0" w:space="0" w:color="auto"/>
            <w:right w:val="none" w:sz="0" w:space="0" w:color="auto"/>
          </w:divBdr>
        </w:div>
        <w:div w:id="300430349">
          <w:marLeft w:val="0"/>
          <w:marRight w:val="0"/>
          <w:marTop w:val="0"/>
          <w:marBottom w:val="0"/>
          <w:divBdr>
            <w:top w:val="none" w:sz="0" w:space="0" w:color="auto"/>
            <w:left w:val="none" w:sz="0" w:space="0" w:color="auto"/>
            <w:bottom w:val="none" w:sz="0" w:space="0" w:color="auto"/>
            <w:right w:val="none" w:sz="0" w:space="0" w:color="auto"/>
          </w:divBdr>
        </w:div>
        <w:div w:id="1811943106">
          <w:marLeft w:val="0"/>
          <w:marRight w:val="0"/>
          <w:marTop w:val="0"/>
          <w:marBottom w:val="0"/>
          <w:divBdr>
            <w:top w:val="none" w:sz="0" w:space="0" w:color="auto"/>
            <w:left w:val="none" w:sz="0" w:space="0" w:color="auto"/>
            <w:bottom w:val="none" w:sz="0" w:space="0" w:color="auto"/>
            <w:right w:val="none" w:sz="0" w:space="0" w:color="auto"/>
          </w:divBdr>
        </w:div>
        <w:div w:id="651984158">
          <w:marLeft w:val="0"/>
          <w:marRight w:val="0"/>
          <w:marTop w:val="0"/>
          <w:marBottom w:val="0"/>
          <w:divBdr>
            <w:top w:val="none" w:sz="0" w:space="0" w:color="auto"/>
            <w:left w:val="none" w:sz="0" w:space="0" w:color="auto"/>
            <w:bottom w:val="none" w:sz="0" w:space="0" w:color="auto"/>
            <w:right w:val="none" w:sz="0" w:space="0" w:color="auto"/>
          </w:divBdr>
        </w:div>
        <w:div w:id="162865626">
          <w:marLeft w:val="0"/>
          <w:marRight w:val="0"/>
          <w:marTop w:val="0"/>
          <w:marBottom w:val="0"/>
          <w:divBdr>
            <w:top w:val="none" w:sz="0" w:space="0" w:color="auto"/>
            <w:left w:val="none" w:sz="0" w:space="0" w:color="auto"/>
            <w:bottom w:val="none" w:sz="0" w:space="0" w:color="auto"/>
            <w:right w:val="none" w:sz="0" w:space="0" w:color="auto"/>
          </w:divBdr>
        </w:div>
        <w:div w:id="876888930">
          <w:marLeft w:val="0"/>
          <w:marRight w:val="0"/>
          <w:marTop w:val="0"/>
          <w:marBottom w:val="0"/>
          <w:divBdr>
            <w:top w:val="none" w:sz="0" w:space="0" w:color="auto"/>
            <w:left w:val="none" w:sz="0" w:space="0" w:color="auto"/>
            <w:bottom w:val="none" w:sz="0" w:space="0" w:color="auto"/>
            <w:right w:val="none" w:sz="0" w:space="0" w:color="auto"/>
          </w:divBdr>
        </w:div>
        <w:div w:id="272909012">
          <w:marLeft w:val="0"/>
          <w:marRight w:val="0"/>
          <w:marTop w:val="0"/>
          <w:marBottom w:val="0"/>
          <w:divBdr>
            <w:top w:val="none" w:sz="0" w:space="0" w:color="auto"/>
            <w:left w:val="none" w:sz="0" w:space="0" w:color="auto"/>
            <w:bottom w:val="none" w:sz="0" w:space="0" w:color="auto"/>
            <w:right w:val="none" w:sz="0" w:space="0" w:color="auto"/>
          </w:divBdr>
        </w:div>
        <w:div w:id="1276205743">
          <w:marLeft w:val="0"/>
          <w:marRight w:val="0"/>
          <w:marTop w:val="0"/>
          <w:marBottom w:val="0"/>
          <w:divBdr>
            <w:top w:val="none" w:sz="0" w:space="0" w:color="auto"/>
            <w:left w:val="none" w:sz="0" w:space="0" w:color="auto"/>
            <w:bottom w:val="none" w:sz="0" w:space="0" w:color="auto"/>
            <w:right w:val="none" w:sz="0" w:space="0" w:color="auto"/>
          </w:divBdr>
        </w:div>
        <w:div w:id="529227333">
          <w:marLeft w:val="0"/>
          <w:marRight w:val="0"/>
          <w:marTop w:val="0"/>
          <w:marBottom w:val="0"/>
          <w:divBdr>
            <w:top w:val="none" w:sz="0" w:space="0" w:color="auto"/>
            <w:left w:val="none" w:sz="0" w:space="0" w:color="auto"/>
            <w:bottom w:val="none" w:sz="0" w:space="0" w:color="auto"/>
            <w:right w:val="none" w:sz="0" w:space="0" w:color="auto"/>
          </w:divBdr>
        </w:div>
        <w:div w:id="659848618">
          <w:marLeft w:val="0"/>
          <w:marRight w:val="0"/>
          <w:marTop w:val="0"/>
          <w:marBottom w:val="0"/>
          <w:divBdr>
            <w:top w:val="none" w:sz="0" w:space="0" w:color="auto"/>
            <w:left w:val="none" w:sz="0" w:space="0" w:color="auto"/>
            <w:bottom w:val="none" w:sz="0" w:space="0" w:color="auto"/>
            <w:right w:val="none" w:sz="0" w:space="0" w:color="auto"/>
          </w:divBdr>
        </w:div>
        <w:div w:id="428505911">
          <w:marLeft w:val="0"/>
          <w:marRight w:val="0"/>
          <w:marTop w:val="0"/>
          <w:marBottom w:val="0"/>
          <w:divBdr>
            <w:top w:val="none" w:sz="0" w:space="0" w:color="auto"/>
            <w:left w:val="none" w:sz="0" w:space="0" w:color="auto"/>
            <w:bottom w:val="none" w:sz="0" w:space="0" w:color="auto"/>
            <w:right w:val="none" w:sz="0" w:space="0" w:color="auto"/>
          </w:divBdr>
        </w:div>
        <w:div w:id="675888231">
          <w:marLeft w:val="0"/>
          <w:marRight w:val="0"/>
          <w:marTop w:val="0"/>
          <w:marBottom w:val="0"/>
          <w:divBdr>
            <w:top w:val="none" w:sz="0" w:space="0" w:color="auto"/>
            <w:left w:val="none" w:sz="0" w:space="0" w:color="auto"/>
            <w:bottom w:val="none" w:sz="0" w:space="0" w:color="auto"/>
            <w:right w:val="none" w:sz="0" w:space="0" w:color="auto"/>
          </w:divBdr>
        </w:div>
        <w:div w:id="1681080398">
          <w:marLeft w:val="0"/>
          <w:marRight w:val="0"/>
          <w:marTop w:val="0"/>
          <w:marBottom w:val="0"/>
          <w:divBdr>
            <w:top w:val="none" w:sz="0" w:space="0" w:color="auto"/>
            <w:left w:val="none" w:sz="0" w:space="0" w:color="auto"/>
            <w:bottom w:val="none" w:sz="0" w:space="0" w:color="auto"/>
            <w:right w:val="none" w:sz="0" w:space="0" w:color="auto"/>
          </w:divBdr>
        </w:div>
        <w:div w:id="417530384">
          <w:marLeft w:val="0"/>
          <w:marRight w:val="0"/>
          <w:marTop w:val="0"/>
          <w:marBottom w:val="0"/>
          <w:divBdr>
            <w:top w:val="none" w:sz="0" w:space="0" w:color="auto"/>
            <w:left w:val="none" w:sz="0" w:space="0" w:color="auto"/>
            <w:bottom w:val="none" w:sz="0" w:space="0" w:color="auto"/>
            <w:right w:val="none" w:sz="0" w:space="0" w:color="auto"/>
          </w:divBdr>
        </w:div>
        <w:div w:id="365831184">
          <w:marLeft w:val="0"/>
          <w:marRight w:val="0"/>
          <w:marTop w:val="0"/>
          <w:marBottom w:val="0"/>
          <w:divBdr>
            <w:top w:val="none" w:sz="0" w:space="0" w:color="auto"/>
            <w:left w:val="none" w:sz="0" w:space="0" w:color="auto"/>
            <w:bottom w:val="none" w:sz="0" w:space="0" w:color="auto"/>
            <w:right w:val="none" w:sz="0" w:space="0" w:color="auto"/>
          </w:divBdr>
        </w:div>
      </w:divsChild>
    </w:div>
    <w:div w:id="422533872">
      <w:bodyDiv w:val="1"/>
      <w:marLeft w:val="0"/>
      <w:marRight w:val="0"/>
      <w:marTop w:val="0"/>
      <w:marBottom w:val="0"/>
      <w:divBdr>
        <w:top w:val="none" w:sz="0" w:space="0" w:color="auto"/>
        <w:left w:val="none" w:sz="0" w:space="0" w:color="auto"/>
        <w:bottom w:val="none" w:sz="0" w:space="0" w:color="auto"/>
        <w:right w:val="none" w:sz="0" w:space="0" w:color="auto"/>
      </w:divBdr>
    </w:div>
    <w:div w:id="441846959">
      <w:bodyDiv w:val="1"/>
      <w:marLeft w:val="0"/>
      <w:marRight w:val="0"/>
      <w:marTop w:val="0"/>
      <w:marBottom w:val="0"/>
      <w:divBdr>
        <w:top w:val="none" w:sz="0" w:space="0" w:color="auto"/>
        <w:left w:val="none" w:sz="0" w:space="0" w:color="auto"/>
        <w:bottom w:val="none" w:sz="0" w:space="0" w:color="auto"/>
        <w:right w:val="none" w:sz="0" w:space="0" w:color="auto"/>
      </w:divBdr>
      <w:divsChild>
        <w:div w:id="1697195009">
          <w:marLeft w:val="0"/>
          <w:marRight w:val="0"/>
          <w:marTop w:val="0"/>
          <w:marBottom w:val="0"/>
          <w:divBdr>
            <w:top w:val="none" w:sz="0" w:space="0" w:color="auto"/>
            <w:left w:val="none" w:sz="0" w:space="0" w:color="auto"/>
            <w:bottom w:val="none" w:sz="0" w:space="0" w:color="auto"/>
            <w:right w:val="none" w:sz="0" w:space="0" w:color="auto"/>
          </w:divBdr>
        </w:div>
        <w:div w:id="1427001193">
          <w:marLeft w:val="0"/>
          <w:marRight w:val="0"/>
          <w:marTop w:val="0"/>
          <w:marBottom w:val="0"/>
          <w:divBdr>
            <w:top w:val="none" w:sz="0" w:space="0" w:color="auto"/>
            <w:left w:val="none" w:sz="0" w:space="0" w:color="auto"/>
            <w:bottom w:val="none" w:sz="0" w:space="0" w:color="auto"/>
            <w:right w:val="none" w:sz="0" w:space="0" w:color="auto"/>
          </w:divBdr>
        </w:div>
        <w:div w:id="352925185">
          <w:marLeft w:val="0"/>
          <w:marRight w:val="0"/>
          <w:marTop w:val="0"/>
          <w:marBottom w:val="0"/>
          <w:divBdr>
            <w:top w:val="none" w:sz="0" w:space="0" w:color="auto"/>
            <w:left w:val="none" w:sz="0" w:space="0" w:color="auto"/>
            <w:bottom w:val="none" w:sz="0" w:space="0" w:color="auto"/>
            <w:right w:val="none" w:sz="0" w:space="0" w:color="auto"/>
          </w:divBdr>
        </w:div>
        <w:div w:id="1443307370">
          <w:marLeft w:val="0"/>
          <w:marRight w:val="0"/>
          <w:marTop w:val="0"/>
          <w:marBottom w:val="0"/>
          <w:divBdr>
            <w:top w:val="none" w:sz="0" w:space="0" w:color="auto"/>
            <w:left w:val="none" w:sz="0" w:space="0" w:color="auto"/>
            <w:bottom w:val="none" w:sz="0" w:space="0" w:color="auto"/>
            <w:right w:val="none" w:sz="0" w:space="0" w:color="auto"/>
          </w:divBdr>
        </w:div>
        <w:div w:id="811676244">
          <w:marLeft w:val="0"/>
          <w:marRight w:val="0"/>
          <w:marTop w:val="0"/>
          <w:marBottom w:val="0"/>
          <w:divBdr>
            <w:top w:val="none" w:sz="0" w:space="0" w:color="auto"/>
            <w:left w:val="none" w:sz="0" w:space="0" w:color="auto"/>
            <w:bottom w:val="none" w:sz="0" w:space="0" w:color="auto"/>
            <w:right w:val="none" w:sz="0" w:space="0" w:color="auto"/>
          </w:divBdr>
        </w:div>
        <w:div w:id="1590232088">
          <w:marLeft w:val="0"/>
          <w:marRight w:val="0"/>
          <w:marTop w:val="0"/>
          <w:marBottom w:val="0"/>
          <w:divBdr>
            <w:top w:val="none" w:sz="0" w:space="0" w:color="auto"/>
            <w:left w:val="none" w:sz="0" w:space="0" w:color="auto"/>
            <w:bottom w:val="none" w:sz="0" w:space="0" w:color="auto"/>
            <w:right w:val="none" w:sz="0" w:space="0" w:color="auto"/>
          </w:divBdr>
        </w:div>
        <w:div w:id="198711736">
          <w:marLeft w:val="0"/>
          <w:marRight w:val="0"/>
          <w:marTop w:val="0"/>
          <w:marBottom w:val="0"/>
          <w:divBdr>
            <w:top w:val="none" w:sz="0" w:space="0" w:color="auto"/>
            <w:left w:val="none" w:sz="0" w:space="0" w:color="auto"/>
            <w:bottom w:val="none" w:sz="0" w:space="0" w:color="auto"/>
            <w:right w:val="none" w:sz="0" w:space="0" w:color="auto"/>
          </w:divBdr>
        </w:div>
        <w:div w:id="806748476">
          <w:marLeft w:val="0"/>
          <w:marRight w:val="0"/>
          <w:marTop w:val="0"/>
          <w:marBottom w:val="0"/>
          <w:divBdr>
            <w:top w:val="none" w:sz="0" w:space="0" w:color="auto"/>
            <w:left w:val="none" w:sz="0" w:space="0" w:color="auto"/>
            <w:bottom w:val="none" w:sz="0" w:space="0" w:color="auto"/>
            <w:right w:val="none" w:sz="0" w:space="0" w:color="auto"/>
          </w:divBdr>
        </w:div>
        <w:div w:id="1579510857">
          <w:marLeft w:val="0"/>
          <w:marRight w:val="0"/>
          <w:marTop w:val="0"/>
          <w:marBottom w:val="0"/>
          <w:divBdr>
            <w:top w:val="none" w:sz="0" w:space="0" w:color="auto"/>
            <w:left w:val="none" w:sz="0" w:space="0" w:color="auto"/>
            <w:bottom w:val="none" w:sz="0" w:space="0" w:color="auto"/>
            <w:right w:val="none" w:sz="0" w:space="0" w:color="auto"/>
          </w:divBdr>
        </w:div>
        <w:div w:id="1375806920">
          <w:marLeft w:val="0"/>
          <w:marRight w:val="0"/>
          <w:marTop w:val="0"/>
          <w:marBottom w:val="0"/>
          <w:divBdr>
            <w:top w:val="none" w:sz="0" w:space="0" w:color="auto"/>
            <w:left w:val="none" w:sz="0" w:space="0" w:color="auto"/>
            <w:bottom w:val="none" w:sz="0" w:space="0" w:color="auto"/>
            <w:right w:val="none" w:sz="0" w:space="0" w:color="auto"/>
          </w:divBdr>
        </w:div>
        <w:div w:id="2012828980">
          <w:marLeft w:val="0"/>
          <w:marRight w:val="0"/>
          <w:marTop w:val="0"/>
          <w:marBottom w:val="0"/>
          <w:divBdr>
            <w:top w:val="none" w:sz="0" w:space="0" w:color="auto"/>
            <w:left w:val="none" w:sz="0" w:space="0" w:color="auto"/>
            <w:bottom w:val="none" w:sz="0" w:space="0" w:color="auto"/>
            <w:right w:val="none" w:sz="0" w:space="0" w:color="auto"/>
          </w:divBdr>
        </w:div>
        <w:div w:id="1435789660">
          <w:marLeft w:val="0"/>
          <w:marRight w:val="0"/>
          <w:marTop w:val="0"/>
          <w:marBottom w:val="0"/>
          <w:divBdr>
            <w:top w:val="none" w:sz="0" w:space="0" w:color="auto"/>
            <w:left w:val="none" w:sz="0" w:space="0" w:color="auto"/>
            <w:bottom w:val="none" w:sz="0" w:space="0" w:color="auto"/>
            <w:right w:val="none" w:sz="0" w:space="0" w:color="auto"/>
          </w:divBdr>
        </w:div>
        <w:div w:id="287323480">
          <w:marLeft w:val="0"/>
          <w:marRight w:val="0"/>
          <w:marTop w:val="0"/>
          <w:marBottom w:val="0"/>
          <w:divBdr>
            <w:top w:val="none" w:sz="0" w:space="0" w:color="auto"/>
            <w:left w:val="none" w:sz="0" w:space="0" w:color="auto"/>
            <w:bottom w:val="none" w:sz="0" w:space="0" w:color="auto"/>
            <w:right w:val="none" w:sz="0" w:space="0" w:color="auto"/>
          </w:divBdr>
        </w:div>
      </w:divsChild>
    </w:div>
    <w:div w:id="453795249">
      <w:bodyDiv w:val="1"/>
      <w:marLeft w:val="0"/>
      <w:marRight w:val="0"/>
      <w:marTop w:val="0"/>
      <w:marBottom w:val="0"/>
      <w:divBdr>
        <w:top w:val="none" w:sz="0" w:space="0" w:color="auto"/>
        <w:left w:val="none" w:sz="0" w:space="0" w:color="auto"/>
        <w:bottom w:val="none" w:sz="0" w:space="0" w:color="auto"/>
        <w:right w:val="none" w:sz="0" w:space="0" w:color="auto"/>
      </w:divBdr>
      <w:divsChild>
        <w:div w:id="112139453">
          <w:marLeft w:val="0"/>
          <w:marRight w:val="0"/>
          <w:marTop w:val="0"/>
          <w:marBottom w:val="0"/>
          <w:divBdr>
            <w:top w:val="none" w:sz="0" w:space="0" w:color="auto"/>
            <w:left w:val="none" w:sz="0" w:space="0" w:color="auto"/>
            <w:bottom w:val="none" w:sz="0" w:space="0" w:color="auto"/>
            <w:right w:val="none" w:sz="0" w:space="0" w:color="auto"/>
          </w:divBdr>
          <w:divsChild>
            <w:div w:id="13125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4914">
      <w:bodyDiv w:val="1"/>
      <w:marLeft w:val="0"/>
      <w:marRight w:val="0"/>
      <w:marTop w:val="0"/>
      <w:marBottom w:val="0"/>
      <w:divBdr>
        <w:top w:val="none" w:sz="0" w:space="0" w:color="auto"/>
        <w:left w:val="none" w:sz="0" w:space="0" w:color="auto"/>
        <w:bottom w:val="none" w:sz="0" w:space="0" w:color="auto"/>
        <w:right w:val="none" w:sz="0" w:space="0" w:color="auto"/>
      </w:divBdr>
      <w:divsChild>
        <w:div w:id="2092001543">
          <w:marLeft w:val="0"/>
          <w:marRight w:val="0"/>
          <w:marTop w:val="0"/>
          <w:marBottom w:val="0"/>
          <w:divBdr>
            <w:top w:val="none" w:sz="0" w:space="0" w:color="auto"/>
            <w:left w:val="none" w:sz="0" w:space="0" w:color="auto"/>
            <w:bottom w:val="none" w:sz="0" w:space="0" w:color="auto"/>
            <w:right w:val="none" w:sz="0" w:space="0" w:color="auto"/>
          </w:divBdr>
        </w:div>
        <w:div w:id="1199664442">
          <w:marLeft w:val="0"/>
          <w:marRight w:val="0"/>
          <w:marTop w:val="0"/>
          <w:marBottom w:val="0"/>
          <w:divBdr>
            <w:top w:val="none" w:sz="0" w:space="0" w:color="auto"/>
            <w:left w:val="none" w:sz="0" w:space="0" w:color="auto"/>
            <w:bottom w:val="none" w:sz="0" w:space="0" w:color="auto"/>
            <w:right w:val="none" w:sz="0" w:space="0" w:color="auto"/>
          </w:divBdr>
        </w:div>
        <w:div w:id="1903104482">
          <w:marLeft w:val="0"/>
          <w:marRight w:val="0"/>
          <w:marTop w:val="0"/>
          <w:marBottom w:val="0"/>
          <w:divBdr>
            <w:top w:val="none" w:sz="0" w:space="0" w:color="auto"/>
            <w:left w:val="none" w:sz="0" w:space="0" w:color="auto"/>
            <w:bottom w:val="none" w:sz="0" w:space="0" w:color="auto"/>
            <w:right w:val="none" w:sz="0" w:space="0" w:color="auto"/>
          </w:divBdr>
        </w:div>
        <w:div w:id="516970417">
          <w:marLeft w:val="0"/>
          <w:marRight w:val="0"/>
          <w:marTop w:val="0"/>
          <w:marBottom w:val="0"/>
          <w:divBdr>
            <w:top w:val="none" w:sz="0" w:space="0" w:color="auto"/>
            <w:left w:val="none" w:sz="0" w:space="0" w:color="auto"/>
            <w:bottom w:val="none" w:sz="0" w:space="0" w:color="auto"/>
            <w:right w:val="none" w:sz="0" w:space="0" w:color="auto"/>
          </w:divBdr>
        </w:div>
        <w:div w:id="1379276952">
          <w:marLeft w:val="0"/>
          <w:marRight w:val="0"/>
          <w:marTop w:val="0"/>
          <w:marBottom w:val="0"/>
          <w:divBdr>
            <w:top w:val="none" w:sz="0" w:space="0" w:color="auto"/>
            <w:left w:val="none" w:sz="0" w:space="0" w:color="auto"/>
            <w:bottom w:val="none" w:sz="0" w:space="0" w:color="auto"/>
            <w:right w:val="none" w:sz="0" w:space="0" w:color="auto"/>
          </w:divBdr>
        </w:div>
      </w:divsChild>
    </w:div>
    <w:div w:id="675838412">
      <w:bodyDiv w:val="1"/>
      <w:marLeft w:val="0"/>
      <w:marRight w:val="0"/>
      <w:marTop w:val="0"/>
      <w:marBottom w:val="0"/>
      <w:divBdr>
        <w:top w:val="none" w:sz="0" w:space="0" w:color="auto"/>
        <w:left w:val="none" w:sz="0" w:space="0" w:color="auto"/>
        <w:bottom w:val="none" w:sz="0" w:space="0" w:color="auto"/>
        <w:right w:val="none" w:sz="0" w:space="0" w:color="auto"/>
      </w:divBdr>
    </w:div>
    <w:div w:id="933365075">
      <w:bodyDiv w:val="1"/>
      <w:marLeft w:val="0"/>
      <w:marRight w:val="0"/>
      <w:marTop w:val="0"/>
      <w:marBottom w:val="0"/>
      <w:divBdr>
        <w:top w:val="none" w:sz="0" w:space="0" w:color="auto"/>
        <w:left w:val="none" w:sz="0" w:space="0" w:color="auto"/>
        <w:bottom w:val="none" w:sz="0" w:space="0" w:color="auto"/>
        <w:right w:val="none" w:sz="0" w:space="0" w:color="auto"/>
      </w:divBdr>
      <w:divsChild>
        <w:div w:id="1639217730">
          <w:marLeft w:val="0"/>
          <w:marRight w:val="0"/>
          <w:marTop w:val="0"/>
          <w:marBottom w:val="0"/>
          <w:divBdr>
            <w:top w:val="none" w:sz="0" w:space="0" w:color="auto"/>
            <w:left w:val="none" w:sz="0" w:space="0" w:color="auto"/>
            <w:bottom w:val="none" w:sz="0" w:space="0" w:color="auto"/>
            <w:right w:val="none" w:sz="0" w:space="0" w:color="auto"/>
          </w:divBdr>
        </w:div>
        <w:div w:id="1917469910">
          <w:marLeft w:val="0"/>
          <w:marRight w:val="0"/>
          <w:marTop w:val="0"/>
          <w:marBottom w:val="0"/>
          <w:divBdr>
            <w:top w:val="none" w:sz="0" w:space="0" w:color="auto"/>
            <w:left w:val="none" w:sz="0" w:space="0" w:color="auto"/>
            <w:bottom w:val="none" w:sz="0" w:space="0" w:color="auto"/>
            <w:right w:val="none" w:sz="0" w:space="0" w:color="auto"/>
          </w:divBdr>
        </w:div>
        <w:div w:id="1574198485">
          <w:marLeft w:val="0"/>
          <w:marRight w:val="0"/>
          <w:marTop w:val="0"/>
          <w:marBottom w:val="0"/>
          <w:divBdr>
            <w:top w:val="none" w:sz="0" w:space="0" w:color="auto"/>
            <w:left w:val="none" w:sz="0" w:space="0" w:color="auto"/>
            <w:bottom w:val="none" w:sz="0" w:space="0" w:color="auto"/>
            <w:right w:val="none" w:sz="0" w:space="0" w:color="auto"/>
          </w:divBdr>
        </w:div>
        <w:div w:id="2121995520">
          <w:marLeft w:val="0"/>
          <w:marRight w:val="0"/>
          <w:marTop w:val="0"/>
          <w:marBottom w:val="0"/>
          <w:divBdr>
            <w:top w:val="none" w:sz="0" w:space="0" w:color="auto"/>
            <w:left w:val="none" w:sz="0" w:space="0" w:color="auto"/>
            <w:bottom w:val="none" w:sz="0" w:space="0" w:color="auto"/>
            <w:right w:val="none" w:sz="0" w:space="0" w:color="auto"/>
          </w:divBdr>
        </w:div>
        <w:div w:id="718549488">
          <w:marLeft w:val="0"/>
          <w:marRight w:val="0"/>
          <w:marTop w:val="0"/>
          <w:marBottom w:val="0"/>
          <w:divBdr>
            <w:top w:val="none" w:sz="0" w:space="0" w:color="auto"/>
            <w:left w:val="none" w:sz="0" w:space="0" w:color="auto"/>
            <w:bottom w:val="none" w:sz="0" w:space="0" w:color="auto"/>
            <w:right w:val="none" w:sz="0" w:space="0" w:color="auto"/>
          </w:divBdr>
        </w:div>
        <w:div w:id="1798644759">
          <w:marLeft w:val="0"/>
          <w:marRight w:val="0"/>
          <w:marTop w:val="0"/>
          <w:marBottom w:val="0"/>
          <w:divBdr>
            <w:top w:val="none" w:sz="0" w:space="0" w:color="auto"/>
            <w:left w:val="none" w:sz="0" w:space="0" w:color="auto"/>
            <w:bottom w:val="none" w:sz="0" w:space="0" w:color="auto"/>
            <w:right w:val="none" w:sz="0" w:space="0" w:color="auto"/>
          </w:divBdr>
        </w:div>
        <w:div w:id="469327489">
          <w:marLeft w:val="0"/>
          <w:marRight w:val="0"/>
          <w:marTop w:val="0"/>
          <w:marBottom w:val="0"/>
          <w:divBdr>
            <w:top w:val="none" w:sz="0" w:space="0" w:color="auto"/>
            <w:left w:val="none" w:sz="0" w:space="0" w:color="auto"/>
            <w:bottom w:val="none" w:sz="0" w:space="0" w:color="auto"/>
            <w:right w:val="none" w:sz="0" w:space="0" w:color="auto"/>
          </w:divBdr>
        </w:div>
        <w:div w:id="272978736">
          <w:marLeft w:val="0"/>
          <w:marRight w:val="0"/>
          <w:marTop w:val="0"/>
          <w:marBottom w:val="0"/>
          <w:divBdr>
            <w:top w:val="none" w:sz="0" w:space="0" w:color="auto"/>
            <w:left w:val="none" w:sz="0" w:space="0" w:color="auto"/>
            <w:bottom w:val="none" w:sz="0" w:space="0" w:color="auto"/>
            <w:right w:val="none" w:sz="0" w:space="0" w:color="auto"/>
          </w:divBdr>
        </w:div>
        <w:div w:id="1717504793">
          <w:marLeft w:val="0"/>
          <w:marRight w:val="0"/>
          <w:marTop w:val="0"/>
          <w:marBottom w:val="0"/>
          <w:divBdr>
            <w:top w:val="none" w:sz="0" w:space="0" w:color="auto"/>
            <w:left w:val="none" w:sz="0" w:space="0" w:color="auto"/>
            <w:bottom w:val="none" w:sz="0" w:space="0" w:color="auto"/>
            <w:right w:val="none" w:sz="0" w:space="0" w:color="auto"/>
          </w:divBdr>
        </w:div>
        <w:div w:id="1055468411">
          <w:marLeft w:val="0"/>
          <w:marRight w:val="0"/>
          <w:marTop w:val="0"/>
          <w:marBottom w:val="0"/>
          <w:divBdr>
            <w:top w:val="none" w:sz="0" w:space="0" w:color="auto"/>
            <w:left w:val="none" w:sz="0" w:space="0" w:color="auto"/>
            <w:bottom w:val="none" w:sz="0" w:space="0" w:color="auto"/>
            <w:right w:val="none" w:sz="0" w:space="0" w:color="auto"/>
          </w:divBdr>
        </w:div>
        <w:div w:id="708726217">
          <w:marLeft w:val="0"/>
          <w:marRight w:val="0"/>
          <w:marTop w:val="0"/>
          <w:marBottom w:val="0"/>
          <w:divBdr>
            <w:top w:val="none" w:sz="0" w:space="0" w:color="auto"/>
            <w:left w:val="none" w:sz="0" w:space="0" w:color="auto"/>
            <w:bottom w:val="none" w:sz="0" w:space="0" w:color="auto"/>
            <w:right w:val="none" w:sz="0" w:space="0" w:color="auto"/>
          </w:divBdr>
        </w:div>
        <w:div w:id="637690235">
          <w:marLeft w:val="0"/>
          <w:marRight w:val="0"/>
          <w:marTop w:val="0"/>
          <w:marBottom w:val="0"/>
          <w:divBdr>
            <w:top w:val="none" w:sz="0" w:space="0" w:color="auto"/>
            <w:left w:val="none" w:sz="0" w:space="0" w:color="auto"/>
            <w:bottom w:val="none" w:sz="0" w:space="0" w:color="auto"/>
            <w:right w:val="none" w:sz="0" w:space="0" w:color="auto"/>
          </w:divBdr>
        </w:div>
        <w:div w:id="1267081730">
          <w:marLeft w:val="0"/>
          <w:marRight w:val="0"/>
          <w:marTop w:val="0"/>
          <w:marBottom w:val="0"/>
          <w:divBdr>
            <w:top w:val="none" w:sz="0" w:space="0" w:color="auto"/>
            <w:left w:val="none" w:sz="0" w:space="0" w:color="auto"/>
            <w:bottom w:val="none" w:sz="0" w:space="0" w:color="auto"/>
            <w:right w:val="none" w:sz="0" w:space="0" w:color="auto"/>
          </w:divBdr>
        </w:div>
      </w:divsChild>
    </w:div>
    <w:div w:id="1233465266">
      <w:bodyDiv w:val="1"/>
      <w:marLeft w:val="0"/>
      <w:marRight w:val="0"/>
      <w:marTop w:val="0"/>
      <w:marBottom w:val="0"/>
      <w:divBdr>
        <w:top w:val="none" w:sz="0" w:space="0" w:color="auto"/>
        <w:left w:val="none" w:sz="0" w:space="0" w:color="auto"/>
        <w:bottom w:val="none" w:sz="0" w:space="0" w:color="auto"/>
        <w:right w:val="none" w:sz="0" w:space="0" w:color="auto"/>
      </w:divBdr>
      <w:divsChild>
        <w:div w:id="525027964">
          <w:marLeft w:val="0"/>
          <w:marRight w:val="0"/>
          <w:marTop w:val="0"/>
          <w:marBottom w:val="0"/>
          <w:divBdr>
            <w:top w:val="none" w:sz="0" w:space="0" w:color="auto"/>
            <w:left w:val="none" w:sz="0" w:space="0" w:color="auto"/>
            <w:bottom w:val="none" w:sz="0" w:space="0" w:color="auto"/>
            <w:right w:val="none" w:sz="0" w:space="0" w:color="auto"/>
          </w:divBdr>
        </w:div>
        <w:div w:id="216091036">
          <w:marLeft w:val="0"/>
          <w:marRight w:val="0"/>
          <w:marTop w:val="0"/>
          <w:marBottom w:val="0"/>
          <w:divBdr>
            <w:top w:val="none" w:sz="0" w:space="0" w:color="auto"/>
            <w:left w:val="none" w:sz="0" w:space="0" w:color="auto"/>
            <w:bottom w:val="none" w:sz="0" w:space="0" w:color="auto"/>
            <w:right w:val="none" w:sz="0" w:space="0" w:color="auto"/>
          </w:divBdr>
        </w:div>
        <w:div w:id="228275132">
          <w:marLeft w:val="0"/>
          <w:marRight w:val="0"/>
          <w:marTop w:val="0"/>
          <w:marBottom w:val="0"/>
          <w:divBdr>
            <w:top w:val="none" w:sz="0" w:space="0" w:color="auto"/>
            <w:left w:val="none" w:sz="0" w:space="0" w:color="auto"/>
            <w:bottom w:val="none" w:sz="0" w:space="0" w:color="auto"/>
            <w:right w:val="none" w:sz="0" w:space="0" w:color="auto"/>
          </w:divBdr>
        </w:div>
        <w:div w:id="1538853896">
          <w:marLeft w:val="0"/>
          <w:marRight w:val="0"/>
          <w:marTop w:val="0"/>
          <w:marBottom w:val="0"/>
          <w:divBdr>
            <w:top w:val="none" w:sz="0" w:space="0" w:color="auto"/>
            <w:left w:val="none" w:sz="0" w:space="0" w:color="auto"/>
            <w:bottom w:val="none" w:sz="0" w:space="0" w:color="auto"/>
            <w:right w:val="none" w:sz="0" w:space="0" w:color="auto"/>
          </w:divBdr>
        </w:div>
        <w:div w:id="363139412">
          <w:marLeft w:val="0"/>
          <w:marRight w:val="0"/>
          <w:marTop w:val="0"/>
          <w:marBottom w:val="0"/>
          <w:divBdr>
            <w:top w:val="none" w:sz="0" w:space="0" w:color="auto"/>
            <w:left w:val="none" w:sz="0" w:space="0" w:color="auto"/>
            <w:bottom w:val="none" w:sz="0" w:space="0" w:color="auto"/>
            <w:right w:val="none" w:sz="0" w:space="0" w:color="auto"/>
          </w:divBdr>
        </w:div>
        <w:div w:id="1463382717">
          <w:marLeft w:val="0"/>
          <w:marRight w:val="0"/>
          <w:marTop w:val="0"/>
          <w:marBottom w:val="0"/>
          <w:divBdr>
            <w:top w:val="none" w:sz="0" w:space="0" w:color="auto"/>
            <w:left w:val="none" w:sz="0" w:space="0" w:color="auto"/>
            <w:bottom w:val="none" w:sz="0" w:space="0" w:color="auto"/>
            <w:right w:val="none" w:sz="0" w:space="0" w:color="auto"/>
          </w:divBdr>
        </w:div>
        <w:div w:id="1622960484">
          <w:marLeft w:val="0"/>
          <w:marRight w:val="0"/>
          <w:marTop w:val="0"/>
          <w:marBottom w:val="0"/>
          <w:divBdr>
            <w:top w:val="none" w:sz="0" w:space="0" w:color="auto"/>
            <w:left w:val="none" w:sz="0" w:space="0" w:color="auto"/>
            <w:bottom w:val="none" w:sz="0" w:space="0" w:color="auto"/>
            <w:right w:val="none" w:sz="0" w:space="0" w:color="auto"/>
          </w:divBdr>
        </w:div>
      </w:divsChild>
    </w:div>
    <w:div w:id="1259946322">
      <w:bodyDiv w:val="1"/>
      <w:marLeft w:val="0"/>
      <w:marRight w:val="0"/>
      <w:marTop w:val="0"/>
      <w:marBottom w:val="0"/>
      <w:divBdr>
        <w:top w:val="none" w:sz="0" w:space="0" w:color="auto"/>
        <w:left w:val="none" w:sz="0" w:space="0" w:color="auto"/>
        <w:bottom w:val="none" w:sz="0" w:space="0" w:color="auto"/>
        <w:right w:val="none" w:sz="0" w:space="0" w:color="auto"/>
      </w:divBdr>
    </w:div>
    <w:div w:id="1425608340">
      <w:bodyDiv w:val="1"/>
      <w:marLeft w:val="0"/>
      <w:marRight w:val="0"/>
      <w:marTop w:val="0"/>
      <w:marBottom w:val="0"/>
      <w:divBdr>
        <w:top w:val="none" w:sz="0" w:space="0" w:color="auto"/>
        <w:left w:val="none" w:sz="0" w:space="0" w:color="auto"/>
        <w:bottom w:val="none" w:sz="0" w:space="0" w:color="auto"/>
        <w:right w:val="none" w:sz="0" w:space="0" w:color="auto"/>
      </w:divBdr>
    </w:div>
    <w:div w:id="1572036023">
      <w:bodyDiv w:val="1"/>
      <w:marLeft w:val="0"/>
      <w:marRight w:val="0"/>
      <w:marTop w:val="0"/>
      <w:marBottom w:val="0"/>
      <w:divBdr>
        <w:top w:val="none" w:sz="0" w:space="0" w:color="auto"/>
        <w:left w:val="none" w:sz="0" w:space="0" w:color="auto"/>
        <w:bottom w:val="none" w:sz="0" w:space="0" w:color="auto"/>
        <w:right w:val="none" w:sz="0" w:space="0" w:color="auto"/>
      </w:divBdr>
    </w:div>
    <w:div w:id="1678459651">
      <w:bodyDiv w:val="1"/>
      <w:marLeft w:val="0"/>
      <w:marRight w:val="0"/>
      <w:marTop w:val="0"/>
      <w:marBottom w:val="0"/>
      <w:divBdr>
        <w:top w:val="none" w:sz="0" w:space="0" w:color="auto"/>
        <w:left w:val="none" w:sz="0" w:space="0" w:color="auto"/>
        <w:bottom w:val="none" w:sz="0" w:space="0" w:color="auto"/>
        <w:right w:val="none" w:sz="0" w:space="0" w:color="auto"/>
      </w:divBdr>
      <w:divsChild>
        <w:div w:id="333142603">
          <w:marLeft w:val="0"/>
          <w:marRight w:val="0"/>
          <w:marTop w:val="0"/>
          <w:marBottom w:val="0"/>
          <w:divBdr>
            <w:top w:val="none" w:sz="0" w:space="0" w:color="auto"/>
            <w:left w:val="none" w:sz="0" w:space="0" w:color="auto"/>
            <w:bottom w:val="none" w:sz="0" w:space="0" w:color="auto"/>
            <w:right w:val="none" w:sz="0" w:space="0" w:color="auto"/>
          </w:divBdr>
        </w:div>
        <w:div w:id="162664461">
          <w:marLeft w:val="0"/>
          <w:marRight w:val="0"/>
          <w:marTop w:val="0"/>
          <w:marBottom w:val="0"/>
          <w:divBdr>
            <w:top w:val="none" w:sz="0" w:space="0" w:color="auto"/>
            <w:left w:val="none" w:sz="0" w:space="0" w:color="auto"/>
            <w:bottom w:val="none" w:sz="0" w:space="0" w:color="auto"/>
            <w:right w:val="none" w:sz="0" w:space="0" w:color="auto"/>
          </w:divBdr>
        </w:div>
        <w:div w:id="1583561690">
          <w:marLeft w:val="0"/>
          <w:marRight w:val="0"/>
          <w:marTop w:val="0"/>
          <w:marBottom w:val="0"/>
          <w:divBdr>
            <w:top w:val="none" w:sz="0" w:space="0" w:color="auto"/>
            <w:left w:val="none" w:sz="0" w:space="0" w:color="auto"/>
            <w:bottom w:val="none" w:sz="0" w:space="0" w:color="auto"/>
            <w:right w:val="none" w:sz="0" w:space="0" w:color="auto"/>
          </w:divBdr>
        </w:div>
        <w:div w:id="555045174">
          <w:marLeft w:val="0"/>
          <w:marRight w:val="0"/>
          <w:marTop w:val="0"/>
          <w:marBottom w:val="0"/>
          <w:divBdr>
            <w:top w:val="none" w:sz="0" w:space="0" w:color="auto"/>
            <w:left w:val="none" w:sz="0" w:space="0" w:color="auto"/>
            <w:bottom w:val="none" w:sz="0" w:space="0" w:color="auto"/>
            <w:right w:val="none" w:sz="0" w:space="0" w:color="auto"/>
          </w:divBdr>
        </w:div>
        <w:div w:id="899361401">
          <w:marLeft w:val="0"/>
          <w:marRight w:val="0"/>
          <w:marTop w:val="0"/>
          <w:marBottom w:val="0"/>
          <w:divBdr>
            <w:top w:val="none" w:sz="0" w:space="0" w:color="auto"/>
            <w:left w:val="none" w:sz="0" w:space="0" w:color="auto"/>
            <w:bottom w:val="none" w:sz="0" w:space="0" w:color="auto"/>
            <w:right w:val="none" w:sz="0" w:space="0" w:color="auto"/>
          </w:divBdr>
        </w:div>
        <w:div w:id="1820800349">
          <w:marLeft w:val="0"/>
          <w:marRight w:val="0"/>
          <w:marTop w:val="0"/>
          <w:marBottom w:val="0"/>
          <w:divBdr>
            <w:top w:val="none" w:sz="0" w:space="0" w:color="auto"/>
            <w:left w:val="none" w:sz="0" w:space="0" w:color="auto"/>
            <w:bottom w:val="none" w:sz="0" w:space="0" w:color="auto"/>
            <w:right w:val="none" w:sz="0" w:space="0" w:color="auto"/>
          </w:divBdr>
        </w:div>
        <w:div w:id="924727242">
          <w:marLeft w:val="0"/>
          <w:marRight w:val="0"/>
          <w:marTop w:val="0"/>
          <w:marBottom w:val="0"/>
          <w:divBdr>
            <w:top w:val="none" w:sz="0" w:space="0" w:color="auto"/>
            <w:left w:val="none" w:sz="0" w:space="0" w:color="auto"/>
            <w:bottom w:val="none" w:sz="0" w:space="0" w:color="auto"/>
            <w:right w:val="none" w:sz="0" w:space="0" w:color="auto"/>
          </w:divBdr>
        </w:div>
      </w:divsChild>
    </w:div>
    <w:div w:id="1702780553">
      <w:bodyDiv w:val="1"/>
      <w:marLeft w:val="0"/>
      <w:marRight w:val="0"/>
      <w:marTop w:val="0"/>
      <w:marBottom w:val="0"/>
      <w:divBdr>
        <w:top w:val="none" w:sz="0" w:space="0" w:color="auto"/>
        <w:left w:val="none" w:sz="0" w:space="0" w:color="auto"/>
        <w:bottom w:val="none" w:sz="0" w:space="0" w:color="auto"/>
        <w:right w:val="none" w:sz="0" w:space="0" w:color="auto"/>
      </w:divBdr>
    </w:div>
    <w:div w:id="1775244273">
      <w:bodyDiv w:val="1"/>
      <w:marLeft w:val="0"/>
      <w:marRight w:val="0"/>
      <w:marTop w:val="0"/>
      <w:marBottom w:val="0"/>
      <w:divBdr>
        <w:top w:val="none" w:sz="0" w:space="0" w:color="auto"/>
        <w:left w:val="none" w:sz="0" w:space="0" w:color="auto"/>
        <w:bottom w:val="none" w:sz="0" w:space="0" w:color="auto"/>
        <w:right w:val="none" w:sz="0" w:space="0" w:color="auto"/>
      </w:divBdr>
      <w:divsChild>
        <w:div w:id="418141696">
          <w:marLeft w:val="0"/>
          <w:marRight w:val="0"/>
          <w:marTop w:val="0"/>
          <w:marBottom w:val="0"/>
          <w:divBdr>
            <w:top w:val="none" w:sz="0" w:space="0" w:color="auto"/>
            <w:left w:val="none" w:sz="0" w:space="0" w:color="auto"/>
            <w:bottom w:val="none" w:sz="0" w:space="0" w:color="auto"/>
            <w:right w:val="none" w:sz="0" w:space="0" w:color="auto"/>
          </w:divBdr>
          <w:divsChild>
            <w:div w:id="7433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4057">
      <w:bodyDiv w:val="1"/>
      <w:marLeft w:val="0"/>
      <w:marRight w:val="0"/>
      <w:marTop w:val="0"/>
      <w:marBottom w:val="0"/>
      <w:divBdr>
        <w:top w:val="none" w:sz="0" w:space="0" w:color="auto"/>
        <w:left w:val="none" w:sz="0" w:space="0" w:color="auto"/>
        <w:bottom w:val="none" w:sz="0" w:space="0" w:color="auto"/>
        <w:right w:val="none" w:sz="0" w:space="0" w:color="auto"/>
      </w:divBdr>
    </w:div>
    <w:div w:id="2038003507">
      <w:bodyDiv w:val="1"/>
      <w:marLeft w:val="0"/>
      <w:marRight w:val="0"/>
      <w:marTop w:val="0"/>
      <w:marBottom w:val="0"/>
      <w:divBdr>
        <w:top w:val="none" w:sz="0" w:space="0" w:color="auto"/>
        <w:left w:val="none" w:sz="0" w:space="0" w:color="auto"/>
        <w:bottom w:val="none" w:sz="0" w:space="0" w:color="auto"/>
        <w:right w:val="none" w:sz="0" w:space="0" w:color="auto"/>
      </w:divBdr>
    </w:div>
    <w:div w:id="2085447996">
      <w:bodyDiv w:val="1"/>
      <w:marLeft w:val="0"/>
      <w:marRight w:val="0"/>
      <w:marTop w:val="0"/>
      <w:marBottom w:val="0"/>
      <w:divBdr>
        <w:top w:val="none" w:sz="0" w:space="0" w:color="auto"/>
        <w:left w:val="none" w:sz="0" w:space="0" w:color="auto"/>
        <w:bottom w:val="none" w:sz="0" w:space="0" w:color="auto"/>
        <w:right w:val="none" w:sz="0" w:space="0" w:color="auto"/>
      </w:divBdr>
      <w:divsChild>
        <w:div w:id="84422638">
          <w:marLeft w:val="0"/>
          <w:marRight w:val="0"/>
          <w:marTop w:val="0"/>
          <w:marBottom w:val="0"/>
          <w:divBdr>
            <w:top w:val="none" w:sz="0" w:space="0" w:color="auto"/>
            <w:left w:val="none" w:sz="0" w:space="0" w:color="auto"/>
            <w:bottom w:val="none" w:sz="0" w:space="0" w:color="auto"/>
            <w:right w:val="none" w:sz="0" w:space="0" w:color="auto"/>
          </w:divBdr>
        </w:div>
        <w:div w:id="1214778897">
          <w:marLeft w:val="0"/>
          <w:marRight w:val="0"/>
          <w:marTop w:val="0"/>
          <w:marBottom w:val="0"/>
          <w:divBdr>
            <w:top w:val="none" w:sz="0" w:space="0" w:color="auto"/>
            <w:left w:val="none" w:sz="0" w:space="0" w:color="auto"/>
            <w:bottom w:val="none" w:sz="0" w:space="0" w:color="auto"/>
            <w:right w:val="none" w:sz="0" w:space="0" w:color="auto"/>
          </w:divBdr>
        </w:div>
        <w:div w:id="783616464">
          <w:marLeft w:val="0"/>
          <w:marRight w:val="0"/>
          <w:marTop w:val="0"/>
          <w:marBottom w:val="0"/>
          <w:divBdr>
            <w:top w:val="none" w:sz="0" w:space="0" w:color="auto"/>
            <w:left w:val="none" w:sz="0" w:space="0" w:color="auto"/>
            <w:bottom w:val="none" w:sz="0" w:space="0" w:color="auto"/>
            <w:right w:val="none" w:sz="0" w:space="0" w:color="auto"/>
          </w:divBdr>
        </w:div>
        <w:div w:id="122315451">
          <w:marLeft w:val="0"/>
          <w:marRight w:val="0"/>
          <w:marTop w:val="0"/>
          <w:marBottom w:val="0"/>
          <w:divBdr>
            <w:top w:val="none" w:sz="0" w:space="0" w:color="auto"/>
            <w:left w:val="none" w:sz="0" w:space="0" w:color="auto"/>
            <w:bottom w:val="none" w:sz="0" w:space="0" w:color="auto"/>
            <w:right w:val="none" w:sz="0" w:space="0" w:color="auto"/>
          </w:divBdr>
        </w:div>
        <w:div w:id="1127358631">
          <w:marLeft w:val="0"/>
          <w:marRight w:val="0"/>
          <w:marTop w:val="0"/>
          <w:marBottom w:val="0"/>
          <w:divBdr>
            <w:top w:val="none" w:sz="0" w:space="0" w:color="auto"/>
            <w:left w:val="none" w:sz="0" w:space="0" w:color="auto"/>
            <w:bottom w:val="none" w:sz="0" w:space="0" w:color="auto"/>
            <w:right w:val="none" w:sz="0" w:space="0" w:color="auto"/>
          </w:divBdr>
        </w:div>
        <w:div w:id="952251024">
          <w:marLeft w:val="0"/>
          <w:marRight w:val="0"/>
          <w:marTop w:val="0"/>
          <w:marBottom w:val="0"/>
          <w:divBdr>
            <w:top w:val="none" w:sz="0" w:space="0" w:color="auto"/>
            <w:left w:val="none" w:sz="0" w:space="0" w:color="auto"/>
            <w:bottom w:val="none" w:sz="0" w:space="0" w:color="auto"/>
            <w:right w:val="none" w:sz="0" w:space="0" w:color="auto"/>
          </w:divBdr>
        </w:div>
        <w:div w:id="1592473162">
          <w:marLeft w:val="0"/>
          <w:marRight w:val="0"/>
          <w:marTop w:val="0"/>
          <w:marBottom w:val="0"/>
          <w:divBdr>
            <w:top w:val="none" w:sz="0" w:space="0" w:color="auto"/>
            <w:left w:val="none" w:sz="0" w:space="0" w:color="auto"/>
            <w:bottom w:val="none" w:sz="0" w:space="0" w:color="auto"/>
            <w:right w:val="none" w:sz="0" w:space="0" w:color="auto"/>
          </w:divBdr>
        </w:div>
        <w:div w:id="1559173536">
          <w:marLeft w:val="0"/>
          <w:marRight w:val="0"/>
          <w:marTop w:val="0"/>
          <w:marBottom w:val="0"/>
          <w:divBdr>
            <w:top w:val="none" w:sz="0" w:space="0" w:color="auto"/>
            <w:left w:val="none" w:sz="0" w:space="0" w:color="auto"/>
            <w:bottom w:val="none" w:sz="0" w:space="0" w:color="auto"/>
            <w:right w:val="none" w:sz="0" w:space="0" w:color="auto"/>
          </w:divBdr>
        </w:div>
        <w:div w:id="815224553">
          <w:marLeft w:val="0"/>
          <w:marRight w:val="0"/>
          <w:marTop w:val="0"/>
          <w:marBottom w:val="0"/>
          <w:divBdr>
            <w:top w:val="none" w:sz="0" w:space="0" w:color="auto"/>
            <w:left w:val="none" w:sz="0" w:space="0" w:color="auto"/>
            <w:bottom w:val="none" w:sz="0" w:space="0" w:color="auto"/>
            <w:right w:val="none" w:sz="0" w:space="0" w:color="auto"/>
          </w:divBdr>
        </w:div>
        <w:div w:id="1115633521">
          <w:marLeft w:val="0"/>
          <w:marRight w:val="0"/>
          <w:marTop w:val="0"/>
          <w:marBottom w:val="0"/>
          <w:divBdr>
            <w:top w:val="none" w:sz="0" w:space="0" w:color="auto"/>
            <w:left w:val="none" w:sz="0" w:space="0" w:color="auto"/>
            <w:bottom w:val="none" w:sz="0" w:space="0" w:color="auto"/>
            <w:right w:val="none" w:sz="0" w:space="0" w:color="auto"/>
          </w:divBdr>
        </w:div>
        <w:div w:id="1870874137">
          <w:marLeft w:val="0"/>
          <w:marRight w:val="0"/>
          <w:marTop w:val="0"/>
          <w:marBottom w:val="0"/>
          <w:divBdr>
            <w:top w:val="none" w:sz="0" w:space="0" w:color="auto"/>
            <w:left w:val="none" w:sz="0" w:space="0" w:color="auto"/>
            <w:bottom w:val="none" w:sz="0" w:space="0" w:color="auto"/>
            <w:right w:val="none" w:sz="0" w:space="0" w:color="auto"/>
          </w:divBdr>
        </w:div>
        <w:div w:id="961693455">
          <w:marLeft w:val="0"/>
          <w:marRight w:val="0"/>
          <w:marTop w:val="0"/>
          <w:marBottom w:val="0"/>
          <w:divBdr>
            <w:top w:val="none" w:sz="0" w:space="0" w:color="auto"/>
            <w:left w:val="none" w:sz="0" w:space="0" w:color="auto"/>
            <w:bottom w:val="none" w:sz="0" w:space="0" w:color="auto"/>
            <w:right w:val="none" w:sz="0" w:space="0" w:color="auto"/>
          </w:divBdr>
        </w:div>
        <w:div w:id="663046276">
          <w:marLeft w:val="0"/>
          <w:marRight w:val="0"/>
          <w:marTop w:val="0"/>
          <w:marBottom w:val="0"/>
          <w:divBdr>
            <w:top w:val="none" w:sz="0" w:space="0" w:color="auto"/>
            <w:left w:val="none" w:sz="0" w:space="0" w:color="auto"/>
            <w:bottom w:val="none" w:sz="0" w:space="0" w:color="auto"/>
            <w:right w:val="none" w:sz="0" w:space="0" w:color="auto"/>
          </w:divBdr>
        </w:div>
      </w:divsChild>
    </w:div>
    <w:div w:id="2144957537">
      <w:bodyDiv w:val="1"/>
      <w:marLeft w:val="0"/>
      <w:marRight w:val="0"/>
      <w:marTop w:val="0"/>
      <w:marBottom w:val="0"/>
      <w:divBdr>
        <w:top w:val="none" w:sz="0" w:space="0" w:color="auto"/>
        <w:left w:val="none" w:sz="0" w:space="0" w:color="auto"/>
        <w:bottom w:val="none" w:sz="0" w:space="0" w:color="auto"/>
        <w:right w:val="none" w:sz="0" w:space="0" w:color="auto"/>
      </w:divBdr>
      <w:divsChild>
        <w:div w:id="523322579">
          <w:marLeft w:val="0"/>
          <w:marRight w:val="0"/>
          <w:marTop w:val="0"/>
          <w:marBottom w:val="0"/>
          <w:divBdr>
            <w:top w:val="none" w:sz="0" w:space="0" w:color="auto"/>
            <w:left w:val="none" w:sz="0" w:space="0" w:color="auto"/>
            <w:bottom w:val="none" w:sz="0" w:space="0" w:color="auto"/>
            <w:right w:val="none" w:sz="0" w:space="0" w:color="auto"/>
          </w:divBdr>
        </w:div>
        <w:div w:id="26757123">
          <w:marLeft w:val="0"/>
          <w:marRight w:val="0"/>
          <w:marTop w:val="0"/>
          <w:marBottom w:val="0"/>
          <w:divBdr>
            <w:top w:val="none" w:sz="0" w:space="0" w:color="auto"/>
            <w:left w:val="none" w:sz="0" w:space="0" w:color="auto"/>
            <w:bottom w:val="none" w:sz="0" w:space="0" w:color="auto"/>
            <w:right w:val="none" w:sz="0" w:space="0" w:color="auto"/>
          </w:divBdr>
        </w:div>
        <w:div w:id="1118335714">
          <w:marLeft w:val="0"/>
          <w:marRight w:val="0"/>
          <w:marTop w:val="0"/>
          <w:marBottom w:val="0"/>
          <w:divBdr>
            <w:top w:val="none" w:sz="0" w:space="0" w:color="auto"/>
            <w:left w:val="none" w:sz="0" w:space="0" w:color="auto"/>
            <w:bottom w:val="none" w:sz="0" w:space="0" w:color="auto"/>
            <w:right w:val="none" w:sz="0" w:space="0" w:color="auto"/>
          </w:divBdr>
        </w:div>
        <w:div w:id="1662197750">
          <w:marLeft w:val="0"/>
          <w:marRight w:val="0"/>
          <w:marTop w:val="0"/>
          <w:marBottom w:val="0"/>
          <w:divBdr>
            <w:top w:val="none" w:sz="0" w:space="0" w:color="auto"/>
            <w:left w:val="none" w:sz="0" w:space="0" w:color="auto"/>
            <w:bottom w:val="none" w:sz="0" w:space="0" w:color="auto"/>
            <w:right w:val="none" w:sz="0" w:space="0" w:color="auto"/>
          </w:divBdr>
        </w:div>
        <w:div w:id="673921530">
          <w:marLeft w:val="0"/>
          <w:marRight w:val="0"/>
          <w:marTop w:val="0"/>
          <w:marBottom w:val="0"/>
          <w:divBdr>
            <w:top w:val="none" w:sz="0" w:space="0" w:color="auto"/>
            <w:left w:val="none" w:sz="0" w:space="0" w:color="auto"/>
            <w:bottom w:val="none" w:sz="0" w:space="0" w:color="auto"/>
            <w:right w:val="none" w:sz="0" w:space="0" w:color="auto"/>
          </w:divBdr>
        </w:div>
        <w:div w:id="876509040">
          <w:marLeft w:val="0"/>
          <w:marRight w:val="0"/>
          <w:marTop w:val="0"/>
          <w:marBottom w:val="0"/>
          <w:divBdr>
            <w:top w:val="none" w:sz="0" w:space="0" w:color="auto"/>
            <w:left w:val="none" w:sz="0" w:space="0" w:color="auto"/>
            <w:bottom w:val="none" w:sz="0" w:space="0" w:color="auto"/>
            <w:right w:val="none" w:sz="0" w:space="0" w:color="auto"/>
          </w:divBdr>
        </w:div>
        <w:div w:id="802770188">
          <w:marLeft w:val="0"/>
          <w:marRight w:val="0"/>
          <w:marTop w:val="0"/>
          <w:marBottom w:val="0"/>
          <w:divBdr>
            <w:top w:val="none" w:sz="0" w:space="0" w:color="auto"/>
            <w:left w:val="none" w:sz="0" w:space="0" w:color="auto"/>
            <w:bottom w:val="none" w:sz="0" w:space="0" w:color="auto"/>
            <w:right w:val="none" w:sz="0" w:space="0" w:color="auto"/>
          </w:divBdr>
        </w:div>
        <w:div w:id="1586037149">
          <w:marLeft w:val="0"/>
          <w:marRight w:val="0"/>
          <w:marTop w:val="0"/>
          <w:marBottom w:val="0"/>
          <w:divBdr>
            <w:top w:val="none" w:sz="0" w:space="0" w:color="auto"/>
            <w:left w:val="none" w:sz="0" w:space="0" w:color="auto"/>
            <w:bottom w:val="none" w:sz="0" w:space="0" w:color="auto"/>
            <w:right w:val="none" w:sz="0" w:space="0" w:color="auto"/>
          </w:divBdr>
        </w:div>
        <w:div w:id="1913615013">
          <w:marLeft w:val="0"/>
          <w:marRight w:val="0"/>
          <w:marTop w:val="0"/>
          <w:marBottom w:val="0"/>
          <w:divBdr>
            <w:top w:val="none" w:sz="0" w:space="0" w:color="auto"/>
            <w:left w:val="none" w:sz="0" w:space="0" w:color="auto"/>
            <w:bottom w:val="none" w:sz="0" w:space="0" w:color="auto"/>
            <w:right w:val="none" w:sz="0" w:space="0" w:color="auto"/>
          </w:divBdr>
        </w:div>
        <w:div w:id="1446851597">
          <w:marLeft w:val="0"/>
          <w:marRight w:val="0"/>
          <w:marTop w:val="0"/>
          <w:marBottom w:val="0"/>
          <w:divBdr>
            <w:top w:val="none" w:sz="0" w:space="0" w:color="auto"/>
            <w:left w:val="none" w:sz="0" w:space="0" w:color="auto"/>
            <w:bottom w:val="none" w:sz="0" w:space="0" w:color="auto"/>
            <w:right w:val="none" w:sz="0" w:space="0" w:color="auto"/>
          </w:divBdr>
        </w:div>
        <w:div w:id="1907297417">
          <w:marLeft w:val="0"/>
          <w:marRight w:val="0"/>
          <w:marTop w:val="0"/>
          <w:marBottom w:val="0"/>
          <w:divBdr>
            <w:top w:val="none" w:sz="0" w:space="0" w:color="auto"/>
            <w:left w:val="none" w:sz="0" w:space="0" w:color="auto"/>
            <w:bottom w:val="none" w:sz="0" w:space="0" w:color="auto"/>
            <w:right w:val="none" w:sz="0" w:space="0" w:color="auto"/>
          </w:divBdr>
        </w:div>
        <w:div w:id="1970088528">
          <w:marLeft w:val="0"/>
          <w:marRight w:val="0"/>
          <w:marTop w:val="0"/>
          <w:marBottom w:val="0"/>
          <w:divBdr>
            <w:top w:val="none" w:sz="0" w:space="0" w:color="auto"/>
            <w:left w:val="none" w:sz="0" w:space="0" w:color="auto"/>
            <w:bottom w:val="none" w:sz="0" w:space="0" w:color="auto"/>
            <w:right w:val="none" w:sz="0" w:space="0" w:color="auto"/>
          </w:divBdr>
        </w:div>
        <w:div w:id="1564750789">
          <w:marLeft w:val="0"/>
          <w:marRight w:val="0"/>
          <w:marTop w:val="0"/>
          <w:marBottom w:val="0"/>
          <w:divBdr>
            <w:top w:val="none" w:sz="0" w:space="0" w:color="auto"/>
            <w:left w:val="none" w:sz="0" w:space="0" w:color="auto"/>
            <w:bottom w:val="none" w:sz="0" w:space="0" w:color="auto"/>
            <w:right w:val="none" w:sz="0" w:space="0" w:color="auto"/>
          </w:divBdr>
        </w:div>
        <w:div w:id="561212243">
          <w:marLeft w:val="0"/>
          <w:marRight w:val="0"/>
          <w:marTop w:val="0"/>
          <w:marBottom w:val="0"/>
          <w:divBdr>
            <w:top w:val="none" w:sz="0" w:space="0" w:color="auto"/>
            <w:left w:val="none" w:sz="0" w:space="0" w:color="auto"/>
            <w:bottom w:val="none" w:sz="0" w:space="0" w:color="auto"/>
            <w:right w:val="none" w:sz="0" w:space="0" w:color="auto"/>
          </w:divBdr>
        </w:div>
        <w:div w:id="1879778647">
          <w:marLeft w:val="0"/>
          <w:marRight w:val="0"/>
          <w:marTop w:val="0"/>
          <w:marBottom w:val="0"/>
          <w:divBdr>
            <w:top w:val="none" w:sz="0" w:space="0" w:color="auto"/>
            <w:left w:val="none" w:sz="0" w:space="0" w:color="auto"/>
            <w:bottom w:val="none" w:sz="0" w:space="0" w:color="auto"/>
            <w:right w:val="none" w:sz="0" w:space="0" w:color="auto"/>
          </w:divBdr>
        </w:div>
        <w:div w:id="297340992">
          <w:marLeft w:val="0"/>
          <w:marRight w:val="0"/>
          <w:marTop w:val="0"/>
          <w:marBottom w:val="0"/>
          <w:divBdr>
            <w:top w:val="none" w:sz="0" w:space="0" w:color="auto"/>
            <w:left w:val="none" w:sz="0" w:space="0" w:color="auto"/>
            <w:bottom w:val="none" w:sz="0" w:space="0" w:color="auto"/>
            <w:right w:val="none" w:sz="0" w:space="0" w:color="auto"/>
          </w:divBdr>
        </w:div>
        <w:div w:id="48655580">
          <w:marLeft w:val="0"/>
          <w:marRight w:val="0"/>
          <w:marTop w:val="0"/>
          <w:marBottom w:val="0"/>
          <w:divBdr>
            <w:top w:val="none" w:sz="0" w:space="0" w:color="auto"/>
            <w:left w:val="none" w:sz="0" w:space="0" w:color="auto"/>
            <w:bottom w:val="none" w:sz="0" w:space="0" w:color="auto"/>
            <w:right w:val="none" w:sz="0" w:space="0" w:color="auto"/>
          </w:divBdr>
        </w:div>
        <w:div w:id="1861889641">
          <w:marLeft w:val="0"/>
          <w:marRight w:val="0"/>
          <w:marTop w:val="0"/>
          <w:marBottom w:val="0"/>
          <w:divBdr>
            <w:top w:val="none" w:sz="0" w:space="0" w:color="auto"/>
            <w:left w:val="none" w:sz="0" w:space="0" w:color="auto"/>
            <w:bottom w:val="none" w:sz="0" w:space="0" w:color="auto"/>
            <w:right w:val="none" w:sz="0" w:space="0" w:color="auto"/>
          </w:divBdr>
        </w:div>
        <w:div w:id="1975719917">
          <w:marLeft w:val="0"/>
          <w:marRight w:val="0"/>
          <w:marTop w:val="0"/>
          <w:marBottom w:val="0"/>
          <w:divBdr>
            <w:top w:val="none" w:sz="0" w:space="0" w:color="auto"/>
            <w:left w:val="none" w:sz="0" w:space="0" w:color="auto"/>
            <w:bottom w:val="none" w:sz="0" w:space="0" w:color="auto"/>
            <w:right w:val="none" w:sz="0" w:space="0" w:color="auto"/>
          </w:divBdr>
        </w:div>
        <w:div w:id="2108962773">
          <w:marLeft w:val="0"/>
          <w:marRight w:val="0"/>
          <w:marTop w:val="0"/>
          <w:marBottom w:val="0"/>
          <w:divBdr>
            <w:top w:val="none" w:sz="0" w:space="0" w:color="auto"/>
            <w:left w:val="none" w:sz="0" w:space="0" w:color="auto"/>
            <w:bottom w:val="none" w:sz="0" w:space="0" w:color="auto"/>
            <w:right w:val="none" w:sz="0" w:space="0" w:color="auto"/>
          </w:divBdr>
        </w:div>
        <w:div w:id="236402236">
          <w:marLeft w:val="0"/>
          <w:marRight w:val="0"/>
          <w:marTop w:val="0"/>
          <w:marBottom w:val="0"/>
          <w:divBdr>
            <w:top w:val="none" w:sz="0" w:space="0" w:color="auto"/>
            <w:left w:val="none" w:sz="0" w:space="0" w:color="auto"/>
            <w:bottom w:val="none" w:sz="0" w:space="0" w:color="auto"/>
            <w:right w:val="none" w:sz="0" w:space="0" w:color="auto"/>
          </w:divBdr>
        </w:div>
        <w:div w:id="1122843535">
          <w:marLeft w:val="0"/>
          <w:marRight w:val="0"/>
          <w:marTop w:val="0"/>
          <w:marBottom w:val="0"/>
          <w:divBdr>
            <w:top w:val="none" w:sz="0" w:space="0" w:color="auto"/>
            <w:left w:val="none" w:sz="0" w:space="0" w:color="auto"/>
            <w:bottom w:val="none" w:sz="0" w:space="0" w:color="auto"/>
            <w:right w:val="none" w:sz="0" w:space="0" w:color="auto"/>
          </w:divBdr>
        </w:div>
        <w:div w:id="1715421200">
          <w:marLeft w:val="0"/>
          <w:marRight w:val="0"/>
          <w:marTop w:val="0"/>
          <w:marBottom w:val="0"/>
          <w:divBdr>
            <w:top w:val="none" w:sz="0" w:space="0" w:color="auto"/>
            <w:left w:val="none" w:sz="0" w:space="0" w:color="auto"/>
            <w:bottom w:val="none" w:sz="0" w:space="0" w:color="auto"/>
            <w:right w:val="none" w:sz="0" w:space="0" w:color="auto"/>
          </w:divBdr>
        </w:div>
        <w:div w:id="796223661">
          <w:marLeft w:val="0"/>
          <w:marRight w:val="0"/>
          <w:marTop w:val="0"/>
          <w:marBottom w:val="0"/>
          <w:divBdr>
            <w:top w:val="none" w:sz="0" w:space="0" w:color="auto"/>
            <w:left w:val="none" w:sz="0" w:space="0" w:color="auto"/>
            <w:bottom w:val="none" w:sz="0" w:space="0" w:color="auto"/>
            <w:right w:val="none" w:sz="0" w:space="0" w:color="auto"/>
          </w:divBdr>
        </w:div>
        <w:div w:id="1432436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tutorial.com/creating-first-trigger-postgresql/" TargetMode="External"/><Relationship Id="rId3" Type="http://schemas.openxmlformats.org/officeDocument/2006/relationships/settings" Target="settings.xml"/><Relationship Id="rId7" Type="http://schemas.openxmlformats.org/officeDocument/2006/relationships/hyperlink" Target="http://www.postgresqltutorial.com/plpgsql-function-returns-a-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ostgresqltutorial.com/plpgsql-function-overloading/" TargetMode="External"/><Relationship Id="rId11" Type="http://schemas.openxmlformats.org/officeDocument/2006/relationships/theme" Target="theme/theme1.xml"/><Relationship Id="rId5" Type="http://schemas.openxmlformats.org/officeDocument/2006/relationships/hyperlink" Target="http://www.postgresqltutorial.com/postgresql-create-fun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cs/9.1/static/sql-droptrig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dc:creator>
  <cp:lastModifiedBy>Sanika Deshmukh</cp:lastModifiedBy>
  <cp:revision>10</cp:revision>
  <dcterms:created xsi:type="dcterms:W3CDTF">2019-08-26T04:28:00Z</dcterms:created>
  <dcterms:modified xsi:type="dcterms:W3CDTF">2019-09-13T06:44:00Z</dcterms:modified>
</cp:coreProperties>
</file>