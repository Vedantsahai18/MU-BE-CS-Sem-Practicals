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511"/>
        <w:tblOverlap w:val="never"/>
        <w:tblW w:w="9889" w:type="dxa"/>
        <w:tblLook w:val="04A0"/>
      </w:tblPr>
      <w:tblGrid>
        <w:gridCol w:w="9889"/>
      </w:tblGrid>
      <w:tr w:rsidR="00A739C7" w:rsidRPr="00914942" w:rsidTr="00A739C7">
        <w:tc>
          <w:tcPr>
            <w:tcW w:w="9889" w:type="dxa"/>
          </w:tcPr>
          <w:p w:rsidR="00A739C7" w:rsidRDefault="00A739C7" w:rsidP="00A739C7">
            <w:pPr>
              <w:spacing w:after="200" w:line="276" w:lineRule="auto"/>
            </w:pPr>
            <w:r w:rsidRPr="00914942">
              <w:t>Build Data Warehouse/Data Mart for a given problem statement</w:t>
            </w:r>
          </w:p>
          <w:p w:rsidR="00A739C7" w:rsidRPr="00914942" w:rsidRDefault="00A739C7" w:rsidP="00A739C7">
            <w:pPr>
              <w:spacing w:after="200" w:line="276" w:lineRule="auto"/>
            </w:pPr>
            <w:r w:rsidRPr="00D53714">
              <w:rPr>
                <w:noProof/>
              </w:rPr>
              <w:drawing>
                <wp:inline distT="0" distB="0" distL="0" distR="0">
                  <wp:extent cx="5943600" cy="1103908"/>
                  <wp:effectExtent l="1905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0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9C7" w:rsidRPr="00914942" w:rsidTr="00A739C7">
        <w:tc>
          <w:tcPr>
            <w:tcW w:w="9889" w:type="dxa"/>
          </w:tcPr>
          <w:p w:rsidR="00A739C7" w:rsidRPr="009B4A60" w:rsidRDefault="00A739C7" w:rsidP="00A739C7">
            <w:pPr>
              <w:spacing w:after="200" w:line="276" w:lineRule="auto"/>
              <w:rPr>
                <w:sz w:val="24"/>
                <w:szCs w:val="24"/>
              </w:rPr>
            </w:pPr>
            <w:r w:rsidRPr="009B4A60">
              <w:rPr>
                <w:sz w:val="24"/>
                <w:szCs w:val="24"/>
              </w:rPr>
              <w:t>Design dimensional data model i.e. Star schema,  ii), Snowflake schema and Fact Constellation schema (if applicable)</w:t>
            </w:r>
          </w:p>
        </w:tc>
      </w:tr>
      <w:tr w:rsidR="00A739C7" w:rsidRPr="00914942" w:rsidTr="00A739C7">
        <w:tc>
          <w:tcPr>
            <w:tcW w:w="9889" w:type="dxa"/>
          </w:tcPr>
          <w:p w:rsidR="00A739C7" w:rsidRPr="009B4A60" w:rsidRDefault="00A739C7" w:rsidP="00A739C7">
            <w:pPr>
              <w:spacing w:after="200" w:line="276" w:lineRule="auto"/>
              <w:rPr>
                <w:sz w:val="24"/>
                <w:szCs w:val="24"/>
              </w:rPr>
            </w:pPr>
            <w:r w:rsidRPr="009B4A60">
              <w:rPr>
                <w:sz w:val="24"/>
                <w:szCs w:val="24"/>
              </w:rPr>
              <w:t>Identifying the source tables and populating sample data</w:t>
            </w:r>
          </w:p>
        </w:tc>
      </w:tr>
      <w:tr w:rsidR="00A739C7" w:rsidRPr="00914942" w:rsidTr="00A739C7">
        <w:tc>
          <w:tcPr>
            <w:tcW w:w="9889" w:type="dxa"/>
          </w:tcPr>
          <w:p w:rsidR="00A739C7" w:rsidRPr="009B4A60" w:rsidRDefault="00A739C7" w:rsidP="00A739C7">
            <w:pPr>
              <w:spacing w:after="200" w:line="276" w:lineRule="auto"/>
              <w:rPr>
                <w:sz w:val="24"/>
                <w:szCs w:val="24"/>
              </w:rPr>
            </w:pPr>
            <w:r w:rsidRPr="009B4A60">
              <w:rPr>
                <w:sz w:val="24"/>
                <w:szCs w:val="24"/>
              </w:rPr>
              <w:t xml:space="preserve">iii) Create tables for schema and insert 5 records in dimensional table </w:t>
            </w:r>
            <w:proofErr w:type="gramStart"/>
            <w:r w:rsidRPr="009B4A60">
              <w:rPr>
                <w:sz w:val="24"/>
                <w:szCs w:val="24"/>
              </w:rPr>
              <w:t>and  multiple</w:t>
            </w:r>
            <w:proofErr w:type="gramEnd"/>
            <w:r w:rsidRPr="009B4A60">
              <w:rPr>
                <w:sz w:val="24"/>
                <w:szCs w:val="24"/>
              </w:rPr>
              <w:t xml:space="preserve"> records in fact tables. </w:t>
            </w:r>
          </w:p>
        </w:tc>
      </w:tr>
    </w:tbl>
    <w:p w:rsidR="002F5743" w:rsidRDefault="00112A1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70.5pt;margin-top:267.8pt;width:605.25pt;height:0;z-index:251664384;mso-position-horizontal-relative:text;mso-position-vertical-relative:text" o:connectortype="straight"/>
        </w:pict>
      </w:r>
    </w:p>
    <w:p w:rsidR="002F5743" w:rsidRDefault="002F5743">
      <w:r>
        <w:t>Q2.</w:t>
      </w:r>
    </w:p>
    <w:p w:rsidR="00454F68" w:rsidRDefault="00454F68">
      <w:pPr>
        <w:rPr>
          <w:noProof/>
        </w:rPr>
      </w:pPr>
      <w:r w:rsidRPr="00454F68">
        <w:rPr>
          <w:noProof/>
        </w:rPr>
        <w:drawing>
          <wp:inline distT="0" distB="0" distL="0" distR="0">
            <wp:extent cx="5762625" cy="1209675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2D" w:rsidRPr="009B4A60" w:rsidRDefault="00112A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s1033" type="#_x0000_t32" style="position:absolute;margin-left:-66pt;margin-top:24.5pt;width:605.25pt;height:0;z-index:251665408" o:connectortype="straight"/>
        </w:pict>
      </w:r>
      <w:r w:rsidR="002C44F7" w:rsidRPr="009B4A60">
        <w:rPr>
          <w:noProof/>
          <w:sz w:val="28"/>
          <w:szCs w:val="28"/>
        </w:rPr>
        <w:t xml:space="preserve">Create </w:t>
      </w:r>
      <w:r w:rsidR="00454F68" w:rsidRPr="009B4A60">
        <w:rPr>
          <w:sz w:val="28"/>
          <w:szCs w:val="28"/>
        </w:rPr>
        <w:t>tables for star schema and insert records in it.</w:t>
      </w:r>
    </w:p>
    <w:p w:rsidR="0051642D" w:rsidRDefault="00454F68">
      <w:r>
        <w:t xml:space="preserve">Q3. </w:t>
      </w:r>
      <w:r w:rsidR="002C44F7" w:rsidRPr="002C44F7">
        <w:rPr>
          <w:noProof/>
        </w:rPr>
        <w:drawing>
          <wp:inline distT="0" distB="0" distL="0" distR="0">
            <wp:extent cx="5943600" cy="144456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63" w:rsidRDefault="002F5743">
      <w:r w:rsidRPr="002F5743">
        <w:rPr>
          <w:noProof/>
        </w:rPr>
        <w:drawing>
          <wp:inline distT="0" distB="0" distL="0" distR="0">
            <wp:extent cx="5943600" cy="159440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63" w:rsidRDefault="003E2163" w:rsidP="003E2163">
      <w:pPr>
        <w:rPr>
          <w:sz w:val="28"/>
          <w:szCs w:val="28"/>
        </w:rPr>
      </w:pPr>
      <w:r w:rsidRPr="009B4A60">
        <w:rPr>
          <w:noProof/>
          <w:sz w:val="28"/>
          <w:szCs w:val="28"/>
        </w:rPr>
        <w:t xml:space="preserve">Create </w:t>
      </w:r>
      <w:r w:rsidRPr="009B4A60">
        <w:rPr>
          <w:sz w:val="28"/>
          <w:szCs w:val="28"/>
        </w:rPr>
        <w:t>tables for star schema and insert records in it.</w:t>
      </w:r>
    </w:p>
    <w:p w:rsidR="00810202" w:rsidRPr="009B4A60" w:rsidRDefault="00810202" w:rsidP="003E2163">
      <w:pPr>
        <w:rPr>
          <w:noProof/>
          <w:sz w:val="28"/>
          <w:szCs w:val="28"/>
        </w:rPr>
      </w:pPr>
    </w:p>
    <w:p w:rsidR="002C44F7" w:rsidRDefault="006D20AF" w:rsidP="00A739C7">
      <w:r>
        <w:lastRenderedPageBreak/>
        <w:t xml:space="preserve">Q.4 </w:t>
      </w:r>
      <w:proofErr w:type="gramStart"/>
      <w:r w:rsidRPr="006D20AF">
        <w:t>To</w:t>
      </w:r>
      <w:proofErr w:type="gramEnd"/>
      <w:r w:rsidRPr="006D20AF">
        <w:t xml:space="preserve"> perform data exploration and data cleaning in python</w:t>
      </w:r>
    </w:p>
    <w:p w:rsidR="00266F05" w:rsidRDefault="009D7B40" w:rsidP="00266F05">
      <w:r w:rsidRPr="009D7B40">
        <w:t>1) Load the libraries</w:t>
      </w:r>
      <w:r>
        <w:t xml:space="preserve"> and give list of libraries required for data exploration for following tas</w:t>
      </w:r>
      <w:r w:rsidR="00266F05">
        <w:t>k</w:t>
      </w:r>
    </w:p>
    <w:p w:rsidR="00266F05" w:rsidRPr="00266F05" w:rsidRDefault="00266F05" w:rsidP="00266F05">
      <w:r>
        <w:t xml:space="preserve">2) </w:t>
      </w:r>
      <w:r w:rsidR="00A24E07">
        <w:t>U</w:t>
      </w:r>
      <w:r>
        <w:t xml:space="preserve">se the given file </w:t>
      </w:r>
    </w:p>
    <w:p w:rsidR="00266F05" w:rsidRPr="00266F05" w:rsidRDefault="00266F05" w:rsidP="00266F05">
      <w:r w:rsidRPr="00266F05">
        <w:t xml:space="preserve">3) Read the file –select appropriate file read function according to data type of </w:t>
      </w:r>
      <w:proofErr w:type="gramStart"/>
      <w:r w:rsidRPr="00266F05">
        <w:t>file(</w:t>
      </w:r>
      <w:proofErr w:type="gramEnd"/>
      <w:r w:rsidRPr="00266F05">
        <w:t xml:space="preserve"> refer link 1)</w:t>
      </w:r>
    </w:p>
    <w:p w:rsidR="00266F05" w:rsidRPr="00266F05" w:rsidRDefault="00266F05" w:rsidP="00266F05">
      <w:r w:rsidRPr="00266F05">
        <w:t>4) Display attributes in the data set.</w:t>
      </w:r>
      <w:r w:rsidR="00BB5C34">
        <w:t xml:space="preserve"> Display first 10 rows of data set.  </w:t>
      </w:r>
    </w:p>
    <w:p w:rsidR="00266F05" w:rsidRPr="00266F05" w:rsidRDefault="00266F05" w:rsidP="00266F05">
      <w:r w:rsidRPr="00266F05">
        <w:t xml:space="preserve">5) Describe the attributes name, count no of values, and find min, max, data type, range, quartile, </w:t>
      </w:r>
      <w:r w:rsidR="00571A05" w:rsidRPr="00266F05">
        <w:t>and percentile</w:t>
      </w:r>
      <w:r w:rsidR="00571A05">
        <w:t xml:space="preserve">. Give </w:t>
      </w:r>
      <w:r w:rsidR="00571A05" w:rsidRPr="00266F05">
        <w:t>box</w:t>
      </w:r>
      <w:r w:rsidRPr="00266F05">
        <w:t xml:space="preserve"> plot and </w:t>
      </w:r>
      <w:r w:rsidR="00571A05">
        <w:t xml:space="preserve">find </w:t>
      </w:r>
      <w:r w:rsidRPr="00266F05">
        <w:t>outliers. (</w:t>
      </w:r>
      <w:proofErr w:type="gramStart"/>
      <w:r w:rsidRPr="00266F05">
        <w:t>link</w:t>
      </w:r>
      <w:proofErr w:type="gramEnd"/>
      <w:r w:rsidRPr="00266F05">
        <w:t xml:space="preserve"> 1 and link2-descibe function)</w:t>
      </w:r>
    </w:p>
    <w:p w:rsidR="00266F05" w:rsidRPr="00266F05" w:rsidRDefault="00266F05" w:rsidP="00266F05">
      <w:r w:rsidRPr="00266F05">
        <w:t>6) Give visualization of statistical description of data – in form of histogram, scatter plot, pie chart</w:t>
      </w:r>
      <w:r w:rsidR="00571A05">
        <w:t>.</w:t>
      </w:r>
    </w:p>
    <w:p w:rsidR="00266F05" w:rsidRPr="00266F05" w:rsidRDefault="00266F05" w:rsidP="00266F05">
      <w:r w:rsidRPr="00266F05">
        <w:t>7) Give correlation matrix</w:t>
      </w:r>
    </w:p>
    <w:p w:rsidR="009D7B40" w:rsidRDefault="00621DD2" w:rsidP="00266F05">
      <w:r>
        <w:rPr>
          <w:noProof/>
        </w:rPr>
        <w:pict>
          <v:shape id="_x0000_s1026" type="#_x0000_t32" style="position:absolute;margin-left:-66.75pt;margin-top:19.55pt;width:615.75pt;height:8.25pt;flip:y;z-index:251658240" o:connectortype="straight"/>
        </w:pict>
      </w:r>
      <w:r w:rsidR="00266F05" w:rsidRPr="00266F05">
        <w:t>8) Identify missing values and outlier and fill them with average.</w:t>
      </w:r>
    </w:p>
    <w:p w:rsidR="00621DD2" w:rsidRDefault="00621DD2" w:rsidP="00266F05"/>
    <w:p w:rsidR="00621DD2" w:rsidRPr="009D7B40" w:rsidRDefault="00621DD2" w:rsidP="00266F05">
      <w:r>
        <w:t>Q.5 WAP to i</w:t>
      </w:r>
      <w:r w:rsidRPr="00621DD2">
        <w:t xml:space="preserve">mplementation of </w:t>
      </w:r>
      <w:proofErr w:type="spellStart"/>
      <w:r w:rsidRPr="00621DD2">
        <w:t>A</w:t>
      </w:r>
      <w:r>
        <w:t>priori</w:t>
      </w:r>
      <w:proofErr w:type="spellEnd"/>
      <w:r>
        <w:t xml:space="preserve"> algorithm and write the disadvantages of </w:t>
      </w:r>
      <w:proofErr w:type="spellStart"/>
      <w:r>
        <w:t>apriori</w:t>
      </w:r>
      <w:proofErr w:type="spellEnd"/>
      <w:r>
        <w:t xml:space="preserve"> algorithm. </w:t>
      </w:r>
    </w:p>
    <w:p w:rsidR="0091759C" w:rsidRDefault="0091759C" w:rsidP="00A739C7">
      <w:r>
        <w:rPr>
          <w:noProof/>
        </w:rPr>
        <w:pict>
          <v:shape id="_x0000_s1027" type="#_x0000_t32" style="position:absolute;margin-left:-75.75pt;margin-top:2.5pt;width:615.75pt;height:8.25pt;flip:y;z-index:251659264" o:connectortype="straight"/>
        </w:pict>
      </w:r>
    </w:p>
    <w:p w:rsidR="0091759C" w:rsidRDefault="00DD152E" w:rsidP="00A739C7">
      <w:r>
        <w:t xml:space="preserve">Q.6 WAP to implement </w:t>
      </w:r>
      <w:r w:rsidRPr="00DD152E">
        <w:t>K-means</w:t>
      </w:r>
      <w:r>
        <w:t xml:space="preserve"> algorithms for following points for k=2</w:t>
      </w:r>
    </w:p>
    <w:p w:rsidR="00DD152E" w:rsidRDefault="00177BB3" w:rsidP="00A739C7">
      <w:r>
        <w:rPr>
          <w:noProof/>
        </w:rPr>
        <w:pict>
          <v:shape id="_x0000_s1028" type="#_x0000_t32" style="position:absolute;margin-left:-66.75pt;margin-top:18.35pt;width:615.75pt;height:8.25pt;flip:y;z-index:251660288" o:connectortype="straight"/>
        </w:pict>
      </w:r>
      <w:r w:rsidR="00DD152E">
        <w:t>p1(2,3), p2(2,4), p3(8,9) p4(7,8), p5(1,2), p6(8,8), p7(9,7), p8(2,2)</w:t>
      </w:r>
    </w:p>
    <w:p w:rsidR="00DD152E" w:rsidRDefault="00DD152E" w:rsidP="00A739C7"/>
    <w:p w:rsidR="009D7B40" w:rsidRDefault="000F0E6E" w:rsidP="00A739C7">
      <w:r>
        <w:t>Q.8.</w:t>
      </w:r>
      <w:r w:rsidR="000864A5">
        <w:t xml:space="preserve"> WAP to implement </w:t>
      </w:r>
      <w:r w:rsidR="00F740F2">
        <w:t xml:space="preserve">of Linear Regression for following data </w:t>
      </w: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1"/>
        <w:gridCol w:w="6541"/>
      </w:tblGrid>
      <w:tr w:rsidR="00F740F2" w:rsidRPr="00F740F2" w:rsidTr="00272047">
        <w:trPr>
          <w:cantSplit/>
          <w:tblHeader/>
        </w:trPr>
        <w:tc>
          <w:tcPr>
            <w:tcW w:w="2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40F2" w:rsidRPr="00F740F2" w:rsidRDefault="00F740F2" w:rsidP="00F740F2">
            <w:pPr>
              <w:rPr>
                <w:b/>
              </w:rPr>
            </w:pPr>
            <w:r w:rsidRPr="00F740F2">
              <w:rPr>
                <w:b/>
              </w:rPr>
              <w:t>Air Velocity (cm/sec)</w:t>
            </w:r>
          </w:p>
        </w:tc>
        <w:tc>
          <w:tcPr>
            <w:tcW w:w="65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40F2" w:rsidRPr="00F740F2" w:rsidRDefault="00075374" w:rsidP="00F740F2">
            <w:r>
              <w:t>3</w:t>
            </w:r>
            <w:r w:rsidR="00F740F2" w:rsidRPr="00F740F2">
              <w:t>0,</w:t>
            </w:r>
            <w:r>
              <w:t>70,110,150,180,220,260,300,350,39</w:t>
            </w:r>
            <w:r w:rsidR="00F740F2" w:rsidRPr="00F740F2">
              <w:t>0</w:t>
            </w:r>
          </w:p>
        </w:tc>
      </w:tr>
      <w:tr w:rsidR="00F740F2" w:rsidRPr="00F740F2" w:rsidTr="00272047">
        <w:trPr>
          <w:cantSplit/>
        </w:trPr>
        <w:tc>
          <w:tcPr>
            <w:tcW w:w="2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40F2" w:rsidRPr="00F740F2" w:rsidRDefault="00F740F2" w:rsidP="00F740F2">
            <w:pPr>
              <w:rPr>
                <w:b/>
              </w:rPr>
            </w:pPr>
            <w:r w:rsidRPr="00F740F2">
              <w:rPr>
                <w:b/>
              </w:rPr>
              <w:t>Evaporation Coefficient</w:t>
            </w:r>
          </w:p>
          <w:p w:rsidR="00F740F2" w:rsidRPr="00F740F2" w:rsidRDefault="00F740F2" w:rsidP="00F740F2">
            <w:pPr>
              <w:rPr>
                <w:b/>
              </w:rPr>
            </w:pPr>
            <w:r w:rsidRPr="00F740F2">
              <w:rPr>
                <w:b/>
              </w:rPr>
              <w:t>(mm</w:t>
            </w:r>
            <w:r w:rsidRPr="00F740F2">
              <w:rPr>
                <w:b/>
                <w:vertAlign w:val="superscript"/>
              </w:rPr>
              <w:t>2</w:t>
            </w:r>
            <w:r w:rsidRPr="00F740F2">
              <w:rPr>
                <w:b/>
              </w:rPr>
              <w:t xml:space="preserve"> /sec)</w:t>
            </w:r>
          </w:p>
        </w:tc>
        <w:tc>
          <w:tcPr>
            <w:tcW w:w="65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40F2" w:rsidRPr="00F740F2" w:rsidRDefault="00F740F2" w:rsidP="00F740F2">
            <w:r w:rsidRPr="00F740F2">
              <w:t>0.18, 0.37, 0.35, 0.78, 0.56, 0.75, 1.18, 1.36, 1.17, 1.65</w:t>
            </w:r>
          </w:p>
        </w:tc>
      </w:tr>
    </w:tbl>
    <w:p w:rsidR="00520811" w:rsidRDefault="00520811" w:rsidP="00520811">
      <w:pPr>
        <w:pStyle w:val="ListParagraph"/>
        <w:numPr>
          <w:ilvl w:val="0"/>
          <w:numId w:val="1"/>
        </w:numPr>
        <w:spacing w:after="0"/>
      </w:pPr>
      <w:r>
        <w:t>Find b1 = Σ [ (xi - x)(</w:t>
      </w:r>
      <w:proofErr w:type="spellStart"/>
      <w:r>
        <w:t>yi</w:t>
      </w:r>
      <w:proofErr w:type="spellEnd"/>
      <w:r>
        <w:t xml:space="preserve"> - y) ] / Σ [ (xi - x)2]</w:t>
      </w:r>
    </w:p>
    <w:p w:rsidR="00520811" w:rsidRDefault="00520811" w:rsidP="00520811">
      <w:pPr>
        <w:pStyle w:val="ListParagraph"/>
        <w:numPr>
          <w:ilvl w:val="0"/>
          <w:numId w:val="1"/>
        </w:numPr>
        <w:spacing w:after="0"/>
      </w:pPr>
      <w:r>
        <w:t>Find b0 = y - b1 * x</w:t>
      </w:r>
    </w:p>
    <w:p w:rsidR="00520811" w:rsidRDefault="00520811" w:rsidP="00520811">
      <w:pPr>
        <w:pStyle w:val="ListParagraph"/>
        <w:numPr>
          <w:ilvl w:val="0"/>
          <w:numId w:val="1"/>
        </w:numPr>
        <w:spacing w:after="0"/>
      </w:pPr>
      <w:r>
        <w:t>Put the values in formula ŷ = b0 + b1x</w:t>
      </w:r>
    </w:p>
    <w:p w:rsidR="00D540D6" w:rsidRDefault="00D540D6" w:rsidP="00D540D6">
      <w:pPr>
        <w:pStyle w:val="ListParagraph"/>
        <w:numPr>
          <w:ilvl w:val="0"/>
          <w:numId w:val="1"/>
        </w:numPr>
        <w:spacing w:after="0"/>
      </w:pPr>
      <w:r>
        <w:t xml:space="preserve">Calculate </w:t>
      </w:r>
      <w:r w:rsidRPr="00046651">
        <w:t>R-squared value</w:t>
      </w:r>
      <w:r>
        <w:t xml:space="preserve">.  </w:t>
      </w:r>
    </w:p>
    <w:p w:rsidR="00D540D6" w:rsidRDefault="00D540D6" w:rsidP="00D540D6">
      <w:pPr>
        <w:pStyle w:val="ListParagraph"/>
        <w:numPr>
          <w:ilvl w:val="0"/>
          <w:numId w:val="1"/>
        </w:numPr>
        <w:spacing w:after="0"/>
      </w:pPr>
      <w:r>
        <w:t xml:space="preserve">Find the value evaporation coefficient for air velocity =250.  </w:t>
      </w:r>
    </w:p>
    <w:p w:rsidR="00DD4C11" w:rsidRDefault="008B5456" w:rsidP="00DD4C11">
      <w:pPr>
        <w:pStyle w:val="ListParagraph"/>
        <w:spacing w:after="0"/>
      </w:pPr>
      <w:r>
        <w:rPr>
          <w:noProof/>
        </w:rPr>
        <w:pict>
          <v:shape id="_x0000_s1029" type="#_x0000_t32" style="position:absolute;left:0;text-align:left;margin-left:-66.75pt;margin-top:2pt;width:632.25pt;height:3.75pt;flip:y;z-index:251661312" o:connectortype="straight"/>
        </w:pict>
      </w:r>
    </w:p>
    <w:p w:rsidR="00520811" w:rsidRPr="0055330B" w:rsidRDefault="00DD4C11" w:rsidP="00A739C7">
      <w:r>
        <w:t>Q.9</w:t>
      </w:r>
      <w:r w:rsidR="00D75B4E">
        <w:t>. WAP t</w:t>
      </w:r>
      <w:r w:rsidR="00511676">
        <w:t>o implement page rank</w:t>
      </w:r>
      <w:r w:rsidR="0055330B">
        <w:t xml:space="preserve"> algorithm for following Graph </w:t>
      </w:r>
      <w:proofErr w:type="gramStart"/>
      <w:r w:rsidR="0055330B">
        <w:t xml:space="preserve">using  </w:t>
      </w:r>
      <w:proofErr w:type="spellStart"/>
      <w:r w:rsidR="0055330B" w:rsidRPr="0055330B">
        <w:t>V</w:t>
      </w:r>
      <w:r w:rsidR="0055330B" w:rsidRPr="0055330B">
        <w:rPr>
          <w:vertAlign w:val="subscript"/>
        </w:rPr>
        <w:t>k</w:t>
      </w:r>
      <w:proofErr w:type="spellEnd"/>
      <w:proofErr w:type="gramEnd"/>
      <w:r w:rsidR="0055330B" w:rsidRPr="0055330B">
        <w:t xml:space="preserve">= M*V </w:t>
      </w:r>
      <w:r w:rsidR="0055330B" w:rsidRPr="0055330B">
        <w:rPr>
          <w:vertAlign w:val="subscript"/>
        </w:rPr>
        <w:t>k-1</w:t>
      </w:r>
      <w:r w:rsidR="0055330B">
        <w:rPr>
          <w:vertAlign w:val="subscript"/>
        </w:rPr>
        <w:t xml:space="preserve">. </w:t>
      </w:r>
      <w:r w:rsidR="0055330B">
        <w:t xml:space="preserve">Print final K, V, </w:t>
      </w:r>
      <w:proofErr w:type="gramStart"/>
      <w:r w:rsidR="0055330B">
        <w:t>M</w:t>
      </w:r>
      <w:proofErr w:type="gramEnd"/>
      <w:r w:rsidR="0055330B">
        <w:t xml:space="preserve">.   </w:t>
      </w:r>
    </w:p>
    <w:p w:rsidR="004837ED" w:rsidRDefault="0055330B" w:rsidP="004837ED">
      <w:r w:rsidRPr="0055330B">
        <w:drawing>
          <wp:inline distT="0" distB="0" distL="0" distR="0">
            <wp:extent cx="2343150" cy="1905000"/>
            <wp:effectExtent l="19050" t="0" r="0" b="0"/>
            <wp:docPr id="5" name="Picture 1" descr="http://pi.math.cornell.edu/~mec/Winter2009/RalucaRemus/Lecture3/Images/gr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.math.cornell.edu/~mec/Winter2009/RalucaRemus/Lecture3/Images/graf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ED" w:rsidRPr="004837ED" w:rsidRDefault="001723ED" w:rsidP="004837ED">
      <w:r>
        <w:lastRenderedPageBreak/>
        <w:t xml:space="preserve">Q.10. </w:t>
      </w:r>
      <w:r w:rsidR="004837ED">
        <w:t xml:space="preserve">  Use weka for classification and give decision </w:t>
      </w:r>
      <w:proofErr w:type="gramStart"/>
      <w:r w:rsidR="004837ED">
        <w:t xml:space="preserve">tree  </w:t>
      </w:r>
      <w:r w:rsidR="004837ED" w:rsidRPr="004837ED">
        <w:t>Press</w:t>
      </w:r>
      <w:proofErr w:type="gramEnd"/>
      <w:r w:rsidR="004837ED" w:rsidRPr="004837ED">
        <w:t xml:space="preserve"> the Explorer button on the main panel and load the </w:t>
      </w:r>
      <w:r w:rsidR="004837ED" w:rsidRPr="004837ED">
        <w:rPr>
          <w:u w:val="single"/>
        </w:rPr>
        <w:t>weather dataset</w:t>
      </w:r>
      <w:r w:rsidR="004837ED" w:rsidRPr="004837ED">
        <w:t xml:space="preserve"> and answer the following questions</w:t>
      </w:r>
    </w:p>
    <w:p w:rsidR="004837ED" w:rsidRP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 xml:space="preserve">How many instances are there in the dataset?  </w:t>
      </w:r>
    </w:p>
    <w:p w:rsidR="004837ED" w:rsidRP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>State the names of the attributes along with their types and values.</w:t>
      </w:r>
    </w:p>
    <w:p w:rsidR="004837ED" w:rsidRP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>What is the class attribute?</w:t>
      </w:r>
    </w:p>
    <w:p w:rsidR="004837ED" w:rsidRP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>In the histogram on the bottom-right, which attributes are plotted on the X</w:t>
      </w:r>
      <w:proofErr w:type="gramStart"/>
      <w:r w:rsidRPr="004837ED">
        <w:t>,Y</w:t>
      </w:r>
      <w:proofErr w:type="gramEnd"/>
      <w:r w:rsidRPr="004837ED">
        <w:t>-axes? How do you change the attributes plotted on the X</w:t>
      </w:r>
      <w:proofErr w:type="gramStart"/>
      <w:r w:rsidRPr="004837ED">
        <w:t>,Y</w:t>
      </w:r>
      <w:proofErr w:type="gramEnd"/>
      <w:r w:rsidRPr="004837ED">
        <w:t>-axes?</w:t>
      </w:r>
    </w:p>
    <w:p w:rsidR="004837ED" w:rsidRP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>How will you determine how many instances of each class are present in the data</w:t>
      </w:r>
    </w:p>
    <w:p w:rsidR="004837ED" w:rsidRP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>What happens with the Visualize All button is pressed?</w:t>
      </w:r>
    </w:p>
    <w:p w:rsidR="004837ED" w:rsidRDefault="004837ED" w:rsidP="00C5370B">
      <w:pPr>
        <w:numPr>
          <w:ilvl w:val="1"/>
          <w:numId w:val="3"/>
        </w:numPr>
        <w:spacing w:after="0"/>
        <w:ind w:left="646"/>
      </w:pPr>
      <w:r w:rsidRPr="004837ED">
        <w:t>How will you view the instances in the dataset? How will you save the changes?</w:t>
      </w:r>
    </w:p>
    <w:p w:rsidR="00C5370B" w:rsidRPr="00C5370B" w:rsidRDefault="00C5370B" w:rsidP="00C5370B">
      <w:pPr>
        <w:numPr>
          <w:ilvl w:val="1"/>
          <w:numId w:val="3"/>
        </w:numPr>
        <w:spacing w:after="0"/>
        <w:ind w:left="646"/>
      </w:pPr>
      <w:r w:rsidRPr="00C5370B">
        <w:t>What is the difference between and attribute filter and an instance filter?</w:t>
      </w:r>
    </w:p>
    <w:p w:rsidR="00C5370B" w:rsidRDefault="00C5370B" w:rsidP="00C5370B">
      <w:pPr>
        <w:spacing w:after="0"/>
        <w:ind w:left="646"/>
      </w:pPr>
    </w:p>
    <w:p w:rsidR="003A377F" w:rsidRDefault="003A377F" w:rsidP="00C5370B">
      <w:pPr>
        <w:spacing w:after="0"/>
        <w:ind w:left="646"/>
      </w:pPr>
    </w:p>
    <w:p w:rsidR="00C5370B" w:rsidRDefault="003A377F" w:rsidP="00C5370B">
      <w:r>
        <w:t>Q.11</w:t>
      </w:r>
      <w:r w:rsidRPr="003A377F">
        <w:t xml:space="preserve"> Use </w:t>
      </w:r>
      <w:proofErr w:type="spellStart"/>
      <w:r w:rsidRPr="003A377F">
        <w:t>weka</w:t>
      </w:r>
      <w:proofErr w:type="spellEnd"/>
      <w:r w:rsidRPr="003A377F">
        <w:t xml:space="preserve"> for classification and give decision </w:t>
      </w:r>
      <w:r w:rsidR="00F23F70" w:rsidRPr="003A377F">
        <w:t xml:space="preserve">tree. </w:t>
      </w:r>
      <w:r w:rsidRPr="003A377F">
        <w:t xml:space="preserve">Press the Explorer button on the main panel and load the </w:t>
      </w:r>
      <w:r w:rsidR="00B21FDC">
        <w:rPr>
          <w:u w:val="single"/>
        </w:rPr>
        <w:t>iris</w:t>
      </w:r>
      <w:r w:rsidRPr="003A377F">
        <w:rPr>
          <w:u w:val="single"/>
        </w:rPr>
        <w:t xml:space="preserve"> dataset</w:t>
      </w:r>
      <w:r w:rsidRPr="003A377F">
        <w:t xml:space="preserve"> and answer the following questions</w:t>
      </w:r>
    </w:p>
    <w:p w:rsidR="00B21FDC" w:rsidRPr="004837ED" w:rsidRDefault="00B21FDC" w:rsidP="00B21FDC">
      <w:pPr>
        <w:numPr>
          <w:ilvl w:val="1"/>
          <w:numId w:val="4"/>
        </w:numPr>
        <w:spacing w:after="0"/>
      </w:pPr>
      <w:r w:rsidRPr="004837ED">
        <w:t xml:space="preserve">How many instances are there in the dataset?  </w:t>
      </w:r>
    </w:p>
    <w:p w:rsidR="00B21FDC" w:rsidRPr="004837ED" w:rsidRDefault="00B21FDC" w:rsidP="00B21FDC">
      <w:pPr>
        <w:numPr>
          <w:ilvl w:val="1"/>
          <w:numId w:val="4"/>
        </w:numPr>
        <w:spacing w:after="0"/>
        <w:ind w:left="646"/>
      </w:pPr>
      <w:r w:rsidRPr="004837ED">
        <w:t>State the names of the attributes along with their types and values.</w:t>
      </w:r>
    </w:p>
    <w:p w:rsidR="00B21FDC" w:rsidRPr="004837ED" w:rsidRDefault="00B21FDC" w:rsidP="00B21FDC">
      <w:pPr>
        <w:numPr>
          <w:ilvl w:val="1"/>
          <w:numId w:val="4"/>
        </w:numPr>
        <w:spacing w:after="0"/>
        <w:ind w:left="646"/>
      </w:pPr>
      <w:r w:rsidRPr="004837ED">
        <w:t>What is the class attribute?</w:t>
      </w:r>
    </w:p>
    <w:p w:rsidR="00B21FDC" w:rsidRPr="004837ED" w:rsidRDefault="00B21FDC" w:rsidP="00B21FDC">
      <w:pPr>
        <w:numPr>
          <w:ilvl w:val="1"/>
          <w:numId w:val="4"/>
        </w:numPr>
        <w:spacing w:after="0"/>
        <w:ind w:left="646"/>
      </w:pPr>
      <w:r w:rsidRPr="004837ED">
        <w:t>In the histogram on the bottom-right, which attributes are plotted on the X</w:t>
      </w:r>
      <w:proofErr w:type="gramStart"/>
      <w:r w:rsidRPr="004837ED">
        <w:t>,Y</w:t>
      </w:r>
      <w:proofErr w:type="gramEnd"/>
      <w:r w:rsidRPr="004837ED">
        <w:t>-axes? How do you change the attributes plotted on the X</w:t>
      </w:r>
      <w:proofErr w:type="gramStart"/>
      <w:r w:rsidRPr="004837ED">
        <w:t>,Y</w:t>
      </w:r>
      <w:proofErr w:type="gramEnd"/>
      <w:r w:rsidRPr="004837ED">
        <w:t>-axes?</w:t>
      </w:r>
    </w:p>
    <w:p w:rsidR="00B21FDC" w:rsidRPr="004837ED" w:rsidRDefault="00B21FDC" w:rsidP="00B21FDC">
      <w:pPr>
        <w:numPr>
          <w:ilvl w:val="1"/>
          <w:numId w:val="4"/>
        </w:numPr>
        <w:spacing w:after="0"/>
        <w:ind w:left="646"/>
      </w:pPr>
      <w:r w:rsidRPr="004837ED">
        <w:t>How will you determine how many instances of each class are present in the data</w:t>
      </w:r>
    </w:p>
    <w:p w:rsidR="00B21FDC" w:rsidRPr="004837ED" w:rsidRDefault="00B21FDC" w:rsidP="00B21FDC">
      <w:pPr>
        <w:numPr>
          <w:ilvl w:val="1"/>
          <w:numId w:val="4"/>
        </w:numPr>
        <w:spacing w:after="0"/>
        <w:ind w:left="646"/>
      </w:pPr>
      <w:r w:rsidRPr="004837ED">
        <w:t>What happens with the Visualize All button is pressed?</w:t>
      </w:r>
    </w:p>
    <w:p w:rsidR="00B21FDC" w:rsidRDefault="00B21FDC" w:rsidP="00B21FDC">
      <w:pPr>
        <w:numPr>
          <w:ilvl w:val="1"/>
          <w:numId w:val="4"/>
        </w:numPr>
        <w:spacing w:after="0"/>
        <w:ind w:left="646"/>
      </w:pPr>
      <w:r w:rsidRPr="004837ED">
        <w:t>How will you view the instances in the dataset? How will you save the changes?</w:t>
      </w:r>
    </w:p>
    <w:p w:rsidR="00B21FDC" w:rsidRDefault="00B21FDC" w:rsidP="00B21FDC">
      <w:pPr>
        <w:numPr>
          <w:ilvl w:val="1"/>
          <w:numId w:val="4"/>
        </w:numPr>
        <w:spacing w:after="0"/>
        <w:ind w:left="646"/>
      </w:pPr>
      <w:r w:rsidRPr="00C5370B">
        <w:t>What is the difference between and attribute filter and an instance filter?</w:t>
      </w:r>
    </w:p>
    <w:p w:rsidR="004B763C" w:rsidRPr="00C5370B" w:rsidRDefault="004B763C" w:rsidP="004B763C">
      <w:pPr>
        <w:spacing w:after="0"/>
        <w:ind w:left="646"/>
      </w:pPr>
    </w:p>
    <w:p w:rsidR="00934C6E" w:rsidRPr="00934C6E" w:rsidRDefault="00843FCF" w:rsidP="004B763C">
      <w:pPr>
        <w:tabs>
          <w:tab w:val="left" w:pos="0"/>
        </w:tabs>
      </w:pPr>
      <w:r>
        <w:t>Q.11</w:t>
      </w:r>
      <w:r w:rsidR="00934C6E" w:rsidRPr="00934C6E">
        <w:t xml:space="preserve"> </w:t>
      </w:r>
      <w:r w:rsidR="00934C6E">
        <w:t>Load the ‘</w:t>
      </w:r>
      <w:proofErr w:type="spellStart"/>
      <w:r w:rsidR="00934C6E">
        <w:t>weather</w:t>
      </w:r>
      <w:r w:rsidR="00934C6E" w:rsidRPr="00934C6E">
        <w:t>.arff</w:t>
      </w:r>
      <w:proofErr w:type="spellEnd"/>
      <w:r w:rsidR="00934C6E" w:rsidRPr="00934C6E">
        <w:t xml:space="preserve">’ dataset into </w:t>
      </w:r>
      <w:proofErr w:type="spellStart"/>
      <w:r w:rsidR="00934C6E" w:rsidRPr="00934C6E">
        <w:t>Weka</w:t>
      </w:r>
      <w:proofErr w:type="spellEnd"/>
      <w:r w:rsidR="00934C6E" w:rsidRPr="00934C6E">
        <w:t xml:space="preserve"> and run classification algorithm</w:t>
      </w:r>
      <w:r w:rsidR="00934C6E" w:rsidRPr="00934C6E">
        <w:rPr>
          <w:b/>
          <w:bCs/>
        </w:rPr>
        <w:t xml:space="preserve">. </w:t>
      </w:r>
      <w:r w:rsidR="00934C6E" w:rsidRPr="00934C6E">
        <w:t>Answer the following questions</w:t>
      </w:r>
    </w:p>
    <w:p w:rsidR="00934C6E" w:rsidRPr="00934C6E" w:rsidRDefault="00934C6E" w:rsidP="004B763C">
      <w:pPr>
        <w:numPr>
          <w:ilvl w:val="1"/>
          <w:numId w:val="6"/>
        </w:numPr>
        <w:spacing w:after="0"/>
      </w:pPr>
      <w:r w:rsidRPr="00934C6E">
        <w:t>List the attributes of the given relation along with the type details</w:t>
      </w:r>
    </w:p>
    <w:p w:rsidR="00934C6E" w:rsidRPr="00934C6E" w:rsidRDefault="00934C6E" w:rsidP="004B763C">
      <w:pPr>
        <w:numPr>
          <w:ilvl w:val="1"/>
          <w:numId w:val="6"/>
        </w:numPr>
        <w:spacing w:after="0"/>
      </w:pPr>
      <w:r>
        <w:t xml:space="preserve">observe </w:t>
      </w:r>
      <w:r w:rsidRPr="00934C6E">
        <w:t xml:space="preserve"> the classifier output and answer the following questions</w:t>
      </w:r>
    </w:p>
    <w:p w:rsidR="00934C6E" w:rsidRPr="00934C6E" w:rsidRDefault="00934C6E" w:rsidP="004B763C">
      <w:pPr>
        <w:numPr>
          <w:ilvl w:val="2"/>
          <w:numId w:val="5"/>
        </w:numPr>
        <w:spacing w:after="0"/>
      </w:pPr>
      <w:r w:rsidRPr="00934C6E">
        <w:t>Draw the decision tree generated by the classifier</w:t>
      </w:r>
    </w:p>
    <w:p w:rsidR="00934C6E" w:rsidRPr="00934C6E" w:rsidRDefault="00934C6E" w:rsidP="004B763C">
      <w:pPr>
        <w:numPr>
          <w:ilvl w:val="2"/>
          <w:numId w:val="5"/>
        </w:numPr>
        <w:spacing w:after="0"/>
      </w:pPr>
      <w:r w:rsidRPr="00934C6E">
        <w:t xml:space="preserve">Compute the entropy values for each of the attributes </w:t>
      </w:r>
    </w:p>
    <w:p w:rsidR="00934C6E" w:rsidRPr="00934C6E" w:rsidRDefault="00934C6E" w:rsidP="004B763C">
      <w:pPr>
        <w:numPr>
          <w:ilvl w:val="2"/>
          <w:numId w:val="5"/>
        </w:numPr>
        <w:spacing w:after="0"/>
      </w:pPr>
      <w:r w:rsidRPr="00934C6E">
        <w:t>What is the relationship between the attribute entropy values and the nodes of the decision tree?</w:t>
      </w:r>
    </w:p>
    <w:p w:rsidR="00934C6E" w:rsidRPr="00934C6E" w:rsidRDefault="00934C6E" w:rsidP="004B763C">
      <w:pPr>
        <w:numPr>
          <w:ilvl w:val="1"/>
          <w:numId w:val="5"/>
        </w:numPr>
        <w:spacing w:after="0"/>
      </w:pPr>
      <w:r w:rsidRPr="00934C6E">
        <w:t>Draw the confusion matrix? What information does the confusion matrix provide?</w:t>
      </w:r>
    </w:p>
    <w:p w:rsidR="00934C6E" w:rsidRPr="00934C6E" w:rsidRDefault="00934C6E" w:rsidP="004B763C">
      <w:pPr>
        <w:numPr>
          <w:ilvl w:val="1"/>
          <w:numId w:val="5"/>
        </w:numPr>
        <w:spacing w:after="0"/>
      </w:pPr>
      <w:r w:rsidRPr="00934C6E">
        <w:t>Describe the Kappa statistic?</w:t>
      </w:r>
    </w:p>
    <w:p w:rsidR="00934C6E" w:rsidRPr="00934C6E" w:rsidRDefault="00934C6E" w:rsidP="004B763C">
      <w:pPr>
        <w:numPr>
          <w:ilvl w:val="1"/>
          <w:numId w:val="5"/>
        </w:numPr>
        <w:spacing w:after="0"/>
      </w:pPr>
      <w:r w:rsidRPr="00934C6E">
        <w:t xml:space="preserve">Describe the following quantities: </w:t>
      </w:r>
    </w:p>
    <w:p w:rsidR="00934C6E" w:rsidRPr="00934C6E" w:rsidRDefault="00934C6E" w:rsidP="004B763C">
      <w:pPr>
        <w:numPr>
          <w:ilvl w:val="2"/>
          <w:numId w:val="7"/>
        </w:numPr>
        <w:spacing w:after="0"/>
      </w:pPr>
      <w:r w:rsidRPr="00934C6E">
        <w:t>TP Rate</w:t>
      </w:r>
    </w:p>
    <w:p w:rsidR="00934C6E" w:rsidRPr="00934C6E" w:rsidRDefault="00934C6E" w:rsidP="004B763C">
      <w:pPr>
        <w:numPr>
          <w:ilvl w:val="2"/>
          <w:numId w:val="7"/>
        </w:numPr>
        <w:spacing w:after="0"/>
      </w:pPr>
      <w:r w:rsidRPr="00934C6E">
        <w:t>FP Rate</w:t>
      </w:r>
    </w:p>
    <w:p w:rsidR="00C6743F" w:rsidRDefault="00934C6E" w:rsidP="00C6743F">
      <w:pPr>
        <w:numPr>
          <w:ilvl w:val="2"/>
          <w:numId w:val="7"/>
        </w:numPr>
      </w:pPr>
      <w:r w:rsidRPr="00934C6E">
        <w:t>Precision</w:t>
      </w:r>
      <w:r w:rsidR="004B763C">
        <w:t xml:space="preserve">, </w:t>
      </w:r>
      <w:r w:rsidRPr="00934C6E">
        <w:t>Recall</w:t>
      </w:r>
    </w:p>
    <w:p w:rsidR="00F667F7" w:rsidRDefault="00F667F7" w:rsidP="00C6743F"/>
    <w:p w:rsidR="009B2C7F" w:rsidRDefault="00C6743F" w:rsidP="00C6743F">
      <w:pPr>
        <w:rPr>
          <w:b/>
          <w:bCs/>
        </w:rPr>
      </w:pPr>
      <w:r>
        <w:t>Q.12</w:t>
      </w:r>
      <w:r w:rsidR="00CB7EDF">
        <w:t xml:space="preserve"> U</w:t>
      </w:r>
      <w:r w:rsidR="004A6A30">
        <w:t xml:space="preserve">se </w:t>
      </w:r>
      <w:proofErr w:type="spellStart"/>
      <w:r w:rsidR="004A6A30">
        <w:t>weka</w:t>
      </w:r>
      <w:proofErr w:type="spellEnd"/>
      <w:r w:rsidR="004A6A30">
        <w:t xml:space="preserve"> for clustering </w:t>
      </w:r>
      <w:r w:rsidR="00794217">
        <w:rPr>
          <w:b/>
          <w:bCs/>
        </w:rPr>
        <w:t>using bank-data.cs</w:t>
      </w:r>
      <w:r w:rsidR="009B2C7F">
        <w:rPr>
          <w:b/>
          <w:bCs/>
        </w:rPr>
        <w:t>v</w:t>
      </w:r>
    </w:p>
    <w:p w:rsidR="005916C5" w:rsidRDefault="005916C5" w:rsidP="00C6743F">
      <w:pPr>
        <w:rPr>
          <w:b/>
          <w:bCs/>
        </w:rPr>
      </w:pPr>
    </w:p>
    <w:p w:rsidR="005916C5" w:rsidRDefault="005916C5" w:rsidP="00C6743F">
      <w:pPr>
        <w:rPr>
          <w:b/>
          <w:bCs/>
        </w:rPr>
      </w:pPr>
    </w:p>
    <w:p w:rsidR="005916C5" w:rsidRDefault="005916C5" w:rsidP="00C6743F">
      <w:pPr>
        <w:rPr>
          <w:b/>
          <w:bCs/>
        </w:rPr>
      </w:pPr>
    </w:p>
    <w:p w:rsidR="005916C5" w:rsidRDefault="005916C5" w:rsidP="00C6743F">
      <w:pPr>
        <w:rPr>
          <w:b/>
          <w:bCs/>
        </w:rPr>
      </w:pPr>
      <w:r>
        <w:rPr>
          <w:b/>
          <w:bCs/>
        </w:rPr>
        <w:lastRenderedPageBreak/>
        <w:t xml:space="preserve">Q.13 </w:t>
      </w:r>
      <w:r w:rsidR="002E07AB">
        <w:rPr>
          <w:b/>
          <w:bCs/>
        </w:rPr>
        <w:t>Create a</w:t>
      </w:r>
      <w:r>
        <w:rPr>
          <w:b/>
          <w:bCs/>
        </w:rPr>
        <w:t xml:space="preserve"> data </w:t>
      </w:r>
      <w:r w:rsidR="002E07AB">
        <w:rPr>
          <w:b/>
          <w:bCs/>
        </w:rPr>
        <w:t>cube using</w:t>
      </w:r>
      <w:r w:rsidR="000F17F9">
        <w:rPr>
          <w:b/>
          <w:bCs/>
        </w:rPr>
        <w:t xml:space="preserve"> union all </w:t>
      </w:r>
      <w:r w:rsidR="002203FD">
        <w:rPr>
          <w:b/>
          <w:bCs/>
        </w:rPr>
        <w:t>from following</w:t>
      </w:r>
      <w:r>
        <w:rPr>
          <w:b/>
          <w:bCs/>
        </w:rPr>
        <w:t xml:space="preserve"> table </w:t>
      </w:r>
      <w:r w:rsidR="002203FD">
        <w:rPr>
          <w:b/>
          <w:bCs/>
        </w:rPr>
        <w:t>structure and insert (25-50 records)</w:t>
      </w:r>
    </w:p>
    <w:p w:rsidR="005916C5" w:rsidRPr="005916C5" w:rsidRDefault="005916C5" w:rsidP="005916C5">
      <w:pPr>
        <w:rPr>
          <w:b/>
          <w:bCs/>
        </w:rPr>
      </w:pPr>
      <w:r w:rsidRPr="005916C5">
        <w:rPr>
          <w:b/>
          <w:bCs/>
        </w:rPr>
        <w:t>CREATE TABLE sales (</w:t>
      </w:r>
    </w:p>
    <w:p w:rsidR="005916C5" w:rsidRPr="005916C5" w:rsidRDefault="005916C5" w:rsidP="005916C5">
      <w:pPr>
        <w:rPr>
          <w:b/>
          <w:bCs/>
        </w:rPr>
      </w:pPr>
      <w:r w:rsidRPr="005916C5">
        <w:rPr>
          <w:b/>
          <w:bCs/>
        </w:rPr>
        <w:t>    </w:t>
      </w:r>
      <w:proofErr w:type="gramStart"/>
      <w:r w:rsidRPr="005916C5">
        <w:rPr>
          <w:b/>
          <w:bCs/>
        </w:rPr>
        <w:t>brand</w:t>
      </w:r>
      <w:proofErr w:type="gramEnd"/>
      <w:r w:rsidRPr="005916C5">
        <w:rPr>
          <w:b/>
          <w:bCs/>
        </w:rPr>
        <w:t xml:space="preserve"> VARCHAR NOT NULL,</w:t>
      </w:r>
    </w:p>
    <w:p w:rsidR="005916C5" w:rsidRDefault="005916C5" w:rsidP="005916C5">
      <w:pPr>
        <w:rPr>
          <w:b/>
          <w:bCs/>
        </w:rPr>
      </w:pPr>
      <w:r w:rsidRPr="005916C5">
        <w:rPr>
          <w:b/>
          <w:bCs/>
        </w:rPr>
        <w:t>    </w:t>
      </w:r>
      <w:proofErr w:type="gramStart"/>
      <w:r w:rsidRPr="005916C5">
        <w:rPr>
          <w:b/>
          <w:bCs/>
        </w:rPr>
        <w:t>segment</w:t>
      </w:r>
      <w:proofErr w:type="gramEnd"/>
      <w:r w:rsidRPr="005916C5">
        <w:rPr>
          <w:b/>
          <w:bCs/>
        </w:rPr>
        <w:t xml:space="preserve"> VARCHAR NOT NULL,</w:t>
      </w:r>
    </w:p>
    <w:p w:rsidR="000F17F9" w:rsidRPr="005916C5" w:rsidRDefault="000F17F9" w:rsidP="005916C5">
      <w:pPr>
        <w:rPr>
          <w:b/>
          <w:bCs/>
        </w:rPr>
      </w:pPr>
      <w:proofErr w:type="gramStart"/>
      <w:r>
        <w:rPr>
          <w:b/>
          <w:bCs/>
        </w:rPr>
        <w:t xml:space="preserve">country  </w:t>
      </w:r>
      <w:r w:rsidRPr="000F17F9">
        <w:rPr>
          <w:b/>
          <w:bCs/>
        </w:rPr>
        <w:t>VARCHAR</w:t>
      </w:r>
      <w:proofErr w:type="gramEnd"/>
      <w:r w:rsidRPr="000F17F9">
        <w:rPr>
          <w:b/>
          <w:bCs/>
        </w:rPr>
        <w:t xml:space="preserve"> NOT NULL</w:t>
      </w:r>
    </w:p>
    <w:p w:rsidR="005916C5" w:rsidRPr="005916C5" w:rsidRDefault="005916C5" w:rsidP="005916C5">
      <w:pPr>
        <w:rPr>
          <w:b/>
          <w:bCs/>
        </w:rPr>
      </w:pPr>
      <w:r w:rsidRPr="005916C5">
        <w:rPr>
          <w:b/>
          <w:bCs/>
        </w:rPr>
        <w:t>    </w:t>
      </w:r>
      <w:proofErr w:type="gramStart"/>
      <w:r w:rsidRPr="005916C5">
        <w:rPr>
          <w:b/>
          <w:bCs/>
        </w:rPr>
        <w:t>quantity</w:t>
      </w:r>
      <w:proofErr w:type="gramEnd"/>
      <w:r w:rsidRPr="005916C5">
        <w:rPr>
          <w:b/>
          <w:bCs/>
        </w:rPr>
        <w:t xml:space="preserve"> INT NOT NULL,</w:t>
      </w:r>
    </w:p>
    <w:p w:rsidR="005916C5" w:rsidRPr="005916C5" w:rsidRDefault="005916C5" w:rsidP="005916C5">
      <w:pPr>
        <w:rPr>
          <w:b/>
          <w:bCs/>
        </w:rPr>
      </w:pPr>
      <w:r w:rsidRPr="005916C5">
        <w:rPr>
          <w:b/>
          <w:bCs/>
        </w:rPr>
        <w:t>    PRIMARY KEY (brand, segment</w:t>
      </w:r>
      <w:r w:rsidR="000F17F9">
        <w:rPr>
          <w:b/>
          <w:bCs/>
        </w:rPr>
        <w:t>, country</w:t>
      </w:r>
      <w:r w:rsidRPr="005916C5">
        <w:rPr>
          <w:b/>
          <w:bCs/>
        </w:rPr>
        <w:t>)</w:t>
      </w:r>
    </w:p>
    <w:p w:rsidR="005916C5" w:rsidRDefault="005916C5" w:rsidP="005916C5">
      <w:pPr>
        <w:rPr>
          <w:b/>
          <w:bCs/>
        </w:rPr>
      </w:pPr>
      <w:r w:rsidRPr="005916C5">
        <w:rPr>
          <w:b/>
          <w:bCs/>
        </w:rPr>
        <w:t>);</w:t>
      </w:r>
    </w:p>
    <w:p w:rsidR="007A2743" w:rsidRDefault="007A2743" w:rsidP="005916C5">
      <w:pPr>
        <w:rPr>
          <w:b/>
          <w:bCs/>
        </w:rPr>
      </w:pPr>
      <w:r>
        <w:rPr>
          <w:b/>
          <w:bCs/>
        </w:rPr>
        <w:t xml:space="preserve">Insert records </w:t>
      </w:r>
      <w:r w:rsidR="009C71D7">
        <w:rPr>
          <w:b/>
          <w:bCs/>
        </w:rPr>
        <w:t>for 5</w:t>
      </w:r>
      <w:r>
        <w:rPr>
          <w:b/>
          <w:bCs/>
        </w:rPr>
        <w:t xml:space="preserve"> different brands, 5 different segments,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different countries. </w:t>
      </w:r>
    </w:p>
    <w:p w:rsidR="00E83C19" w:rsidRPr="005916C5" w:rsidRDefault="00E83C19" w:rsidP="005916C5">
      <w:pPr>
        <w:rPr>
          <w:b/>
          <w:bCs/>
        </w:rPr>
      </w:pPr>
    </w:p>
    <w:p w:rsidR="005916C5" w:rsidRDefault="005916C5" w:rsidP="00C6743F">
      <w:pPr>
        <w:rPr>
          <w:b/>
          <w:bCs/>
        </w:rPr>
      </w:pPr>
    </w:p>
    <w:p w:rsidR="009B2C7F" w:rsidRDefault="009B2C7F" w:rsidP="00C6743F">
      <w:pPr>
        <w:rPr>
          <w:b/>
          <w:bCs/>
        </w:rPr>
      </w:pPr>
    </w:p>
    <w:p w:rsidR="009B2C7F" w:rsidRDefault="009B2C7F" w:rsidP="00C6743F">
      <w:pPr>
        <w:rPr>
          <w:b/>
          <w:bCs/>
        </w:rPr>
      </w:pPr>
    </w:p>
    <w:p w:rsidR="009B2C7F" w:rsidRDefault="009B2C7F" w:rsidP="00C6743F">
      <w:pPr>
        <w:rPr>
          <w:b/>
          <w:bCs/>
        </w:rPr>
      </w:pPr>
    </w:p>
    <w:p w:rsidR="009B2C7F" w:rsidRPr="009B2C7F" w:rsidRDefault="009B2C7F" w:rsidP="00C6743F">
      <w:pPr>
        <w:rPr>
          <w:b/>
          <w:bCs/>
        </w:rPr>
      </w:pPr>
    </w:p>
    <w:p w:rsidR="004A0E97" w:rsidRPr="00934C6E" w:rsidRDefault="004A0E97" w:rsidP="00C6743F"/>
    <w:p w:rsidR="00D75B4E" w:rsidRPr="003E2163" w:rsidRDefault="00D75B4E" w:rsidP="00A739C7"/>
    <w:sectPr w:rsidR="00D75B4E" w:rsidRPr="003E2163" w:rsidSect="00A739C7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D"/>
    <w:multiLevelType w:val="multilevel"/>
    <w:tmpl w:val="0000000D"/>
    <w:name w:val="WW8Num1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67FA23E6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4">
    <w:nsid w:val="6E3C408B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5">
    <w:nsid w:val="72EB705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572ADD"/>
    <w:multiLevelType w:val="hybridMultilevel"/>
    <w:tmpl w:val="1E7E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942"/>
    <w:rsid w:val="000567EB"/>
    <w:rsid w:val="00075374"/>
    <w:rsid w:val="000864A5"/>
    <w:rsid w:val="000F0E6E"/>
    <w:rsid w:val="000F17F9"/>
    <w:rsid w:val="00112A17"/>
    <w:rsid w:val="001723ED"/>
    <w:rsid w:val="00177BB3"/>
    <w:rsid w:val="002203FD"/>
    <w:rsid w:val="00266F05"/>
    <w:rsid w:val="002C44F7"/>
    <w:rsid w:val="002C602F"/>
    <w:rsid w:val="002E07AB"/>
    <w:rsid w:val="002E4630"/>
    <w:rsid w:val="002F5743"/>
    <w:rsid w:val="003A377F"/>
    <w:rsid w:val="003E2163"/>
    <w:rsid w:val="00454F68"/>
    <w:rsid w:val="004837ED"/>
    <w:rsid w:val="004A0E97"/>
    <w:rsid w:val="004A6A30"/>
    <w:rsid w:val="004B763C"/>
    <w:rsid w:val="00511676"/>
    <w:rsid w:val="0051642D"/>
    <w:rsid w:val="00520811"/>
    <w:rsid w:val="0055330B"/>
    <w:rsid w:val="00571A05"/>
    <w:rsid w:val="005916C5"/>
    <w:rsid w:val="005C0D8A"/>
    <w:rsid w:val="00621DD2"/>
    <w:rsid w:val="00694AB5"/>
    <w:rsid w:val="006D20AF"/>
    <w:rsid w:val="007402C9"/>
    <w:rsid w:val="00794217"/>
    <w:rsid w:val="007A2743"/>
    <w:rsid w:val="00810202"/>
    <w:rsid w:val="00826BAB"/>
    <w:rsid w:val="00843FCF"/>
    <w:rsid w:val="0088767F"/>
    <w:rsid w:val="008B071A"/>
    <w:rsid w:val="008B5456"/>
    <w:rsid w:val="00914942"/>
    <w:rsid w:val="0091759C"/>
    <w:rsid w:val="00934C6E"/>
    <w:rsid w:val="009B2C7F"/>
    <w:rsid w:val="009B4A60"/>
    <w:rsid w:val="009C71D7"/>
    <w:rsid w:val="009D7B40"/>
    <w:rsid w:val="00A21F35"/>
    <w:rsid w:val="00A24E07"/>
    <w:rsid w:val="00A739C7"/>
    <w:rsid w:val="00A84D66"/>
    <w:rsid w:val="00AD1657"/>
    <w:rsid w:val="00AD195F"/>
    <w:rsid w:val="00B21FDC"/>
    <w:rsid w:val="00B613D9"/>
    <w:rsid w:val="00B87E6F"/>
    <w:rsid w:val="00BB5C34"/>
    <w:rsid w:val="00BE44C2"/>
    <w:rsid w:val="00C5370B"/>
    <w:rsid w:val="00C6743F"/>
    <w:rsid w:val="00C841F6"/>
    <w:rsid w:val="00CA59D2"/>
    <w:rsid w:val="00CB186A"/>
    <w:rsid w:val="00CB7EDF"/>
    <w:rsid w:val="00D53714"/>
    <w:rsid w:val="00D540D6"/>
    <w:rsid w:val="00D75B4E"/>
    <w:rsid w:val="00DD152E"/>
    <w:rsid w:val="00DD4C11"/>
    <w:rsid w:val="00E8043C"/>
    <w:rsid w:val="00E83C19"/>
    <w:rsid w:val="00F23F70"/>
    <w:rsid w:val="00F667F7"/>
    <w:rsid w:val="00F66809"/>
    <w:rsid w:val="00F7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8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84</cp:revision>
  <dcterms:created xsi:type="dcterms:W3CDTF">2019-04-23T11:06:00Z</dcterms:created>
  <dcterms:modified xsi:type="dcterms:W3CDTF">2019-04-25T04:39:00Z</dcterms:modified>
</cp:coreProperties>
</file>